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F14F49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2CA282" wp14:editId="536320C1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FA01A" id="Nhóm 54" o:spid="_x0000_s1026" style="position:absolute;margin-left:0;margin-top:-28.05pt;width:489.1pt;height:693.9pt;rotation:180;z-index:251660288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F14F4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F14F4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14F49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lang w:val="vi-VN"/>
        </w:rPr>
      </w:pPr>
      <w:r w:rsidRPr="00F14F49">
        <w:rPr>
          <w:rFonts w:ascii="Times New Roman" w:hAnsi="Times New Roman" w:cs="Times New Roman"/>
          <w:b/>
        </w:rPr>
        <w:object w:dxaOrig="4231" w:dyaOrig="1457">
          <v:rect id="rectole0000000000" o:spid="_x0000_i1025" style="width:212.25pt;height:1in" o:ole="" o:preferrelative="t" stroked="f">
            <v:imagedata r:id="rId8" o:title=""/>
          </v:rect>
          <o:OLEObject Type="Embed" ProgID="StaticMetafile" ShapeID="rectole0000000000" DrawAspect="Content" ObjectID="_1775863145" r:id="rId9"/>
        </w:object>
      </w:r>
    </w:p>
    <w:p w:rsidR="00D20B8B" w:rsidRPr="00F14F49" w:rsidRDefault="00D20B8B" w:rsidP="00D20B8B">
      <w:pPr>
        <w:ind w:left="709"/>
        <w:rPr>
          <w:rFonts w:ascii="Times New Roman" w:hAnsi="Times New Roman" w:cs="Times New Roman"/>
          <w:b/>
          <w:shd w:val="clear" w:color="auto" w:fill="FFFFFF"/>
        </w:rPr>
      </w:pPr>
    </w:p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sz w:val="32"/>
          <w:shd w:val="clear" w:color="auto" w:fill="FFFFFF"/>
        </w:rPr>
      </w:pPr>
      <w:r w:rsidRPr="00F14F49">
        <w:rPr>
          <w:rFonts w:ascii="Times New Roman" w:hAnsi="Times New Roman" w:cs="Times New Roman"/>
          <w:b/>
          <w:sz w:val="32"/>
          <w:shd w:val="clear" w:color="auto" w:fill="FFFFFF"/>
        </w:rPr>
        <w:t>Tên đề tài</w:t>
      </w:r>
    </w:p>
    <w:p w:rsidR="006A0FA4" w:rsidRPr="006A0FA4" w:rsidRDefault="006A0FA4" w:rsidP="006A0FA4">
      <w:pPr>
        <w:ind w:left="990" w:right="598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A0FA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XÂY DỰNG WEBSITE BÁN NHẠC CỤ ÂM NHẠC</w:t>
      </w:r>
    </w:p>
    <w:p w:rsidR="006A0FA4" w:rsidRPr="006A0FA4" w:rsidRDefault="006A0FA4" w:rsidP="006A0FA4">
      <w:pPr>
        <w:ind w:left="990" w:right="598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A0FA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16MUSICAL</w:t>
      </w:r>
    </w:p>
    <w:p w:rsidR="00974E94" w:rsidRDefault="006A0FA4" w:rsidP="00974E94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01C10">
        <w:rPr>
          <w:rFonts w:ascii="Times New Roman" w:hAnsi="Times New Roman" w:cs="Times New Roman"/>
          <w:b/>
          <w:sz w:val="28"/>
          <w:szCs w:val="36"/>
          <w:shd w:val="clear" w:color="auto" w:fill="FFFFFF"/>
        </w:rPr>
        <w:t xml:space="preserve"> </w:t>
      </w:r>
      <w:r w:rsidR="00974E9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="00974E94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>TEST</w:t>
      </w:r>
      <w:r w:rsidR="00974E9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PLAN DOCUMENT</w:t>
      </w:r>
      <w:r w:rsidR="00974E94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 xml:space="preserve"> SPRINT 2</w:t>
      </w:r>
      <w:r w:rsidR="00974E9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</w:p>
    <w:p w:rsidR="00D20B8B" w:rsidRPr="00F14F49" w:rsidRDefault="00D20B8B" w:rsidP="00974E94">
      <w:pP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vi-VN"/>
        </w:rPr>
      </w:pPr>
    </w:p>
    <w:p w:rsidR="00D20B8B" w:rsidRPr="00F14F49" w:rsidRDefault="00D20B8B" w:rsidP="00D20B8B">
      <w:pPr>
        <w:ind w:hanging="9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</w:rPr>
        <w:tab/>
      </w:r>
      <w:r w:rsidRPr="00F14F49">
        <w:rPr>
          <w:rFonts w:ascii="Times New Roman" w:hAnsi="Times New Roman" w:cs="Times New Roman"/>
          <w:b/>
          <w:shd w:val="clear" w:color="auto" w:fill="FFFFFF"/>
          <w:lang w:val="vi-VN"/>
        </w:rPr>
        <w:t xml:space="preserve">       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GVHD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vi-VN"/>
        </w:rPr>
        <w:t xml:space="preserve">: 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Ths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vi-VN"/>
        </w:rPr>
        <w:t>.</w:t>
      </w: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Nguyễn Minh Nhật</w:t>
      </w:r>
    </w:p>
    <w:p w:rsidR="00D20B8B" w:rsidRPr="00F14F49" w:rsidRDefault="00D20B8B" w:rsidP="00D20B8B">
      <w:pPr>
        <w:ind w:left="4320" w:firstLine="45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F14F49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Thành viên:</w:t>
      </w:r>
    </w:p>
    <w:p w:rsidR="006A0FA4" w:rsidRPr="005B170A" w:rsidRDefault="006A0FA4" w:rsidP="006A0FA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Võ Xuân Quốc Vương</w:t>
      </w:r>
    </w:p>
    <w:p w:rsidR="006A0FA4" w:rsidRPr="005B170A" w:rsidRDefault="006A0FA4" w:rsidP="006A0FA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Nguyễn Văn Việt</w:t>
      </w:r>
    </w:p>
    <w:p w:rsidR="006A0FA4" w:rsidRPr="005B170A" w:rsidRDefault="006A0FA4" w:rsidP="006A0FA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La Huỳnh Thanh Tâm</w:t>
      </w:r>
    </w:p>
    <w:p w:rsidR="006A0FA4" w:rsidRPr="005B170A" w:rsidRDefault="006A0FA4" w:rsidP="006A0FA4">
      <w:pPr>
        <w:numPr>
          <w:ilvl w:val="0"/>
          <w:numId w:val="6"/>
        </w:numPr>
        <w:spacing w:after="0"/>
        <w:ind w:left="6030" w:hanging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170A">
        <w:rPr>
          <w:rFonts w:ascii="Times New Roman" w:hAnsi="Times New Roman" w:cs="Times New Roman"/>
          <w:sz w:val="28"/>
          <w:szCs w:val="28"/>
          <w:shd w:val="clear" w:color="auto" w:fill="FFFFFF"/>
        </w:rPr>
        <w:t>Đàm Mạnh Thắng</w:t>
      </w:r>
    </w:p>
    <w:p w:rsidR="00D20B8B" w:rsidRPr="00F14F49" w:rsidRDefault="00D20B8B" w:rsidP="00D20B8B">
      <w:pPr>
        <w:spacing w:after="0"/>
        <w:ind w:left="6030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:rsidR="00D20B8B" w:rsidRPr="00F14F49" w:rsidRDefault="00D20B8B" w:rsidP="00D20B8B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</w:pPr>
      <w:r w:rsidRPr="00F14F49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Đà Nẵng</w:t>
      </w:r>
      <w:r w:rsidR="006A0FA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, 12</w:t>
      </w:r>
      <w:r w:rsidR="00A01C10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/</w:t>
      </w:r>
      <w:r w:rsidRPr="00F14F49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>2021</w:t>
      </w:r>
    </w:p>
    <w:p w:rsidR="00D20B8B" w:rsidRPr="00FA2172" w:rsidRDefault="00D20B8B" w:rsidP="00D20B8B">
      <w:pPr>
        <w:spacing w:line="276" w:lineRule="auto"/>
        <w:rPr>
          <w:b/>
          <w:color w:val="000000"/>
          <w:sz w:val="30"/>
          <w:szCs w:val="30"/>
          <w:shd w:val="clear" w:color="auto" w:fill="FFFFFF"/>
          <w:lang w:val="vi-VN"/>
        </w:rPr>
      </w:pPr>
      <w:r w:rsidRPr="00FA2172">
        <w:rPr>
          <w:b/>
          <w:color w:val="000000"/>
          <w:sz w:val="30"/>
          <w:szCs w:val="30"/>
          <w:shd w:val="clear" w:color="auto" w:fill="FFFFFF"/>
        </w:rPr>
        <w:br w:type="page"/>
      </w:r>
    </w:p>
    <w:tbl>
      <w:tblPr>
        <w:tblW w:w="9481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326"/>
        <w:gridCol w:w="1554"/>
        <w:gridCol w:w="2590"/>
        <w:gridCol w:w="1383"/>
        <w:gridCol w:w="1336"/>
        <w:gridCol w:w="292"/>
      </w:tblGrid>
      <w:tr w:rsidR="00D20B8B" w:rsidRPr="00135D18" w:rsidTr="00CC608E">
        <w:trPr>
          <w:gridAfter w:val="1"/>
          <w:wAfter w:w="292" w:type="dxa"/>
          <w:trHeight w:val="1536"/>
        </w:trPr>
        <w:tc>
          <w:tcPr>
            <w:tcW w:w="9189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D20B8B" w:rsidRPr="00135D18" w:rsidRDefault="00D20B8B" w:rsidP="00CC608E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20B8B" w:rsidRPr="00135D18" w:rsidRDefault="00D20B8B" w:rsidP="00CC60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D18">
              <w:rPr>
                <w:rFonts w:ascii="Times New Roman" w:hAnsi="Times New Roman" w:cs="Times New Roman"/>
                <w:b/>
                <w:sz w:val="28"/>
                <w:szCs w:val="28"/>
              </w:rPr>
              <w:t>THÔNG TIN DỰ ÁN</w:t>
            </w:r>
          </w:p>
        </w:tc>
      </w:tr>
      <w:tr w:rsidR="00D20B8B" w:rsidRPr="00F75821" w:rsidTr="00411D1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Dự án viết tắt 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C1069A" w:rsidP="00CC608E">
            <w:pPr>
              <w:keepNext/>
              <w:ind w:left="242" w:right="-108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16M</w:t>
            </w:r>
          </w:p>
        </w:tc>
      </w:tr>
      <w:tr w:rsidR="00D20B8B" w:rsidRPr="00F75821" w:rsidTr="00411D10">
        <w:trPr>
          <w:trHeight w:val="788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dự án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C1069A" w:rsidP="00CC608E">
            <w:pPr>
              <w:ind w:left="242" w:hanging="1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16Musical</w:t>
            </w:r>
          </w:p>
        </w:tc>
      </w:tr>
      <w:tr w:rsidR="00D20B8B" w:rsidRPr="00F75821" w:rsidTr="00411D10">
        <w:trPr>
          <w:trHeight w:val="878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bắt đầu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C1069A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03/10</w:t>
            </w:r>
            <w:r w:rsidR="00D20B8B"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/2021</w:t>
            </w:r>
          </w:p>
        </w:tc>
        <w:tc>
          <w:tcPr>
            <w:tcW w:w="2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kết thúc</w:t>
            </w:r>
          </w:p>
        </w:tc>
        <w:tc>
          <w:tcPr>
            <w:tcW w:w="30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35327E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15</w:t>
            </w:r>
            <w:r w:rsidR="00C1069A">
              <w:rPr>
                <w:rFonts w:ascii="Times New Roman" w:hAnsi="Times New Roman" w:cs="Times New Roman"/>
                <w:bCs/>
                <w:sz w:val="28"/>
                <w:szCs w:val="28"/>
              </w:rPr>
              <w:t>/12</w:t>
            </w:r>
            <w:r w:rsidR="00D20B8B"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/2021</w:t>
            </w:r>
          </w:p>
        </w:tc>
      </w:tr>
      <w:tr w:rsidR="00D20B8B" w:rsidRPr="00F75821" w:rsidTr="00411D1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Lead Institution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Khoa Công Nghệ Thông Tin, Trường Đại Học Duy Tân</w:t>
            </w:r>
          </w:p>
        </w:tc>
      </w:tr>
      <w:tr w:rsidR="00D20B8B" w:rsidRPr="00F75821" w:rsidTr="00411D10">
        <w:trPr>
          <w:trHeight w:val="1597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Giáo viên hướng dẫn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Nguyễn Minh Nhật</w:t>
            </w:r>
          </w:p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Email: nhatnm2010@gmail.com</w:t>
            </w:r>
          </w:p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Cs/>
                <w:sz w:val="28"/>
                <w:szCs w:val="28"/>
              </w:rPr>
              <w:t>Phone: 0905.125.143</w:t>
            </w:r>
          </w:p>
        </w:tc>
      </w:tr>
      <w:tr w:rsidR="00D20B8B" w:rsidRPr="00F75821" w:rsidTr="00411D10">
        <w:trPr>
          <w:trHeight w:val="1577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 dự án  &amp; Chi tiết liên hệ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73C27" w:rsidRPr="00135D18" w:rsidRDefault="00773C27" w:rsidP="00773C27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Xuân Quốc Vương</w:t>
            </w:r>
          </w:p>
          <w:p w:rsidR="00773C27" w:rsidRPr="006B7CF0" w:rsidRDefault="00773C27" w:rsidP="00773C27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 xml:space="preserve">Email: vovuong1025@gmail.com </w:t>
            </w:r>
          </w:p>
          <w:p w:rsidR="00D20B8B" w:rsidRPr="00135D18" w:rsidRDefault="00773C27" w:rsidP="00773C27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Phone: 0981596401</w:t>
            </w:r>
          </w:p>
        </w:tc>
      </w:tr>
      <w:tr w:rsidR="00D20B8B" w:rsidRPr="00F75821" w:rsidTr="00411D10">
        <w:trPr>
          <w:trHeight w:val="525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tác</w:t>
            </w:r>
          </w:p>
        </w:tc>
        <w:tc>
          <w:tcPr>
            <w:tcW w:w="715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D20B8B" w:rsidP="00CC608E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sz w:val="28"/>
                <w:szCs w:val="28"/>
              </w:rPr>
              <w:t>Duy Tan University</w:t>
            </w:r>
          </w:p>
        </w:tc>
      </w:tr>
      <w:tr w:rsidR="00411D10" w:rsidRPr="00F75821" w:rsidTr="00CC608E">
        <w:trPr>
          <w:trHeight w:val="1052"/>
        </w:trPr>
        <w:tc>
          <w:tcPr>
            <w:tcW w:w="2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135D18" w:rsidRDefault="00411D10" w:rsidP="00411D10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dự án  &amp;Scrum Master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Võ Xuân Quố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</w:p>
          <w:p w:rsidR="00411D10" w:rsidRPr="006B7CF0" w:rsidRDefault="00411D10" w:rsidP="00411D10">
            <w:pPr>
              <w:keepNext/>
              <w:ind w:left="62" w:right="-108"/>
              <w:contextualSpacing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vovuong1025@gmail.com</w:t>
            </w:r>
          </w:p>
          <w:p w:rsidR="00411D10" w:rsidRPr="006B7CF0" w:rsidRDefault="00411D10" w:rsidP="00411D10">
            <w:pPr>
              <w:snapToGrid w:val="0"/>
              <w:ind w:left="242" w:hanging="180"/>
              <w:rPr>
                <w:rFonts w:ascii="Times New Roman" w:eastAsia="Tahoma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0977816676</w:t>
            </w:r>
          </w:p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11D10" w:rsidRPr="00F75821" w:rsidTr="00CC608E">
        <w:trPr>
          <w:trHeight w:val="1072"/>
        </w:trPr>
        <w:tc>
          <w:tcPr>
            <w:tcW w:w="232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411D10" w:rsidRPr="00135D18" w:rsidRDefault="00411D10" w:rsidP="00411D10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5D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 nhóm</w:t>
            </w: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6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Nguyễn Văn Việt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vj3t99@gmail.com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0935125732</w:t>
            </w:r>
          </w:p>
        </w:tc>
      </w:tr>
      <w:tr w:rsidR="00411D10" w:rsidRPr="00F75821" w:rsidTr="00CC608E">
        <w:trPr>
          <w:trHeight w:val="190"/>
        </w:trPr>
        <w:tc>
          <w:tcPr>
            <w:tcW w:w="232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135D18" w:rsidRDefault="00411D10" w:rsidP="00411D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La Huỳnh Thanh Tâm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lahuynhthanhtam@gmail.com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0964162327</w:t>
            </w:r>
          </w:p>
        </w:tc>
      </w:tr>
      <w:tr w:rsidR="00411D10" w:rsidRPr="00F75821" w:rsidTr="00CC608E">
        <w:trPr>
          <w:trHeight w:val="432"/>
        </w:trPr>
        <w:tc>
          <w:tcPr>
            <w:tcW w:w="232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135D18" w:rsidRDefault="00411D10" w:rsidP="00411D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ind w:left="-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Đàm Mạnh Thắng</w:t>
            </w:r>
          </w:p>
        </w:tc>
        <w:tc>
          <w:tcPr>
            <w:tcW w:w="39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snapToGrid w:val="0"/>
              <w:ind w:left="242" w:hanging="180"/>
              <w:rPr>
                <w:rStyle w:val="InternetLink"/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dammanhthangst@gmail.com</w:t>
            </w:r>
          </w:p>
        </w:tc>
        <w:tc>
          <w:tcPr>
            <w:tcW w:w="16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411D10" w:rsidRPr="006B7CF0" w:rsidRDefault="00411D10" w:rsidP="00411D10">
            <w:pPr>
              <w:keepNext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B7CF0">
              <w:rPr>
                <w:rFonts w:ascii="Times New Roman" w:hAnsi="Times New Roman" w:cs="Times New Roman"/>
                <w:sz w:val="28"/>
                <w:szCs w:val="28"/>
              </w:rPr>
              <w:t>0799005669</w:t>
            </w:r>
          </w:p>
          <w:p w:rsidR="00411D10" w:rsidRPr="006B7CF0" w:rsidRDefault="00411D10" w:rsidP="00411D10">
            <w:pPr>
              <w:keepNext/>
              <w:ind w:left="242" w:hanging="1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0B8B" w:rsidRPr="007B0460" w:rsidRDefault="00D20B8B" w:rsidP="00D20B8B">
      <w:pPr>
        <w:jc w:val="both"/>
        <w:rPr>
          <w:b/>
          <w:spacing w:val="-1"/>
          <w:position w:val="-1"/>
          <w:szCs w:val="26"/>
        </w:rPr>
      </w:pPr>
    </w:p>
    <w:p w:rsidR="00D20B8B" w:rsidRPr="00AB2DEF" w:rsidRDefault="00D20B8B" w:rsidP="00D20B8B">
      <w:pPr>
        <w:jc w:val="both"/>
        <w:rPr>
          <w:rFonts w:ascii="Times New Roman" w:hAnsi="Times New Roman" w:cs="Times New Roman"/>
          <w:b/>
          <w:spacing w:val="-1"/>
          <w:position w:val="-1"/>
          <w:sz w:val="28"/>
          <w:szCs w:val="28"/>
        </w:rPr>
      </w:pPr>
    </w:p>
    <w:p w:rsidR="00D20B8B" w:rsidRPr="00135D18" w:rsidRDefault="00D20B8B" w:rsidP="00D20B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D18">
        <w:rPr>
          <w:rFonts w:ascii="Times New Roman" w:hAnsi="Times New Roman" w:cs="Times New Roman"/>
          <w:b/>
          <w:sz w:val="28"/>
          <w:szCs w:val="28"/>
        </w:rPr>
        <w:t>TEST PLAN DOCUMENT</w:t>
      </w:r>
    </w:p>
    <w:p w:rsidR="00D20B8B" w:rsidRPr="00AB2DEF" w:rsidRDefault="00D20B8B" w:rsidP="00D20B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7602F5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Project Test </w:t>
            </w:r>
            <w:r w:rsidR="00974E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Plan Document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Sprint2</w:t>
            </w:r>
          </w:p>
        </w:tc>
      </w:tr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411D10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</w:tr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135D18" w:rsidRDefault="00E90AB8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  <w:r w:rsidR="00D921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/10</w:t>
            </w:r>
            <w:r w:rsidR="00D20B8B" w:rsidRPr="00135D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F14F49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</w:t>
            </w: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] </w:t>
            </w:r>
            <w:r w:rsidR="007602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ProjectTestSprint2</w:t>
            </w:r>
            <w:r w:rsidR="006E4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-ver1.2</w:t>
            </w:r>
          </w:p>
        </w:tc>
      </w:tr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20B8B" w:rsidRPr="00AB2DEF" w:rsidTr="00CC608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D20B8B" w:rsidRPr="00AB2DEF" w:rsidRDefault="00D20B8B" w:rsidP="00D20B8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70"/>
        <w:gridCol w:w="2967"/>
        <w:gridCol w:w="1980"/>
        <w:gridCol w:w="3197"/>
      </w:tblGrid>
      <w:tr w:rsidR="00D20B8B" w:rsidRPr="00AB2DEF" w:rsidTr="00CC608E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D20B8B" w:rsidRPr="003817F1" w:rsidRDefault="003817F1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7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  <w:r w:rsidRPr="00381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20B8B" w:rsidRPr="00AB2DEF" w:rsidTr="00CC608E">
        <w:trPr>
          <w:trHeight w:val="372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D20B8B" w:rsidRPr="00AB2DEF" w:rsidRDefault="00D20B8B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D20B8B" w:rsidRPr="00AB2DEF" w:rsidRDefault="00D20B8B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D20B8B" w:rsidRPr="00AB2DEF" w:rsidRDefault="00D20B8B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:rsidR="00D20B8B" w:rsidRPr="00AB2DEF" w:rsidRDefault="00D20B8B" w:rsidP="00CC60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20B8B" w:rsidRPr="00AB2DEF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B2DEF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A42170" w:rsidP="00CC608E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E90AB8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 w:rsidR="006E45A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6E45A2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Tạo tài liệu</w:t>
            </w:r>
          </w:p>
        </w:tc>
      </w:tr>
      <w:tr w:rsidR="00D20B8B" w:rsidRPr="00AB2DEF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6E45A2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1.2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B456D7" w:rsidRDefault="00B456D7" w:rsidP="00CC608E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7644E8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  <w:r w:rsidR="00B456D7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/11</w:t>
            </w:r>
            <w:r w:rsidR="006E45A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6E45A2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Lịch kiểm tra</w:t>
            </w:r>
          </w:p>
        </w:tc>
      </w:tr>
      <w:tr w:rsidR="00D20B8B" w:rsidRPr="00AB2DEF" w:rsidTr="00CC608E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D20B8B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B456D7" w:rsidRDefault="00B456D7" w:rsidP="00CC608E">
            <w:pPr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Đàm Mạnh Thắng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6E45A2" w:rsidRDefault="007644E8" w:rsidP="00CC608E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  <w:r w:rsidR="00B456D7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/11</w:t>
            </w:r>
            <w:r w:rsidR="006E45A2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20B8B" w:rsidRPr="00AB2DEF" w:rsidRDefault="007644E8" w:rsidP="00CC60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Lịch kiểm tra</w:t>
            </w:r>
          </w:p>
        </w:tc>
      </w:tr>
    </w:tbl>
    <w:p w:rsidR="00D20B8B" w:rsidRPr="00AB2DEF" w:rsidRDefault="00D20B8B" w:rsidP="00D20B8B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0B8B" w:rsidRPr="00AB2DEF" w:rsidRDefault="00D20B8B" w:rsidP="00D20B8B">
      <w:pPr>
        <w:ind w:left="5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0B8B" w:rsidRPr="00AB2DEF" w:rsidRDefault="00D20B8B" w:rsidP="00D20B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0B8B" w:rsidRPr="00E65E00" w:rsidRDefault="00D20B8B" w:rsidP="00D20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DEF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4A4F5" wp14:editId="3E592EA9">
                <wp:simplePos x="0" y="0"/>
                <wp:positionH relativeFrom="column">
                  <wp:posOffset>5963636</wp:posOffset>
                </wp:positionH>
                <wp:positionV relativeFrom="paragraph">
                  <wp:posOffset>713588</wp:posOffset>
                </wp:positionV>
                <wp:extent cx="286603" cy="259307"/>
                <wp:effectExtent l="0" t="0" r="1841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2593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2DFE6" id="Rectangle 12" o:spid="_x0000_s1026" style="position:absolute;margin-left:469.6pt;margin-top:56.2pt;width:22.5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" fillcolor="white [3201]" strokecolor="white [3212]" strokeweight="1pt"/>
            </w:pict>
          </mc:Fallback>
        </mc:AlternateConten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D20B8B" w:rsidRPr="00F75821" w:rsidTr="00CC608E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D20B8B" w:rsidRPr="00766154" w:rsidRDefault="00D20B8B" w:rsidP="00CC608E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:rsidR="00D20B8B" w:rsidRPr="00F75821" w:rsidRDefault="00D20B8B" w:rsidP="00CC608E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D20B8B" w:rsidRPr="00F75821" w:rsidRDefault="00D20B8B" w:rsidP="00CC608E">
            <w:pPr>
              <w:spacing w:after="16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66154"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D20B8B" w:rsidRPr="00F75821" w:rsidTr="00CC608E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Default="00D20B8B" w:rsidP="00CC608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D20B8B" w:rsidRPr="00766154" w:rsidRDefault="00D20B8B" w:rsidP="00CC608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Default="00D20B8B" w:rsidP="00CC608E">
            <w:pPr>
              <w:keepNext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D20B8B" w:rsidRPr="00F75821" w:rsidRDefault="00D20B8B" w:rsidP="00CC608E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Minh Nhật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D20B8B" w:rsidRPr="00F75821" w:rsidTr="00CC608E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20B8B" w:rsidRDefault="00D20B8B" w:rsidP="00CC608E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20B8B" w:rsidRDefault="00D20B8B" w:rsidP="00CC608E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5B3166" w:rsidP="00CC608E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D20B8B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D20B8B" w:rsidRPr="00F75821" w:rsidTr="00CC608E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766154" w:rsidRDefault="00D20B8B" w:rsidP="00CC608E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D20B8B" w:rsidRPr="00F75821" w:rsidTr="00CC608E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20B8B" w:rsidRDefault="00D20B8B" w:rsidP="00CC608E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20B8B" w:rsidRDefault="00D20B8B" w:rsidP="00CC608E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D20B8B" w:rsidP="00CC608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20B8B" w:rsidRPr="00F75821" w:rsidRDefault="005B3166" w:rsidP="00CC608E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</w:t>
            </w:r>
            <w:r w:rsidR="00D20B8B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7958F3" w:rsidRPr="00F75821" w:rsidTr="00CC608E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766154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Đội sản xuất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A133EA" w:rsidRDefault="007958F3" w:rsidP="007958F3">
            <w:pPr>
              <w:spacing w:after="16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Võ Xuân Quốc Vương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7958F3" w:rsidRPr="00F75821" w:rsidTr="00CC608E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Default="007958F3" w:rsidP="007958F3"/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Default="007958F3" w:rsidP="007958F3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………/12/2021</w:t>
            </w:r>
          </w:p>
        </w:tc>
      </w:tr>
      <w:tr w:rsidR="007958F3" w:rsidRPr="00F75821" w:rsidTr="00CC608E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766154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7958F3" w:rsidRPr="00F75821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711FBD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958F3" w:rsidRPr="00711FBD" w:rsidRDefault="007958F3" w:rsidP="007958F3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………/12/2021</w:t>
            </w:r>
          </w:p>
        </w:tc>
      </w:tr>
      <w:tr w:rsidR="007958F3" w:rsidRPr="00F75821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711FBD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 Huỳnh Thanh Tâm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7958F3" w:rsidRPr="00F75821" w:rsidTr="00CC608E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Pr="00711FBD" w:rsidRDefault="007958F3" w:rsidP="007958F3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Pr="00711FBD" w:rsidRDefault="007958F3" w:rsidP="007958F3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………/12/2021</w:t>
            </w:r>
          </w:p>
        </w:tc>
      </w:tr>
      <w:tr w:rsidR="007958F3" w:rsidRPr="00F75821" w:rsidTr="00CC608E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958F3" w:rsidRPr="00711FBD" w:rsidRDefault="007958F3" w:rsidP="007958F3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958F3" w:rsidRPr="00A133EA" w:rsidRDefault="007958F3" w:rsidP="007958F3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Đàm Mạnh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</w:p>
        </w:tc>
      </w:tr>
      <w:tr w:rsidR="007958F3" w:rsidRPr="00F75821" w:rsidTr="00CC608E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Pr="00711FBD" w:rsidRDefault="007958F3" w:rsidP="007958F3">
            <w:pPr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7958F3" w:rsidRPr="00711FBD" w:rsidRDefault="007958F3" w:rsidP="007958F3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7958F3" w:rsidRPr="00F75821" w:rsidRDefault="007958F3" w:rsidP="007958F3">
            <w:pPr>
              <w:spacing w:after="1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………/12/2021</w:t>
            </w:r>
          </w:p>
        </w:tc>
      </w:tr>
    </w:tbl>
    <w:p w:rsidR="007C2BDC" w:rsidRPr="007B0460" w:rsidRDefault="007C2BDC" w:rsidP="007C2BDC">
      <w:pPr>
        <w:jc w:val="both"/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t xml:space="preserve"> </w:t>
      </w:r>
    </w:p>
    <w:p w:rsidR="007C2BDC" w:rsidRPr="007B0460" w:rsidRDefault="007C2BDC" w:rsidP="007C2BDC">
      <w:pPr>
        <w:rPr>
          <w:b/>
          <w:color w:val="FFFFFF"/>
          <w:szCs w:val="26"/>
        </w:rPr>
      </w:pPr>
      <w:r w:rsidRPr="007B0460">
        <w:rPr>
          <w:b/>
          <w:color w:val="FFFFFF"/>
          <w:szCs w:val="26"/>
        </w:rPr>
        <w:br w:type="page"/>
      </w:r>
    </w:p>
    <w:p w:rsidR="004C6C9C" w:rsidRPr="00AB2DEF" w:rsidRDefault="00AB2DEF" w:rsidP="00AB2DEF">
      <w:pPr>
        <w:pStyle w:val="TOCHeading"/>
        <w:jc w:val="center"/>
        <w:rPr>
          <w:rFonts w:ascii="Times New Roman" w:hAnsi="Times New Roman" w:cs="Times New Roman"/>
          <w:sz w:val="32"/>
          <w:szCs w:val="32"/>
        </w:rPr>
      </w:pPr>
      <w:r w:rsidRPr="00AB2DEF">
        <w:rPr>
          <w:rFonts w:ascii="Times New Roman" w:eastAsiaTheme="minorEastAsia" w:hAnsi="Times New Roman" w:cs="Times New Roman"/>
          <w:bCs w:val="0"/>
          <w:color w:val="auto"/>
          <w:sz w:val="32"/>
          <w:szCs w:val="32"/>
        </w:rPr>
        <w:lastRenderedPageBreak/>
        <w:t>MỤC LỤC</w:t>
      </w:r>
    </w:p>
    <w:p w:rsidR="00190091" w:rsidRPr="00D20B8B" w:rsidRDefault="008415AB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r w:rsidRPr="00D20B8B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D20B8B">
        <w:rPr>
          <w:rFonts w:ascii="Times New Roman" w:hAnsi="Times New Roman" w:cs="Times New Roman"/>
          <w:sz w:val="26"/>
          <w:szCs w:val="26"/>
          <w:lang w:val="vi-VN"/>
        </w:rPr>
        <w:instrText xml:space="preserve"> TOC \o "1-2" \h \z \u </w:instrText>
      </w:r>
      <w:r w:rsidRPr="00D20B8B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hyperlink w:anchor="_Toc62384790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_Toc62384790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1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đích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_Toc62384791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2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Phạm vi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_Toc62384792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3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Ngoại phạm vi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_Toc62384793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4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1.4.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Tham khảo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_Toc62384794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5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tiêu thử nghiệm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_Toc62384795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6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kỹ thuật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_Toc62384796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7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Kiểm tra các chức năng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_Toc62384797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8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Tính năng không được thử nghiệm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_Toc62384798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799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Test Deliverablesu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_Toc62384799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2"/>
        <w:tabs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0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3.4.  Lịch kiểm tra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_Toc62384800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1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Environmental Needs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_Toc62384801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2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5.1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Hardware and Software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_Toc62384802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2"/>
        <w:tabs>
          <w:tab w:val="left" w:pos="88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3" w:history="1"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5.2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Productivity and Support Tools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_Toc62384803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190091" w:rsidRPr="00D20B8B" w:rsidRDefault="00833137">
      <w:pPr>
        <w:pStyle w:val="TOC1"/>
        <w:tabs>
          <w:tab w:val="left" w:pos="440"/>
          <w:tab w:val="right" w:leader="dot" w:pos="9652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62384804" w:history="1">
        <w:r w:rsidR="00190091" w:rsidRPr="00D20B8B">
          <w:rPr>
            <w:rStyle w:val="Hyperlink"/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="00190091" w:rsidRPr="00D20B8B">
          <w:rPr>
            <w:rFonts w:ascii="Times New Roman" w:hAnsi="Times New Roman" w:cs="Times New Roman"/>
            <w:noProof/>
            <w:sz w:val="26"/>
            <w:szCs w:val="26"/>
            <w:lang w:val="vi-VN" w:eastAsia="vi-VN"/>
          </w:rPr>
          <w:tab/>
        </w:r>
        <w:r w:rsidR="00190091" w:rsidRPr="00D20B8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Roles and Responsibilities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_Toc62384804 \h </w:instrTex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190091" w:rsidRPr="00D20B8B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C6C9C" w:rsidRPr="00475E87" w:rsidRDefault="008415A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20B8B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="004C6C9C" w:rsidRPr="00475E87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B72862" w:rsidRPr="00475E87" w:rsidRDefault="007C2BDC" w:rsidP="00EE1FC0">
      <w:pPr>
        <w:pStyle w:val="ListParagraph"/>
        <w:numPr>
          <w:ilvl w:val="0"/>
          <w:numId w:val="1"/>
        </w:numPr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62384790"/>
      <w:r>
        <w:rPr>
          <w:rFonts w:ascii="Times New Roman" w:hAnsi="Times New Roman" w:cs="Times New Roman"/>
          <w:b/>
          <w:sz w:val="28"/>
          <w:szCs w:val="28"/>
        </w:rPr>
        <w:lastRenderedPageBreak/>
        <w:t>Giới thiệu</w:t>
      </w:r>
      <w:bookmarkEnd w:id="0"/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62384791"/>
      <w:r w:rsidRPr="007C2BDC">
        <w:rPr>
          <w:rFonts w:ascii="Times New Roman" w:hAnsi="Times New Roman" w:cs="Times New Roman"/>
          <w:b/>
          <w:sz w:val="28"/>
          <w:szCs w:val="28"/>
        </w:rPr>
        <w:t>Mục đích</w:t>
      </w:r>
      <w:bookmarkEnd w:id="1"/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Mục đích của Kế hoạch kiểm tra là xác định, lên lịch và giám sát việc thực hiện kiểm thử. Nó hỗ trợ các mục tiêu sau: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Cung cấp danh sách cấp cao của các chức năng kiểm tra mục tiêu chính.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•. Liệt kê các Yêu cầu cho Kiểm tra</w:t>
      </w:r>
    </w:p>
    <w:p w:rsidR="007C2BDC" w:rsidRPr="007C2BDC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Mô tả các chiến lược thử nghiệm được sử dụng trên mỗi chức năng thử nghiệm.</w:t>
      </w:r>
    </w:p>
    <w:p w:rsidR="00D5367E" w:rsidRPr="00475E87" w:rsidRDefault="007C2BDC" w:rsidP="007C2BDC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Xác định các nguồn lực cần thiết và lập lịch trình thực hiện Kiểm thử.</w:t>
      </w:r>
    </w:p>
    <w:p w:rsidR="007C2BDC" w:rsidRPr="00475E87" w:rsidRDefault="007C2BDC" w:rsidP="00EE1FC0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62384792"/>
      <w:r w:rsidRPr="007C2BDC">
        <w:rPr>
          <w:rFonts w:ascii="Times New Roman" w:hAnsi="Times New Roman" w:cs="Times New Roman"/>
          <w:b/>
          <w:sz w:val="28"/>
          <w:szCs w:val="28"/>
        </w:rPr>
        <w:t>Phạm vi</w:t>
      </w:r>
      <w:bookmarkEnd w:id="2"/>
    </w:p>
    <w:p w:rsidR="007C2BDC" w:rsidRPr="007C2BDC" w:rsidRDefault="007C2BDC" w:rsidP="00EE1F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 xml:space="preserve">Kế hoạch thử nghiệm này là để phát hành KẾ HOẠCH KIỂM TRA CHO </w:t>
      </w:r>
      <w:r w:rsidR="000B1D3A">
        <w:rPr>
          <w:rFonts w:ascii="Times New Roman" w:hAnsi="Times New Roman" w:cs="Times New Roman"/>
          <w:sz w:val="28"/>
          <w:szCs w:val="28"/>
        </w:rPr>
        <w:t>WEBSITE</w:t>
      </w:r>
      <w:r w:rsidR="000B1D3A" w:rsidRPr="000B1D3A">
        <w:rPr>
          <w:rFonts w:ascii="Times New Roman" w:hAnsi="Times New Roman" w:cs="Times New Roman"/>
          <w:sz w:val="28"/>
          <w:szCs w:val="28"/>
        </w:rPr>
        <w:t xml:space="preserve"> </w:t>
      </w:r>
      <w:r w:rsidR="00EC2BB2" w:rsidRPr="00D36110">
        <w:rPr>
          <w:rFonts w:ascii="Times New Roman" w:hAnsi="Times New Roman" w:cs="Times New Roman"/>
          <w:sz w:val="28"/>
          <w:szCs w:val="28"/>
        </w:rPr>
        <w:t xml:space="preserve">WEBSITE </w:t>
      </w:r>
      <w:r w:rsidR="00EC2BB2" w:rsidRPr="00D36110">
        <w:rPr>
          <w:rFonts w:ascii="Times New Roman" w:hAnsi="Times New Roman" w:cs="Times New Roman"/>
          <w:sz w:val="28"/>
          <w:szCs w:val="28"/>
          <w:shd w:val="clear" w:color="auto" w:fill="FFFFFF"/>
        </w:rPr>
        <w:t>BÁN NHẠC CỤ ÂM NHẠC</w:t>
      </w:r>
    </w:p>
    <w:p w:rsidR="007C2BDC" w:rsidRPr="007C2BDC" w:rsidRDefault="007C2BDC" w:rsidP="00EE1F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Kế hoạch thử nghiệm xác định đơn vị, tích hợp, cách tiếp cận thử nghiệm hệ thống. Phạm vi kiểm tra bao gồm: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Kiểm tra tất cả các chức năng, hiệu suất ứng dụ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7C2BDC" w:rsidRPr="007C2BDC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Yêu cầu chất lượng và phù hợp với các chỉ số của Hệ thống quả</w:t>
      </w:r>
      <w:r>
        <w:rPr>
          <w:rFonts w:ascii="Times New Roman" w:hAnsi="Times New Roman" w:cs="Times New Roman"/>
          <w:sz w:val="28"/>
          <w:szCs w:val="28"/>
        </w:rPr>
        <w:t>n lý thông tin</w:t>
      </w:r>
      <w:r w:rsidRPr="007C2BDC">
        <w:rPr>
          <w:rFonts w:ascii="Times New Roman" w:hAnsi="Times New Roman" w:cs="Times New Roman"/>
          <w:sz w:val="28"/>
          <w:szCs w:val="28"/>
        </w:rPr>
        <w:t>.</w:t>
      </w:r>
    </w:p>
    <w:p w:rsidR="00D5367E" w:rsidRPr="00475E87" w:rsidRDefault="007C2BDC" w:rsidP="007C2BDC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BDC">
        <w:rPr>
          <w:rFonts w:ascii="Times New Roman" w:hAnsi="Times New Roman" w:cs="Times New Roman"/>
          <w:sz w:val="28"/>
          <w:szCs w:val="28"/>
        </w:rPr>
        <w:t>• Thử nghiệm từ đầu đến cuối và thử nghiệm tích hợp Nền tảng Hệ thố</w:t>
      </w:r>
      <w:r w:rsidR="00237714">
        <w:rPr>
          <w:rFonts w:ascii="Times New Roman" w:hAnsi="Times New Roman" w:cs="Times New Roman"/>
          <w:sz w:val="28"/>
          <w:szCs w:val="28"/>
        </w:rPr>
        <w:t>ng.</w:t>
      </w:r>
    </w:p>
    <w:p w:rsidR="00D5367E" w:rsidRPr="00475E87" w:rsidRDefault="00B52C93" w:rsidP="00D20B8B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i w:val="0"/>
          <w:sz w:val="28"/>
          <w:szCs w:val="28"/>
        </w:rPr>
      </w:pPr>
      <w:bookmarkStart w:id="3" w:name="_Toc62384793"/>
      <w:r>
        <w:rPr>
          <w:i w:val="0"/>
          <w:sz w:val="28"/>
          <w:szCs w:val="28"/>
        </w:rPr>
        <w:t>Ngoại phạm vi</w:t>
      </w:r>
      <w:bookmarkEnd w:id="3"/>
    </w:p>
    <w:p w:rsidR="00B52C93" w:rsidRPr="00B52C93" w:rsidRDefault="00B52C93" w:rsidP="00D20B8B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Những điều sau đây được coi là ngoài phạm vi của nhóm máu tìm kiếm kế hoạch ứng dụng hệ thống và phạm vi thử nghiệm:</w:t>
      </w:r>
    </w:p>
    <w:p w:rsidR="00B52C93" w:rsidRPr="00B52C93" w:rsidRDefault="00B52C93" w:rsidP="00D20B8B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các yêu cầu chức năng cho ứng dụng.</w:t>
      </w:r>
    </w:p>
    <w:p w:rsidR="00B72862" w:rsidRPr="00475E87" w:rsidRDefault="00B52C93" w:rsidP="00D20B8B">
      <w:pPr>
        <w:tabs>
          <w:tab w:val="left" w:pos="1080"/>
        </w:tabs>
        <w:suppressAutoHyphens/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• Kiểm tra độ chính xác và bảo mật cho hệ thống tìm kiếm nhóm máu.</w:t>
      </w:r>
    </w:p>
    <w:p w:rsidR="00B52C93" w:rsidRPr="00B52C93" w:rsidRDefault="00B72862" w:rsidP="00D20B8B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sz w:val="28"/>
          <w:szCs w:val="28"/>
        </w:rPr>
        <w:t xml:space="preserve"> </w:t>
      </w:r>
      <w:bookmarkStart w:id="4" w:name="_Toc62384794"/>
      <w:r w:rsidR="00B52C93">
        <w:rPr>
          <w:i w:val="0"/>
          <w:sz w:val="28"/>
          <w:szCs w:val="28"/>
        </w:rPr>
        <w:t>Tham khảo</w:t>
      </w:r>
      <w:bookmarkEnd w:id="4"/>
    </w:p>
    <w:p w:rsidR="00B52C93" w:rsidRPr="00B52C93" w:rsidRDefault="00B52C93" w:rsidP="00D20B8B">
      <w:pPr>
        <w:tabs>
          <w:tab w:val="left" w:pos="1620"/>
        </w:tabs>
        <w:suppressAutoHyphens/>
        <w:spacing w:after="0"/>
        <w:ind w:left="108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Các tài liệu tham khảo có thể áp dụng là:</w:t>
      </w:r>
    </w:p>
    <w:p w:rsidR="00B52C93" w:rsidRPr="00B52C93" w:rsidRDefault="00D5367E" w:rsidP="00D20B8B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t>Product Backlog Document</w:t>
      </w:r>
      <w:r w:rsidR="00B52C93" w:rsidRPr="00B52C9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52C93" w:rsidRPr="00475E87" w:rsidRDefault="00B52C93" w:rsidP="00D20B8B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Proposal Document</w:t>
      </w:r>
    </w:p>
    <w:p w:rsidR="00B72862" w:rsidRPr="00475E87" w:rsidRDefault="00D5367E" w:rsidP="00D20B8B">
      <w:pPr>
        <w:numPr>
          <w:ilvl w:val="0"/>
          <w:numId w:val="3"/>
        </w:numPr>
        <w:tabs>
          <w:tab w:val="clear" w:pos="720"/>
          <w:tab w:val="num" w:pos="2070"/>
        </w:tabs>
        <w:suppressAutoHyphens/>
        <w:spacing w:after="0"/>
        <w:ind w:left="1440" w:right="89"/>
        <w:rPr>
          <w:rFonts w:ascii="Times New Roman" w:hAnsi="Times New Roman" w:cs="Times New Roman"/>
          <w:sz w:val="28"/>
          <w:szCs w:val="28"/>
        </w:rPr>
      </w:pPr>
      <w:r w:rsidRPr="00475E87">
        <w:rPr>
          <w:rFonts w:ascii="Times New Roman" w:hAnsi="Times New Roman" w:cs="Times New Roman"/>
          <w:sz w:val="28"/>
          <w:szCs w:val="28"/>
        </w:rPr>
        <w:lastRenderedPageBreak/>
        <w:t xml:space="preserve">Project Plan Document </w:t>
      </w:r>
    </w:p>
    <w:p w:rsidR="00B72862" w:rsidRPr="00475E87" w:rsidRDefault="00B52C93" w:rsidP="00D20B8B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5" w:name="_Toc62384795"/>
      <w:r>
        <w:t>Mục tiêu thử nghiệm</w:t>
      </w:r>
      <w:bookmarkEnd w:id="5"/>
    </w:p>
    <w:p w:rsidR="00B52C93" w:rsidRPr="00B52C93" w:rsidRDefault="00B52C93" w:rsidP="00D20B8B">
      <w:pPr>
        <w:pStyle w:val="ListParagraph"/>
        <w:numPr>
          <w:ilvl w:val="0"/>
          <w:numId w:val="8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Thử nghiệm chức năng.</w:t>
      </w:r>
    </w:p>
    <w:p w:rsidR="00B52C93" w:rsidRPr="00B52C93" w:rsidRDefault="00B52C93" w:rsidP="00D20B8B">
      <w:pPr>
        <w:pStyle w:val="ListParagraph"/>
        <w:numPr>
          <w:ilvl w:val="0"/>
          <w:numId w:val="7"/>
        </w:numPr>
        <w:tabs>
          <w:tab w:val="left" w:pos="990"/>
        </w:tabs>
        <w:spacing w:after="0"/>
        <w:ind w:right="60"/>
        <w:rPr>
          <w:rFonts w:ascii="Times New Roman" w:hAnsi="Times New Roman" w:cs="Times New Roman"/>
          <w:sz w:val="28"/>
          <w:szCs w:val="28"/>
        </w:rPr>
      </w:pPr>
      <w:r w:rsidRPr="00B52C93">
        <w:rPr>
          <w:rFonts w:ascii="Times New Roman" w:hAnsi="Times New Roman" w:cs="Times New Roman"/>
          <w:sz w:val="28"/>
          <w:szCs w:val="28"/>
        </w:rPr>
        <w:t>Kiểm tra giao diện người dùng.</w:t>
      </w:r>
    </w:p>
    <w:p w:rsidR="00B72862" w:rsidRPr="00475E87" w:rsidRDefault="00B52C93" w:rsidP="00D20B8B">
      <w:pPr>
        <w:pStyle w:val="Heading1"/>
        <w:numPr>
          <w:ilvl w:val="0"/>
          <w:numId w:val="1"/>
        </w:numPr>
        <w:spacing w:before="0" w:after="0" w:line="360" w:lineRule="auto"/>
        <w:ind w:left="360"/>
      </w:pPr>
      <w:bookmarkStart w:id="6" w:name="_Toc62384796"/>
      <w:r>
        <w:t>Kiểm tra kỹ thuật</w:t>
      </w:r>
      <w:bookmarkEnd w:id="6"/>
    </w:p>
    <w:p w:rsidR="00B72862" w:rsidRPr="00475E87" w:rsidRDefault="00B72862" w:rsidP="00D20B8B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sz w:val="28"/>
          <w:szCs w:val="28"/>
        </w:rPr>
      </w:pPr>
      <w:r w:rsidRPr="00475E87">
        <w:rPr>
          <w:i w:val="0"/>
          <w:sz w:val="28"/>
          <w:szCs w:val="28"/>
        </w:rPr>
        <w:t xml:space="preserve"> </w:t>
      </w:r>
      <w:bookmarkStart w:id="7" w:name="_Toc62384797"/>
      <w:r w:rsidR="00B52C93">
        <w:rPr>
          <w:i w:val="0"/>
          <w:sz w:val="28"/>
          <w:szCs w:val="28"/>
        </w:rPr>
        <w:t>Kiểm tra các chức năng</w:t>
      </w:r>
      <w:bookmarkEnd w:id="7"/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bookmarkStart w:id="8" w:name="_Toc62384798"/>
      <w:bookmarkStart w:id="9" w:name="_Toc450569456"/>
      <w:bookmarkStart w:id="10" w:name="_Toc450690960"/>
      <w:bookmarkStart w:id="11" w:name="_Toc7712154"/>
      <w:r w:rsidRPr="00A90505">
        <w:rPr>
          <w:rFonts w:ascii="Times New Roman" w:hAnsi="Times New Roman" w:cs="Times New Roman"/>
          <w:sz w:val="28"/>
          <w:szCs w:val="28"/>
        </w:rPr>
        <w:t>Xem danh sách khu vực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Liên hệ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Đặt sân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Trang thanh toán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Trang lịch sử đặt sân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Xem kết quả đấu giải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Thống kê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Phân quyền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Phê duyệt giải đấu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Quản lý khách hàng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Xem hóa đơn bán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Xem hóa đơn thuê sân</w:t>
      </w:r>
    </w:p>
    <w:p w:rsidR="00A90505" w:rsidRPr="00A9050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Quản lý giải đấu</w:t>
      </w:r>
    </w:p>
    <w:p w:rsidR="00A90505" w:rsidRPr="00C80BF5" w:rsidRDefault="00A90505" w:rsidP="00A90505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sz w:val="28"/>
          <w:szCs w:val="28"/>
        </w:rPr>
      </w:pPr>
      <w:r w:rsidRPr="00A90505">
        <w:rPr>
          <w:rFonts w:ascii="Times New Roman" w:hAnsi="Times New Roman" w:cs="Times New Roman"/>
          <w:sz w:val="28"/>
          <w:szCs w:val="28"/>
        </w:rPr>
        <w:t>Xem sự kiện</w:t>
      </w:r>
    </w:p>
    <w:p w:rsidR="00650533" w:rsidRPr="00A01C10" w:rsidRDefault="004318EF" w:rsidP="00D20B8B">
      <w:pPr>
        <w:pStyle w:val="Heading2"/>
        <w:numPr>
          <w:ilvl w:val="1"/>
          <w:numId w:val="1"/>
        </w:numPr>
        <w:spacing w:before="0" w:after="0" w:line="360" w:lineRule="auto"/>
        <w:rPr>
          <w:i w:val="0"/>
          <w:color w:val="000000"/>
          <w:sz w:val="28"/>
          <w:szCs w:val="28"/>
          <w:lang w:val="vi-VN"/>
        </w:rPr>
      </w:pPr>
      <w:r w:rsidRPr="00A01C10">
        <w:rPr>
          <w:i w:val="0"/>
          <w:color w:val="000000"/>
          <w:sz w:val="28"/>
          <w:szCs w:val="28"/>
          <w:lang w:val="vi-VN"/>
        </w:rPr>
        <w:t>Tính năng không được thử nghiệm</w:t>
      </w:r>
      <w:bookmarkEnd w:id="8"/>
    </w:p>
    <w:p w:rsidR="00650533" w:rsidRPr="00A01C10" w:rsidRDefault="004318EF" w:rsidP="00D20B8B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vi-VN"/>
        </w:rPr>
      </w:pPr>
      <w:bookmarkStart w:id="12" w:name="_Toc450569457"/>
      <w:bookmarkStart w:id="13" w:name="_Toc450690961"/>
      <w:bookmarkStart w:id="14" w:name="_Toc7712155"/>
      <w:bookmarkEnd w:id="9"/>
      <w:bookmarkEnd w:id="10"/>
      <w:bookmarkEnd w:id="11"/>
      <w:r w:rsidRPr="00A01C10">
        <w:rPr>
          <w:rFonts w:ascii="Times New Roman" w:hAnsi="Times New Roman" w:cs="Times New Roman"/>
          <w:sz w:val="28"/>
          <w:szCs w:val="28"/>
          <w:lang w:val="vi-VN"/>
        </w:rPr>
        <w:t>Không áp dụng vì tất cả các tính năng sẽ được thử nghiệm</w:t>
      </w:r>
      <w:r w:rsidRPr="00A01C10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. </w:t>
      </w:r>
    </w:p>
    <w:p w:rsidR="00B72862" w:rsidRPr="00475E87" w:rsidRDefault="00B72862" w:rsidP="00D20B8B">
      <w:pPr>
        <w:pStyle w:val="Heading2"/>
        <w:numPr>
          <w:ilvl w:val="1"/>
          <w:numId w:val="1"/>
        </w:numPr>
        <w:spacing w:before="0" w:after="0" w:line="360" w:lineRule="auto"/>
        <w:rPr>
          <w:sz w:val="28"/>
          <w:szCs w:val="28"/>
        </w:rPr>
      </w:pPr>
      <w:bookmarkStart w:id="15" w:name="_Toc62384799"/>
      <w:r w:rsidRPr="00475E87">
        <w:rPr>
          <w:i w:val="0"/>
          <w:sz w:val="28"/>
          <w:szCs w:val="28"/>
        </w:rPr>
        <w:t>Test Deliverables</w:t>
      </w:r>
      <w:bookmarkEnd w:id="12"/>
      <w:bookmarkEnd w:id="13"/>
      <w:bookmarkEnd w:id="14"/>
      <w:r w:rsidR="00190091">
        <w:rPr>
          <w:i w:val="0"/>
          <w:sz w:val="28"/>
          <w:szCs w:val="28"/>
        </w:rPr>
        <w:t>u</w:t>
      </w:r>
      <w:bookmarkEnd w:id="15"/>
    </w:p>
    <w:p w:rsidR="00B72862" w:rsidRPr="00475E87" w:rsidRDefault="00B72862" w:rsidP="00D20B8B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Plan Document.</w:t>
      </w:r>
    </w:p>
    <w:p w:rsidR="00B72862" w:rsidRPr="00475E87" w:rsidRDefault="00B72862" w:rsidP="00D20B8B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Case Document.</w:t>
      </w:r>
    </w:p>
    <w:p w:rsidR="00B72862" w:rsidRPr="00475E87" w:rsidRDefault="00B72862" w:rsidP="00D20B8B">
      <w:pPr>
        <w:pStyle w:val="SGBodyText3"/>
        <w:numPr>
          <w:ilvl w:val="0"/>
          <w:numId w:val="2"/>
        </w:numPr>
        <w:tabs>
          <w:tab w:val="left" w:pos="1170"/>
        </w:tabs>
        <w:spacing w:after="0" w:line="360" w:lineRule="auto"/>
        <w:rPr>
          <w:sz w:val="28"/>
          <w:szCs w:val="28"/>
        </w:rPr>
      </w:pPr>
      <w:r w:rsidRPr="00475E87">
        <w:rPr>
          <w:sz w:val="28"/>
          <w:szCs w:val="28"/>
        </w:rPr>
        <w:t>Test Summary Report.</w:t>
      </w:r>
    </w:p>
    <w:p w:rsidR="00B72862" w:rsidRPr="00475E87" w:rsidRDefault="00B72862" w:rsidP="00B72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2862" w:rsidRPr="008415AB" w:rsidRDefault="00AB2DEF" w:rsidP="008415AB">
      <w:pPr>
        <w:pStyle w:val="Heading2"/>
        <w:numPr>
          <w:ilvl w:val="0"/>
          <w:numId w:val="0"/>
        </w:numPr>
        <w:ind w:left="360"/>
        <w:rPr>
          <w:i w:val="0"/>
        </w:rPr>
      </w:pPr>
      <w:bookmarkStart w:id="16" w:name="_Toc450569458"/>
      <w:bookmarkStart w:id="17" w:name="_Toc450690962"/>
      <w:bookmarkStart w:id="18" w:name="_Toc7712156"/>
      <w:bookmarkStart w:id="19" w:name="_Toc62384800"/>
      <w:r w:rsidRPr="008415AB">
        <w:rPr>
          <w:i w:val="0"/>
        </w:rPr>
        <w:lastRenderedPageBreak/>
        <w:t>3</w:t>
      </w:r>
      <w:r w:rsidR="00237714" w:rsidRPr="008415AB">
        <w:rPr>
          <w:i w:val="0"/>
        </w:rPr>
        <w:t>.</w:t>
      </w:r>
      <w:r w:rsidRPr="008415AB">
        <w:rPr>
          <w:i w:val="0"/>
        </w:rPr>
        <w:t xml:space="preserve">4.  </w:t>
      </w:r>
      <w:bookmarkEnd w:id="16"/>
      <w:bookmarkEnd w:id="17"/>
      <w:bookmarkEnd w:id="18"/>
      <w:r w:rsidR="00190091">
        <w:rPr>
          <w:i w:val="0"/>
        </w:rPr>
        <w:t>Lịch kiểm tra</w:t>
      </w:r>
      <w:bookmarkEnd w:id="19"/>
    </w:p>
    <w:tbl>
      <w:tblPr>
        <w:tblStyle w:val="GridTable4-Accent11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3211"/>
        <w:gridCol w:w="191"/>
        <w:gridCol w:w="1071"/>
        <w:gridCol w:w="1710"/>
        <w:gridCol w:w="1614"/>
        <w:gridCol w:w="8"/>
        <w:gridCol w:w="1409"/>
      </w:tblGrid>
      <w:tr w:rsidR="00104224" w:rsidRPr="00475E87" w:rsidTr="00546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2E74B5" w:themeFill="accent1" w:themeFillShade="BF"/>
          </w:tcPr>
          <w:p w:rsidR="00104224" w:rsidRPr="00102A2C" w:rsidRDefault="00104224" w:rsidP="00D5367E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3211" w:type="dxa"/>
            <w:shd w:val="clear" w:color="auto" w:fill="2E74B5" w:themeFill="accent1" w:themeFillShade="BF"/>
          </w:tcPr>
          <w:p w:rsidR="00104224" w:rsidRPr="00102A2C" w:rsidRDefault="00104224" w:rsidP="00AD7FB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Tên nhiệm vụ</w:t>
            </w:r>
          </w:p>
        </w:tc>
        <w:tc>
          <w:tcPr>
            <w:tcW w:w="1262" w:type="dxa"/>
            <w:gridSpan w:val="2"/>
            <w:shd w:val="clear" w:color="auto" w:fill="2E74B5" w:themeFill="accent1" w:themeFillShade="BF"/>
          </w:tcPr>
          <w:p w:rsidR="00104224" w:rsidRPr="00102A2C" w:rsidRDefault="00104224" w:rsidP="00AD7FB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Thời lượng (Giờ)</w:t>
            </w:r>
          </w:p>
        </w:tc>
        <w:tc>
          <w:tcPr>
            <w:tcW w:w="1710" w:type="dxa"/>
            <w:shd w:val="clear" w:color="auto" w:fill="2E74B5" w:themeFill="accent1" w:themeFillShade="BF"/>
          </w:tcPr>
          <w:p w:rsidR="00104224" w:rsidRPr="00102A2C" w:rsidRDefault="00104224" w:rsidP="00AD7FB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Bắt đầu</w:t>
            </w:r>
          </w:p>
        </w:tc>
        <w:tc>
          <w:tcPr>
            <w:tcW w:w="1622" w:type="dxa"/>
            <w:gridSpan w:val="2"/>
            <w:shd w:val="clear" w:color="auto" w:fill="2E74B5" w:themeFill="accent1" w:themeFillShade="BF"/>
          </w:tcPr>
          <w:p w:rsidR="00104224" w:rsidRPr="00102A2C" w:rsidRDefault="00104224" w:rsidP="00AD7FB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Hoàn thành</w:t>
            </w:r>
          </w:p>
        </w:tc>
        <w:tc>
          <w:tcPr>
            <w:tcW w:w="1409" w:type="dxa"/>
            <w:shd w:val="clear" w:color="auto" w:fill="2E74B5" w:themeFill="accent1" w:themeFillShade="BF"/>
          </w:tcPr>
          <w:p w:rsidR="00104224" w:rsidRPr="00102A2C" w:rsidRDefault="00104224" w:rsidP="00AD7FB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Thực hiện</w:t>
            </w:r>
          </w:p>
        </w:tc>
      </w:tr>
      <w:tr w:rsidR="00A456FD" w:rsidRPr="00475E87" w:rsidTr="00380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7069D" w:rsidRPr="00102A2C" w:rsidRDefault="0067069D" w:rsidP="00D5367E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9214" w:type="dxa"/>
            <w:gridSpan w:val="7"/>
          </w:tcPr>
          <w:p w:rsidR="0067069D" w:rsidRPr="00102A2C" w:rsidRDefault="00380C42" w:rsidP="0067069D">
            <w:pPr>
              <w:pStyle w:val="TableContents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sz w:val="28"/>
                <w:szCs w:val="28"/>
              </w:rPr>
              <w:t>Sprint 2</w:t>
            </w:r>
          </w:p>
        </w:tc>
      </w:tr>
      <w:tr w:rsidR="006902F3" w:rsidRPr="00475E87" w:rsidTr="00461B3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6902F3" w:rsidRPr="00102A2C" w:rsidRDefault="006902F3" w:rsidP="006902F3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1.1</w:t>
            </w:r>
          </w:p>
        </w:tc>
        <w:tc>
          <w:tcPr>
            <w:tcW w:w="3402" w:type="dxa"/>
            <w:gridSpan w:val="2"/>
          </w:tcPr>
          <w:p w:rsidR="006902F3" w:rsidRPr="00102A2C" w:rsidRDefault="006902F3" w:rsidP="006902F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sz w:val="28"/>
                <w:szCs w:val="28"/>
              </w:rPr>
              <w:t>Create Test Plan document for Sprint 2</w:t>
            </w:r>
          </w:p>
        </w:tc>
        <w:tc>
          <w:tcPr>
            <w:tcW w:w="1071" w:type="dxa"/>
          </w:tcPr>
          <w:p w:rsidR="006902F3" w:rsidRPr="00102A2C" w:rsidRDefault="006902F3" w:rsidP="006902F3">
            <w:pPr>
              <w:pStyle w:val="TableContents"/>
              <w:ind w:right="8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10" w:type="dxa"/>
            <w:vAlign w:val="center"/>
          </w:tcPr>
          <w:p w:rsidR="006902F3" w:rsidRPr="00325C62" w:rsidRDefault="006902F3" w:rsidP="006902F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C62">
              <w:rPr>
                <w:rFonts w:ascii="Times New Roman" w:hAnsi="Times New Roman" w:cs="Times New Roman"/>
                <w:sz w:val="26"/>
                <w:szCs w:val="26"/>
              </w:rPr>
              <w:t>16/03/2024</w:t>
            </w:r>
          </w:p>
        </w:tc>
        <w:tc>
          <w:tcPr>
            <w:tcW w:w="1622" w:type="dxa"/>
            <w:gridSpan w:val="2"/>
            <w:vAlign w:val="center"/>
          </w:tcPr>
          <w:p w:rsidR="006902F3" w:rsidRPr="00325C62" w:rsidRDefault="006902F3" w:rsidP="006902F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325C62">
              <w:rPr>
                <w:rFonts w:ascii="Times New Roman" w:hAnsi="Times New Roman" w:cs="Times New Roman"/>
                <w:sz w:val="26"/>
                <w:szCs w:val="26"/>
              </w:rPr>
              <w:t>16/03/2024</w:t>
            </w:r>
          </w:p>
        </w:tc>
        <w:tc>
          <w:tcPr>
            <w:tcW w:w="1409" w:type="dxa"/>
          </w:tcPr>
          <w:p w:rsidR="006902F3" w:rsidRPr="00102A2C" w:rsidRDefault="006902F3" w:rsidP="006902F3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Team</w:t>
            </w:r>
          </w:p>
        </w:tc>
      </w:tr>
      <w:tr w:rsidR="00A456FD" w:rsidRPr="00475E87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206F6" w:rsidRPr="00102A2C" w:rsidRDefault="001206F6" w:rsidP="001206F6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  <w:r w:rsidRPr="00102A2C">
              <w:rPr>
                <w:b w:val="0"/>
                <w:bCs w:val="0"/>
                <w:sz w:val="28"/>
                <w:szCs w:val="28"/>
              </w:rPr>
              <w:t>1.2</w:t>
            </w:r>
          </w:p>
        </w:tc>
        <w:tc>
          <w:tcPr>
            <w:tcW w:w="3402" w:type="dxa"/>
            <w:gridSpan w:val="2"/>
          </w:tcPr>
          <w:p w:rsidR="001206F6" w:rsidRPr="00102A2C" w:rsidRDefault="00862FCC" w:rsidP="001206F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02A2C">
              <w:rPr>
                <w:sz w:val="28"/>
                <w:szCs w:val="28"/>
              </w:rPr>
              <w:t>Tạo</w:t>
            </w:r>
            <w:r w:rsidR="001206F6" w:rsidRPr="00102A2C">
              <w:rPr>
                <w:sz w:val="28"/>
                <w:szCs w:val="28"/>
              </w:rPr>
              <w:t xml:space="preserve"> Test Case</w:t>
            </w:r>
          </w:p>
        </w:tc>
        <w:tc>
          <w:tcPr>
            <w:tcW w:w="1071" w:type="dxa"/>
          </w:tcPr>
          <w:p w:rsidR="001206F6" w:rsidRPr="00102A2C" w:rsidRDefault="001206F6" w:rsidP="001206F6">
            <w:pPr>
              <w:pStyle w:val="TableContents"/>
              <w:snapToGrid w:val="0"/>
              <w:ind w:right="8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1206F6" w:rsidRPr="00102A2C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22" w:type="dxa"/>
            <w:gridSpan w:val="2"/>
          </w:tcPr>
          <w:p w:rsidR="001206F6" w:rsidRPr="00102A2C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:rsidR="001206F6" w:rsidRPr="00102A2C" w:rsidRDefault="001206F6" w:rsidP="001206F6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F7277" w:rsidRPr="00475E87" w:rsidTr="008F0A4C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“Xem danh sách khu vực”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EF7277" w:rsidRPr="00475E87" w:rsidTr="008F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“Liên hệ”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TableContents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F7277" w:rsidRPr="00475E87" w:rsidTr="008F0A4C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“Đặt sân”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EF7277" w:rsidRPr="00475E87" w:rsidTr="008F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“Trang thanh toán”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277" w:rsidRPr="00475E87" w:rsidTr="008F0A4C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“Trang lịch sử đặt sân”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277" w:rsidRPr="00475E87" w:rsidTr="008F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“Xem kết quả đấu giải”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277" w:rsidRPr="00475E87" w:rsidTr="008F0A4C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“Thống kê”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277" w:rsidRPr="00475E87" w:rsidTr="008F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“Phân quyền”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277" w:rsidRPr="00475E87" w:rsidTr="008F0A4C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“Phê duyệt giải đấu”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277" w:rsidRPr="00475E87" w:rsidTr="008F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“Quản lý khách hàng”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277" w:rsidRPr="00475E87" w:rsidTr="008F0A4C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“Xem hóa đơn bán”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277" w:rsidRPr="00475E87" w:rsidTr="008F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“Xem hóa đơn thuê sân”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277" w:rsidRPr="00475E87" w:rsidTr="008F0A4C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“Quản lý giải đấu”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277" w:rsidRPr="00475E87" w:rsidTr="008F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F7277" w:rsidRPr="00102A2C" w:rsidRDefault="00EF7277" w:rsidP="00EF7277">
            <w:pPr>
              <w:pStyle w:val="TableContents"/>
              <w:snapToGrid w:val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“Xem sự kiện”</w:t>
            </w:r>
          </w:p>
        </w:tc>
        <w:tc>
          <w:tcPr>
            <w:tcW w:w="1071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bCs/>
                <w:sz w:val="26"/>
                <w:szCs w:val="26"/>
              </w:rPr>
              <w:t>29/04/2024</w:t>
            </w:r>
          </w:p>
        </w:tc>
        <w:tc>
          <w:tcPr>
            <w:tcW w:w="1622" w:type="dxa"/>
            <w:gridSpan w:val="2"/>
            <w:vAlign w:val="center"/>
          </w:tcPr>
          <w:p w:rsidR="00EF7277" w:rsidRPr="00EF7277" w:rsidRDefault="00EF7277" w:rsidP="00EF7277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7277">
              <w:rPr>
                <w:rFonts w:ascii="Times New Roman" w:hAnsi="Times New Roman" w:cs="Times New Roman"/>
                <w:sz w:val="26"/>
                <w:szCs w:val="26"/>
              </w:rPr>
              <w:t>01/05/2024</w:t>
            </w:r>
          </w:p>
        </w:tc>
        <w:tc>
          <w:tcPr>
            <w:tcW w:w="1409" w:type="dxa"/>
          </w:tcPr>
          <w:p w:rsidR="00EF7277" w:rsidRPr="00EF7277" w:rsidRDefault="00EF7277" w:rsidP="00EF727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483E" w:rsidRPr="00475E87" w:rsidTr="0054615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4483E" w:rsidRPr="00102A2C" w:rsidRDefault="00F4483E" w:rsidP="00D92F2E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  <w:r w:rsidRPr="00102A2C"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  <w:t>1.3</w:t>
            </w:r>
          </w:p>
        </w:tc>
        <w:tc>
          <w:tcPr>
            <w:tcW w:w="3402" w:type="dxa"/>
            <w:gridSpan w:val="2"/>
          </w:tcPr>
          <w:p w:rsidR="00F4483E" w:rsidRPr="00102A2C" w:rsidRDefault="00F4483E" w:rsidP="00D92F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2A2C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1071" w:type="dxa"/>
          </w:tcPr>
          <w:p w:rsidR="00F4483E" w:rsidRPr="00102A2C" w:rsidRDefault="00F4483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710" w:type="dxa"/>
          </w:tcPr>
          <w:p w:rsidR="00F4483E" w:rsidRPr="00102A2C" w:rsidRDefault="00F4483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22" w:type="dxa"/>
            <w:gridSpan w:val="2"/>
          </w:tcPr>
          <w:p w:rsidR="00F4483E" w:rsidRPr="00102A2C" w:rsidRDefault="00F4483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09" w:type="dxa"/>
          </w:tcPr>
          <w:p w:rsidR="00F4483E" w:rsidRPr="00102A2C" w:rsidRDefault="00F4483E" w:rsidP="00D92F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C07723" w:rsidRPr="00475E87" w:rsidTr="0046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“Xem danh sách khu vực”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2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09" w:type="dxa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C07723" w:rsidTr="004630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jc w:val="center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“Liên hệ”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TableContents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07723" w:rsidTr="0046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“Đặt sân”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C07723" w:rsidTr="0046302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“Trang thanh toán”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723" w:rsidTr="0046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“Trang lịch sử đặt sân”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723" w:rsidTr="0046302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“Xem kết quả đấu giải”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723" w:rsidTr="0046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“Thống kê”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7723" w:rsidTr="0046302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“Phân quyền”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C07723" w:rsidTr="0046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“Phê duyệt giải đấu”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  <w:bookmarkStart w:id="20" w:name="_GoBack"/>
        <w:bookmarkEnd w:id="20"/>
      </w:tr>
      <w:tr w:rsidR="00C07723" w:rsidTr="0046302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“Quản lý khách hàng”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C07723" w:rsidTr="0046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“Xem hóa đơn bán”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C07723" w:rsidTr="0046302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“Xem hóa đơn thuê sân”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C07723" w:rsidTr="0046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“Quản lý giải đấu”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C07723" w:rsidTr="0046302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7723" w:rsidRPr="00102A2C" w:rsidRDefault="00C07723" w:rsidP="00C07723">
            <w:pPr>
              <w:pStyle w:val="TableContents"/>
              <w:snapToGrid w:val="0"/>
              <w:rPr>
                <w:rFonts w:eastAsiaTheme="minorEastAsia"/>
                <w:b w:val="0"/>
                <w:bCs w:val="0"/>
                <w:sz w:val="28"/>
                <w:szCs w:val="28"/>
                <w:lang w:eastAsia="ja-JP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C07723" w:rsidRPr="00C07723" w:rsidRDefault="00C07723" w:rsidP="00C0772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“Xem sự kiện”</w:t>
            </w:r>
          </w:p>
        </w:tc>
        <w:tc>
          <w:tcPr>
            <w:tcW w:w="1071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bCs/>
                <w:sz w:val="26"/>
                <w:szCs w:val="26"/>
              </w:rPr>
              <w:t>11/05/2024</w:t>
            </w:r>
          </w:p>
        </w:tc>
        <w:tc>
          <w:tcPr>
            <w:tcW w:w="1614" w:type="dxa"/>
            <w:vAlign w:val="center"/>
          </w:tcPr>
          <w:p w:rsidR="00C07723" w:rsidRPr="00C07723" w:rsidRDefault="00C07723" w:rsidP="00C07723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07723">
              <w:rPr>
                <w:rFonts w:ascii="Times New Roman" w:hAnsi="Times New Roman" w:cs="Times New Roman"/>
                <w:sz w:val="26"/>
                <w:szCs w:val="26"/>
              </w:rPr>
              <w:t>12/05/2024</w:t>
            </w:r>
          </w:p>
        </w:tc>
        <w:tc>
          <w:tcPr>
            <w:tcW w:w="1417" w:type="dxa"/>
            <w:gridSpan w:val="2"/>
          </w:tcPr>
          <w:p w:rsidR="00C07723" w:rsidRPr="00C07723" w:rsidRDefault="00C07723" w:rsidP="00C077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</w:p>
        </w:tc>
      </w:tr>
    </w:tbl>
    <w:p w:rsidR="00B72862" w:rsidRPr="00475E87" w:rsidRDefault="00B72862" w:rsidP="003B4DC2">
      <w:pPr>
        <w:ind w:left="270"/>
        <w:rPr>
          <w:rFonts w:ascii="Times New Roman" w:hAnsi="Times New Roman" w:cs="Times New Roman"/>
          <w:sz w:val="28"/>
          <w:szCs w:val="28"/>
        </w:rPr>
      </w:pPr>
      <w:bookmarkStart w:id="21" w:name="_Toc450569459"/>
      <w:bookmarkStart w:id="22" w:name="_Toc450690963"/>
    </w:p>
    <w:p w:rsidR="00517E50" w:rsidRDefault="00517E50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  <w:br w:type="page"/>
      </w:r>
    </w:p>
    <w:p w:rsidR="009F472C" w:rsidRPr="00475E87" w:rsidRDefault="009F472C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</w:p>
    <w:p w:rsidR="001E78F6" w:rsidRDefault="001E78F6" w:rsidP="001E78F6">
      <w:pPr>
        <w:pStyle w:val="Heading1"/>
        <w:numPr>
          <w:ilvl w:val="0"/>
          <w:numId w:val="1"/>
        </w:numPr>
        <w:spacing w:before="0" w:after="0" w:line="240" w:lineRule="auto"/>
        <w:ind w:left="426" w:hanging="426"/>
      </w:pPr>
      <w:bookmarkStart w:id="23" w:name="_Toc450569462"/>
      <w:bookmarkStart w:id="24" w:name="_Toc450690966"/>
      <w:bookmarkStart w:id="25" w:name="_Toc7712160"/>
      <w:bookmarkStart w:id="26" w:name="_Toc62384801"/>
      <w:bookmarkEnd w:id="21"/>
      <w:bookmarkEnd w:id="22"/>
      <w:r w:rsidRPr="00650BBA">
        <w:t>Nhu cầu về Môi trường</w:t>
      </w:r>
    </w:p>
    <w:bookmarkEnd w:id="23"/>
    <w:bookmarkEnd w:id="24"/>
    <w:bookmarkEnd w:id="25"/>
    <w:bookmarkEnd w:id="26"/>
    <w:p w:rsidR="001E78F6" w:rsidRPr="008415AB" w:rsidRDefault="001E78F6" w:rsidP="001E78F6">
      <w:pPr>
        <w:pStyle w:val="Heading2"/>
        <w:numPr>
          <w:ilvl w:val="0"/>
          <w:numId w:val="0"/>
        </w:numPr>
        <w:ind w:left="900"/>
        <w:rPr>
          <w:i w:val="0"/>
        </w:rPr>
      </w:pPr>
      <w:r>
        <w:t xml:space="preserve">4.1 </w:t>
      </w:r>
      <w:r w:rsidRPr="00475E87">
        <w:t xml:space="preserve"> </w:t>
      </w:r>
      <w:r w:rsidRPr="00650BBA">
        <w:rPr>
          <w:i w:val="0"/>
        </w:rPr>
        <w:t>Phần cứng và phần mềm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610"/>
        <w:gridCol w:w="3150"/>
        <w:gridCol w:w="2880"/>
      </w:tblGrid>
      <w:tr w:rsidR="001E78F6" w:rsidRPr="00475E87" w:rsidTr="00AD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Thiết bị</w:t>
            </w:r>
          </w:p>
        </w:tc>
        <w:tc>
          <w:tcPr>
            <w:tcW w:w="315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Cấ</w:t>
            </w:r>
            <w:r>
              <w:rPr>
                <w:b w:val="0"/>
                <w:bCs w:val="0"/>
                <w:sz w:val="28"/>
                <w:szCs w:val="28"/>
              </w:rPr>
              <w:t>u hình</w:t>
            </w:r>
          </w:p>
        </w:tc>
        <w:tc>
          <w:tcPr>
            <w:tcW w:w="28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Phần mềm</w:t>
            </w:r>
          </w:p>
        </w:tc>
      </w:tr>
      <w:tr w:rsidR="001E78F6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PC</w:t>
            </w:r>
          </w:p>
        </w:tc>
        <w:tc>
          <w:tcPr>
            <w:tcW w:w="315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1E78F6" w:rsidRPr="00475E87" w:rsidTr="00AD7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Laptop</w:t>
            </w:r>
          </w:p>
        </w:tc>
        <w:tc>
          <w:tcPr>
            <w:tcW w:w="315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  <w:tr w:rsidR="001E78F6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Mobile</w:t>
            </w:r>
          </w:p>
        </w:tc>
        <w:tc>
          <w:tcPr>
            <w:tcW w:w="315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Internet access</w:t>
            </w:r>
          </w:p>
        </w:tc>
        <w:tc>
          <w:tcPr>
            <w:tcW w:w="28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Google Chrome</w:t>
            </w:r>
          </w:p>
        </w:tc>
      </w:tr>
    </w:tbl>
    <w:p w:rsidR="001E78F6" w:rsidRPr="00475E87" w:rsidRDefault="001E78F6" w:rsidP="001E78F6">
      <w:pPr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:rsidR="001E78F6" w:rsidRPr="00475E87" w:rsidRDefault="001E78F6" w:rsidP="001E78F6">
      <w:pPr>
        <w:pStyle w:val="Heading2"/>
        <w:numPr>
          <w:ilvl w:val="0"/>
          <w:numId w:val="0"/>
        </w:numPr>
        <w:spacing w:before="0" w:after="0" w:line="240" w:lineRule="auto"/>
        <w:ind w:left="936" w:hanging="216"/>
        <w:rPr>
          <w:color w:val="FF0000"/>
          <w:sz w:val="28"/>
          <w:szCs w:val="28"/>
        </w:rPr>
      </w:pPr>
      <w:r w:rsidRPr="00190091">
        <w:rPr>
          <w:i w:val="0"/>
          <w:sz w:val="28"/>
          <w:szCs w:val="28"/>
        </w:rPr>
        <w:t xml:space="preserve">4.2 </w:t>
      </w:r>
      <w:r w:rsidRPr="003773F3">
        <w:rPr>
          <w:i w:val="0"/>
          <w:color w:val="000000" w:themeColor="text1"/>
          <w:sz w:val="28"/>
          <w:szCs w:val="28"/>
        </w:rPr>
        <w:t>Công cụ hỗ trợ và năng suất</w:t>
      </w:r>
    </w:p>
    <w:tbl>
      <w:tblPr>
        <w:tblStyle w:val="GridTable4-Accent11"/>
        <w:tblW w:w="8604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280"/>
        <w:gridCol w:w="2310"/>
        <w:gridCol w:w="2520"/>
        <w:gridCol w:w="1494"/>
      </w:tblGrid>
      <w:tr w:rsidR="001E78F6" w:rsidRPr="00475E87" w:rsidTr="00AD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Mục đích của công cụ</w:t>
            </w:r>
          </w:p>
        </w:tc>
        <w:tc>
          <w:tcPr>
            <w:tcW w:w="23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Tên công cụ</w:t>
            </w:r>
          </w:p>
        </w:tc>
        <w:tc>
          <w:tcPr>
            <w:tcW w:w="252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Nhà cung cấp</w:t>
            </w:r>
          </w:p>
        </w:tc>
        <w:tc>
          <w:tcPr>
            <w:tcW w:w="1494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Phiên bản</w:t>
            </w:r>
          </w:p>
        </w:tc>
      </w:tr>
      <w:tr w:rsidR="001E78F6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Lập kế hoạch</w:t>
            </w:r>
          </w:p>
        </w:tc>
        <w:tc>
          <w:tcPr>
            <w:tcW w:w="23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78F6" w:rsidRPr="00475E87" w:rsidTr="00AD7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rPr>
                <w:sz w:val="28"/>
                <w:szCs w:val="28"/>
              </w:rPr>
            </w:pPr>
            <w:r w:rsidRPr="003773F3">
              <w:rPr>
                <w:sz w:val="28"/>
                <w:szCs w:val="28"/>
              </w:rPr>
              <w:t>Quản lý dự án</w:t>
            </w:r>
          </w:p>
        </w:tc>
        <w:tc>
          <w:tcPr>
            <w:tcW w:w="231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1E78F6" w:rsidRPr="00475E87" w:rsidRDefault="001E78F6" w:rsidP="00AD7FBE">
            <w:pPr>
              <w:pStyle w:val="BodyText"/>
              <w:snapToGri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E78F6" w:rsidRPr="00475E87" w:rsidRDefault="001E78F6" w:rsidP="001E78F6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zh-CN"/>
        </w:rPr>
      </w:pPr>
      <w:bookmarkStart w:id="27" w:name="_Toc450569465"/>
      <w:bookmarkStart w:id="28" w:name="_Toc450690969"/>
    </w:p>
    <w:bookmarkEnd w:id="27"/>
    <w:bookmarkEnd w:id="28"/>
    <w:p w:rsidR="001E78F6" w:rsidRPr="00475E87" w:rsidRDefault="001E78F6" w:rsidP="001E78F6">
      <w:pPr>
        <w:pStyle w:val="Heading1"/>
        <w:numPr>
          <w:ilvl w:val="0"/>
          <w:numId w:val="9"/>
        </w:numPr>
        <w:spacing w:before="0" w:after="0" w:line="240" w:lineRule="auto"/>
      </w:pPr>
      <w:r w:rsidRPr="00190091">
        <w:t>Vai trò và Trách nhiệm</w:t>
      </w:r>
      <w:r>
        <w:t xml:space="preserve"> </w:t>
      </w:r>
    </w:p>
    <w:tbl>
      <w:tblPr>
        <w:tblStyle w:val="GridTable4-Accent11"/>
        <w:tblW w:w="8640" w:type="dxa"/>
        <w:tblInd w:w="1278" w:type="dxa"/>
        <w:tblLayout w:type="fixed"/>
        <w:tblLook w:val="04A0" w:firstRow="1" w:lastRow="0" w:firstColumn="1" w:lastColumn="0" w:noHBand="0" w:noVBand="1"/>
      </w:tblPr>
      <w:tblGrid>
        <w:gridCol w:w="2178"/>
        <w:gridCol w:w="2052"/>
        <w:gridCol w:w="4410"/>
      </w:tblGrid>
      <w:tr w:rsidR="001E78F6" w:rsidRPr="00475E87" w:rsidTr="00AD7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E78F6" w:rsidRPr="00475E87" w:rsidRDefault="001E78F6" w:rsidP="00AD7FBE">
            <w:pPr>
              <w:pStyle w:val="TableContents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Vai trò</w:t>
            </w:r>
          </w:p>
        </w:tc>
        <w:tc>
          <w:tcPr>
            <w:tcW w:w="2052" w:type="dxa"/>
          </w:tcPr>
          <w:p w:rsidR="001E78F6" w:rsidRPr="00475E87" w:rsidRDefault="001E78F6" w:rsidP="00AD7FB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Tài nguyên</w:t>
            </w:r>
          </w:p>
        </w:tc>
        <w:tc>
          <w:tcPr>
            <w:tcW w:w="4410" w:type="dxa"/>
          </w:tcPr>
          <w:p w:rsidR="001E78F6" w:rsidRPr="00475E87" w:rsidRDefault="001E78F6" w:rsidP="00AD7FBE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73F3">
              <w:rPr>
                <w:b w:val="0"/>
                <w:bCs w:val="0"/>
                <w:sz w:val="28"/>
                <w:szCs w:val="28"/>
              </w:rPr>
              <w:t>Trách nhiệm</w:t>
            </w:r>
          </w:p>
        </w:tc>
      </w:tr>
      <w:tr w:rsidR="001E78F6" w:rsidRPr="00475E87" w:rsidTr="00AD7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E78F6" w:rsidRPr="00475E87" w:rsidRDefault="001E78F6" w:rsidP="00AD7FB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 xml:space="preserve">Management Team </w:t>
            </w:r>
          </w:p>
        </w:tc>
        <w:tc>
          <w:tcPr>
            <w:tcW w:w="2052" w:type="dxa"/>
          </w:tcPr>
          <w:p w:rsidR="001E78F6" w:rsidRPr="003A4F75" w:rsidRDefault="001E78F6" w:rsidP="008B6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4410" w:type="dxa"/>
          </w:tcPr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Đảm bảo dự án được giao đúng          tiến độ, ngân sách và chất lượng.</w:t>
            </w:r>
          </w:p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Thường xuyên xem xét tiến độ Kiểm thử với Trưởng nhóm kiểm tra.</w:t>
            </w:r>
          </w:p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Nâng cao và quản lý các vấn đề /                  rủi ro liên quan đến dự án hoặc bên    ngoài sự kiểm soát của Nhóm Kiểm tra.</w:t>
            </w:r>
          </w:p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• Xem xét cách tiếp cận, kế hoạch và           </w:t>
            </w:r>
          </w:p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lịch trình Kiểm tra.</w:t>
            </w:r>
          </w:p>
          <w:p w:rsidR="001E78F6" w:rsidRPr="003A4F75" w:rsidRDefault="001E78F6" w:rsidP="00AD7FBE">
            <w:pPr>
              <w:suppressAutoHyphens/>
              <w:spacing w:after="0" w:line="240" w:lineRule="auto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3A4F75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• Cung cấp hỗ trợ kỹ thuật</w:t>
            </w:r>
          </w:p>
        </w:tc>
      </w:tr>
      <w:tr w:rsidR="001E78F6" w:rsidRPr="00475E87" w:rsidTr="00AD7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E78F6" w:rsidRPr="00475E87" w:rsidRDefault="001E78F6" w:rsidP="00AD7FBE">
            <w:pPr>
              <w:pStyle w:val="TableContents"/>
              <w:rPr>
                <w:sz w:val="28"/>
                <w:szCs w:val="28"/>
              </w:rPr>
            </w:pPr>
            <w:r w:rsidRPr="00475E87">
              <w:rPr>
                <w:sz w:val="28"/>
                <w:szCs w:val="28"/>
              </w:rPr>
              <w:t>Develop Team</w:t>
            </w:r>
          </w:p>
        </w:tc>
        <w:tc>
          <w:tcPr>
            <w:tcW w:w="2052" w:type="dxa"/>
          </w:tcPr>
          <w:p w:rsidR="001E78F6" w:rsidRPr="00475E87" w:rsidRDefault="001E78F6" w:rsidP="00AD7FBE">
            <w:pPr>
              <w:spacing w:after="0" w:line="240" w:lineRule="auto"/>
              <w:ind w:left="-43" w:right="-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E78F6" w:rsidRPr="00475E87" w:rsidRDefault="001E78F6" w:rsidP="00AD7F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0" w:type="dxa"/>
          </w:tcPr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Xem xét các kế hoạ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cấp cao / chi tiết</w:t>
            </w:r>
          </w:p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thiết kế</w:t>
            </w:r>
          </w:p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Giải quyết các vấn đề phát triển</w:t>
            </w:r>
          </w:p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Hỗ trợ kiểm tra sự chấp nhận của người dùng</w:t>
            </w:r>
          </w:p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Phát triển các kịch bả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kiểm tra Đơn vị</w:t>
            </w:r>
          </w:p>
          <w:p w:rsidR="001E78F6" w:rsidRPr="00650533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• Thực hiện bài kiểm tra Đơn vị</w:t>
            </w:r>
          </w:p>
          <w:p w:rsidR="001E78F6" w:rsidRPr="00475E87" w:rsidRDefault="001E78F6" w:rsidP="00AD7FBE">
            <w:pPr>
              <w:suppressAutoHyphens/>
              <w:spacing w:after="0" w:line="240" w:lineRule="auto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Pr="00650533">
              <w:rPr>
                <w:rFonts w:ascii="Times New Roman" w:hAnsi="Times New Roman" w:cs="Times New Roman"/>
                <w:sz w:val="28"/>
                <w:szCs w:val="28"/>
              </w:rPr>
              <w:t>Sữa lỗi</w:t>
            </w:r>
          </w:p>
        </w:tc>
      </w:tr>
    </w:tbl>
    <w:p w:rsidR="00EC5EF4" w:rsidRDefault="00EC5EF4" w:rsidP="0086447F">
      <w:pPr>
        <w:tabs>
          <w:tab w:val="left" w:pos="5955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ectPr w:rsidR="00EC5EF4" w:rsidSect="003740AC">
      <w:headerReference w:type="default" r:id="rId10"/>
      <w:headerReference w:type="first" r:id="rId11"/>
      <w:footerReference w:type="first" r:id="rId12"/>
      <w:pgSz w:w="12240" w:h="15840" w:code="1"/>
      <w:pgMar w:top="878" w:right="1138" w:bottom="1138" w:left="1440" w:header="720" w:footer="27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137" w:rsidRDefault="00833137" w:rsidP="00FF7526">
      <w:pPr>
        <w:spacing w:after="0" w:line="240" w:lineRule="auto"/>
      </w:pPr>
      <w:r>
        <w:separator/>
      </w:r>
    </w:p>
  </w:endnote>
  <w:endnote w:type="continuationSeparator" w:id="0">
    <w:p w:rsidR="00833137" w:rsidRDefault="00833137" w:rsidP="00FF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19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C93" w:rsidRDefault="00B52C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7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2C93" w:rsidRDefault="00B52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137" w:rsidRDefault="00833137" w:rsidP="00FF7526">
      <w:pPr>
        <w:spacing w:after="0" w:line="240" w:lineRule="auto"/>
      </w:pPr>
      <w:r>
        <w:separator/>
      </w:r>
    </w:p>
  </w:footnote>
  <w:footnote w:type="continuationSeparator" w:id="0">
    <w:p w:rsidR="00833137" w:rsidRDefault="00833137" w:rsidP="00FF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Default="00B52C93" w:rsidP="004D0200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CA0D2F" wp14:editId="30689453">
              <wp:simplePos x="0" y="0"/>
              <wp:positionH relativeFrom="column">
                <wp:posOffset>3648075</wp:posOffset>
              </wp:positionH>
              <wp:positionV relativeFrom="paragraph">
                <wp:posOffset>-257175</wp:posOffset>
              </wp:positionV>
              <wp:extent cx="2628900" cy="480695"/>
              <wp:effectExtent l="0" t="0" r="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0" cy="480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2C93" w:rsidRPr="00BD6352" w:rsidRDefault="00B52C93" w:rsidP="004D020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A0D2F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287.25pt;margin-top:-20.25pt;width:207pt;height:3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" filled="f" stroked="f" strokeweight=".5pt">
              <v:path arrowok="t"/>
              <v:textbox>
                <w:txbxContent>
                  <w:p w:rsidR="00B52C93" w:rsidRPr="00BD6352" w:rsidRDefault="00B52C93" w:rsidP="004D020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52C93" w:rsidRDefault="00B52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93" w:rsidRPr="00E65E00" w:rsidRDefault="00B52C93" w:rsidP="00E6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sz w:val="28"/>
        <w:szCs w:val="24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  <w:sz w:val="28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  <w:sz w:val="28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6"/>
        <w:szCs w:val="2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- FE0%1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3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16B00778"/>
    <w:multiLevelType w:val="hybridMultilevel"/>
    <w:tmpl w:val="8E4A45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89D70D3"/>
    <w:multiLevelType w:val="hybridMultilevel"/>
    <w:tmpl w:val="0C9C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6D697A"/>
    <w:multiLevelType w:val="hybridMultilevel"/>
    <w:tmpl w:val="509E30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4E537D69"/>
    <w:multiLevelType w:val="hybridMultilevel"/>
    <w:tmpl w:val="084E1C8C"/>
    <w:lvl w:ilvl="0" w:tplc="05A8787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DB234C"/>
    <w:multiLevelType w:val="multilevel"/>
    <w:tmpl w:val="3E580F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i/>
        <w:color w:val="auto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8352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9288" w:hanging="1800"/>
      </w:pPr>
      <w:rPr>
        <w:rFonts w:hint="default"/>
        <w:i/>
      </w:rPr>
    </w:lvl>
  </w:abstractNum>
  <w:abstractNum w:abstractNumId="12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73A12F0D"/>
    <w:multiLevelType w:val="multilevel"/>
    <w:tmpl w:val="3C808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2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26"/>
    <w:rsid w:val="00001465"/>
    <w:rsid w:val="00025FCF"/>
    <w:rsid w:val="00032556"/>
    <w:rsid w:val="00032EA0"/>
    <w:rsid w:val="00033CCB"/>
    <w:rsid w:val="00057CD8"/>
    <w:rsid w:val="0007352F"/>
    <w:rsid w:val="000831E9"/>
    <w:rsid w:val="000835FC"/>
    <w:rsid w:val="000877B1"/>
    <w:rsid w:val="00094EB0"/>
    <w:rsid w:val="000A7A43"/>
    <w:rsid w:val="000B1D3A"/>
    <w:rsid w:val="000B41E9"/>
    <w:rsid w:val="000C0268"/>
    <w:rsid w:val="000E4C54"/>
    <w:rsid w:val="000E5E74"/>
    <w:rsid w:val="000F4AAD"/>
    <w:rsid w:val="00102A2C"/>
    <w:rsid w:val="00104122"/>
    <w:rsid w:val="00104224"/>
    <w:rsid w:val="001206F6"/>
    <w:rsid w:val="00123C5A"/>
    <w:rsid w:val="001304EC"/>
    <w:rsid w:val="00134FD2"/>
    <w:rsid w:val="00135D18"/>
    <w:rsid w:val="0014495A"/>
    <w:rsid w:val="0015086F"/>
    <w:rsid w:val="00150ECE"/>
    <w:rsid w:val="001567DB"/>
    <w:rsid w:val="00160DC7"/>
    <w:rsid w:val="00175F90"/>
    <w:rsid w:val="00182385"/>
    <w:rsid w:val="00190091"/>
    <w:rsid w:val="00195581"/>
    <w:rsid w:val="001A3F5F"/>
    <w:rsid w:val="001B1D47"/>
    <w:rsid w:val="001B2167"/>
    <w:rsid w:val="001D47F7"/>
    <w:rsid w:val="001E3D79"/>
    <w:rsid w:val="001E78F6"/>
    <w:rsid w:val="00202534"/>
    <w:rsid w:val="00207320"/>
    <w:rsid w:val="002079DE"/>
    <w:rsid w:val="00222E8D"/>
    <w:rsid w:val="00223C2E"/>
    <w:rsid w:val="00224086"/>
    <w:rsid w:val="00226186"/>
    <w:rsid w:val="00234E42"/>
    <w:rsid w:val="00237714"/>
    <w:rsid w:val="00245854"/>
    <w:rsid w:val="002647F4"/>
    <w:rsid w:val="00273C11"/>
    <w:rsid w:val="00287590"/>
    <w:rsid w:val="00296353"/>
    <w:rsid w:val="00297E2F"/>
    <w:rsid w:val="002A0797"/>
    <w:rsid w:val="002B3046"/>
    <w:rsid w:val="002B7C2B"/>
    <w:rsid w:val="002C0898"/>
    <w:rsid w:val="002C6F6F"/>
    <w:rsid w:val="00302B8E"/>
    <w:rsid w:val="00335C01"/>
    <w:rsid w:val="0035327E"/>
    <w:rsid w:val="00360539"/>
    <w:rsid w:val="00367B3A"/>
    <w:rsid w:val="003740AC"/>
    <w:rsid w:val="00374BBC"/>
    <w:rsid w:val="00375341"/>
    <w:rsid w:val="00380C42"/>
    <w:rsid w:val="003817F1"/>
    <w:rsid w:val="0038725E"/>
    <w:rsid w:val="00390EBE"/>
    <w:rsid w:val="003A4F75"/>
    <w:rsid w:val="003B4DC2"/>
    <w:rsid w:val="003C73D6"/>
    <w:rsid w:val="003E2C94"/>
    <w:rsid w:val="00400AB9"/>
    <w:rsid w:val="00407CA9"/>
    <w:rsid w:val="00411D10"/>
    <w:rsid w:val="0042601D"/>
    <w:rsid w:val="00427C7F"/>
    <w:rsid w:val="0043121F"/>
    <w:rsid w:val="004318EF"/>
    <w:rsid w:val="00447CE6"/>
    <w:rsid w:val="00472127"/>
    <w:rsid w:val="00475E87"/>
    <w:rsid w:val="004972E2"/>
    <w:rsid w:val="004B447D"/>
    <w:rsid w:val="004C6C9C"/>
    <w:rsid w:val="004D0200"/>
    <w:rsid w:val="004D7A33"/>
    <w:rsid w:val="004D7CF8"/>
    <w:rsid w:val="004E3557"/>
    <w:rsid w:val="004E3D6C"/>
    <w:rsid w:val="004E6EA7"/>
    <w:rsid w:val="004F00BB"/>
    <w:rsid w:val="004F65EB"/>
    <w:rsid w:val="004F7256"/>
    <w:rsid w:val="00517E50"/>
    <w:rsid w:val="00523881"/>
    <w:rsid w:val="0053438A"/>
    <w:rsid w:val="00536217"/>
    <w:rsid w:val="0054429C"/>
    <w:rsid w:val="005459C1"/>
    <w:rsid w:val="00546154"/>
    <w:rsid w:val="00550BA7"/>
    <w:rsid w:val="005537A7"/>
    <w:rsid w:val="00560952"/>
    <w:rsid w:val="00561AD9"/>
    <w:rsid w:val="0056473C"/>
    <w:rsid w:val="00567843"/>
    <w:rsid w:val="005745BC"/>
    <w:rsid w:val="00576FC6"/>
    <w:rsid w:val="00585141"/>
    <w:rsid w:val="005920B7"/>
    <w:rsid w:val="00595FBA"/>
    <w:rsid w:val="005A0279"/>
    <w:rsid w:val="005A096C"/>
    <w:rsid w:val="005A398B"/>
    <w:rsid w:val="005A4651"/>
    <w:rsid w:val="005B3166"/>
    <w:rsid w:val="005B40E1"/>
    <w:rsid w:val="005B717E"/>
    <w:rsid w:val="005C2EB5"/>
    <w:rsid w:val="005D4A81"/>
    <w:rsid w:val="005E2F54"/>
    <w:rsid w:val="005E671B"/>
    <w:rsid w:val="00600939"/>
    <w:rsid w:val="0062756E"/>
    <w:rsid w:val="00636C88"/>
    <w:rsid w:val="00646CAF"/>
    <w:rsid w:val="00650533"/>
    <w:rsid w:val="0065796A"/>
    <w:rsid w:val="0066252C"/>
    <w:rsid w:val="0066449C"/>
    <w:rsid w:val="00665960"/>
    <w:rsid w:val="00666E86"/>
    <w:rsid w:val="0067069D"/>
    <w:rsid w:val="00671BB1"/>
    <w:rsid w:val="00674004"/>
    <w:rsid w:val="006833BB"/>
    <w:rsid w:val="00686A2F"/>
    <w:rsid w:val="006902F3"/>
    <w:rsid w:val="006935FF"/>
    <w:rsid w:val="006A0FA4"/>
    <w:rsid w:val="006B01F0"/>
    <w:rsid w:val="006B36C8"/>
    <w:rsid w:val="006B5D97"/>
    <w:rsid w:val="006D1D1F"/>
    <w:rsid w:val="006D70C3"/>
    <w:rsid w:val="006E22F6"/>
    <w:rsid w:val="006E45A2"/>
    <w:rsid w:val="006E4B7E"/>
    <w:rsid w:val="00706AC8"/>
    <w:rsid w:val="00712D07"/>
    <w:rsid w:val="007444EF"/>
    <w:rsid w:val="007602F5"/>
    <w:rsid w:val="00763180"/>
    <w:rsid w:val="007636BC"/>
    <w:rsid w:val="007644E8"/>
    <w:rsid w:val="007704BD"/>
    <w:rsid w:val="00773C27"/>
    <w:rsid w:val="007759F1"/>
    <w:rsid w:val="00775C85"/>
    <w:rsid w:val="007904C0"/>
    <w:rsid w:val="00790D63"/>
    <w:rsid w:val="007958F3"/>
    <w:rsid w:val="007B5B72"/>
    <w:rsid w:val="007B7214"/>
    <w:rsid w:val="007C25E3"/>
    <w:rsid w:val="007C2BDC"/>
    <w:rsid w:val="007E2AB1"/>
    <w:rsid w:val="007E6C1A"/>
    <w:rsid w:val="007F236C"/>
    <w:rsid w:val="007F5D08"/>
    <w:rsid w:val="00803640"/>
    <w:rsid w:val="00817969"/>
    <w:rsid w:val="008279B9"/>
    <w:rsid w:val="00833137"/>
    <w:rsid w:val="0083319A"/>
    <w:rsid w:val="00835203"/>
    <w:rsid w:val="00836DCA"/>
    <w:rsid w:val="008415AB"/>
    <w:rsid w:val="00843B9A"/>
    <w:rsid w:val="008606CB"/>
    <w:rsid w:val="00862FCC"/>
    <w:rsid w:val="0086447F"/>
    <w:rsid w:val="00870FBF"/>
    <w:rsid w:val="00871E51"/>
    <w:rsid w:val="00873C86"/>
    <w:rsid w:val="00890C5D"/>
    <w:rsid w:val="00891D39"/>
    <w:rsid w:val="00892A10"/>
    <w:rsid w:val="008A0587"/>
    <w:rsid w:val="008A3F16"/>
    <w:rsid w:val="008B47CF"/>
    <w:rsid w:val="008B6F24"/>
    <w:rsid w:val="008C06DD"/>
    <w:rsid w:val="008C0A21"/>
    <w:rsid w:val="008D0BAD"/>
    <w:rsid w:val="008F54DA"/>
    <w:rsid w:val="008F7B85"/>
    <w:rsid w:val="0091773A"/>
    <w:rsid w:val="009368CC"/>
    <w:rsid w:val="00956DC6"/>
    <w:rsid w:val="009744E3"/>
    <w:rsid w:val="00974E94"/>
    <w:rsid w:val="00975AD0"/>
    <w:rsid w:val="00980DDB"/>
    <w:rsid w:val="00996A7A"/>
    <w:rsid w:val="009A3AD8"/>
    <w:rsid w:val="009C102D"/>
    <w:rsid w:val="009C67EE"/>
    <w:rsid w:val="009D71D8"/>
    <w:rsid w:val="009D7CF5"/>
    <w:rsid w:val="009E0FD0"/>
    <w:rsid w:val="009E3AA0"/>
    <w:rsid w:val="009E402C"/>
    <w:rsid w:val="009E75B6"/>
    <w:rsid w:val="009F2FC7"/>
    <w:rsid w:val="009F333F"/>
    <w:rsid w:val="009F472C"/>
    <w:rsid w:val="009F69B7"/>
    <w:rsid w:val="00A01C10"/>
    <w:rsid w:val="00A06CD3"/>
    <w:rsid w:val="00A124DD"/>
    <w:rsid w:val="00A20AA0"/>
    <w:rsid w:val="00A23A46"/>
    <w:rsid w:val="00A2582F"/>
    <w:rsid w:val="00A27D78"/>
    <w:rsid w:val="00A31FD6"/>
    <w:rsid w:val="00A346B2"/>
    <w:rsid w:val="00A366E6"/>
    <w:rsid w:val="00A42170"/>
    <w:rsid w:val="00A423BD"/>
    <w:rsid w:val="00A456FD"/>
    <w:rsid w:val="00A478C7"/>
    <w:rsid w:val="00A55EE1"/>
    <w:rsid w:val="00A64EFB"/>
    <w:rsid w:val="00A81B36"/>
    <w:rsid w:val="00A83648"/>
    <w:rsid w:val="00A90505"/>
    <w:rsid w:val="00A91ABE"/>
    <w:rsid w:val="00A91CA3"/>
    <w:rsid w:val="00A95C7C"/>
    <w:rsid w:val="00A97296"/>
    <w:rsid w:val="00AA288F"/>
    <w:rsid w:val="00AA6395"/>
    <w:rsid w:val="00AB0EE2"/>
    <w:rsid w:val="00AB2DEF"/>
    <w:rsid w:val="00AB5A43"/>
    <w:rsid w:val="00AD6DE1"/>
    <w:rsid w:val="00AE14C2"/>
    <w:rsid w:val="00B0091A"/>
    <w:rsid w:val="00B10B8D"/>
    <w:rsid w:val="00B160B4"/>
    <w:rsid w:val="00B3249F"/>
    <w:rsid w:val="00B418E0"/>
    <w:rsid w:val="00B44C11"/>
    <w:rsid w:val="00B456D7"/>
    <w:rsid w:val="00B52C93"/>
    <w:rsid w:val="00B533F3"/>
    <w:rsid w:val="00B54443"/>
    <w:rsid w:val="00B6698A"/>
    <w:rsid w:val="00B72862"/>
    <w:rsid w:val="00B76CAE"/>
    <w:rsid w:val="00B86F8E"/>
    <w:rsid w:val="00B929CD"/>
    <w:rsid w:val="00BA1558"/>
    <w:rsid w:val="00BA2900"/>
    <w:rsid w:val="00BA7E08"/>
    <w:rsid w:val="00BB298F"/>
    <w:rsid w:val="00BB340E"/>
    <w:rsid w:val="00BC1358"/>
    <w:rsid w:val="00BC4B26"/>
    <w:rsid w:val="00BE765D"/>
    <w:rsid w:val="00C004C2"/>
    <w:rsid w:val="00C004CF"/>
    <w:rsid w:val="00C02927"/>
    <w:rsid w:val="00C07723"/>
    <w:rsid w:val="00C1069A"/>
    <w:rsid w:val="00C138E6"/>
    <w:rsid w:val="00C25AA8"/>
    <w:rsid w:val="00C26884"/>
    <w:rsid w:val="00C3327A"/>
    <w:rsid w:val="00C426AF"/>
    <w:rsid w:val="00C43C14"/>
    <w:rsid w:val="00C4426D"/>
    <w:rsid w:val="00C55651"/>
    <w:rsid w:val="00C55820"/>
    <w:rsid w:val="00C65A83"/>
    <w:rsid w:val="00C80BF5"/>
    <w:rsid w:val="00C81722"/>
    <w:rsid w:val="00C8684A"/>
    <w:rsid w:val="00C924C8"/>
    <w:rsid w:val="00C93313"/>
    <w:rsid w:val="00C94443"/>
    <w:rsid w:val="00CA4A11"/>
    <w:rsid w:val="00CA5985"/>
    <w:rsid w:val="00CB0A03"/>
    <w:rsid w:val="00CB59CE"/>
    <w:rsid w:val="00CB6043"/>
    <w:rsid w:val="00CC5BD3"/>
    <w:rsid w:val="00CD3948"/>
    <w:rsid w:val="00CF1BB2"/>
    <w:rsid w:val="00CF2E82"/>
    <w:rsid w:val="00CF356E"/>
    <w:rsid w:val="00CF4AF2"/>
    <w:rsid w:val="00D062D1"/>
    <w:rsid w:val="00D124E1"/>
    <w:rsid w:val="00D1398D"/>
    <w:rsid w:val="00D1457F"/>
    <w:rsid w:val="00D20B8B"/>
    <w:rsid w:val="00D26603"/>
    <w:rsid w:val="00D26DC0"/>
    <w:rsid w:val="00D3009B"/>
    <w:rsid w:val="00D329D7"/>
    <w:rsid w:val="00D4040F"/>
    <w:rsid w:val="00D423DD"/>
    <w:rsid w:val="00D44C51"/>
    <w:rsid w:val="00D46F1C"/>
    <w:rsid w:val="00D5367E"/>
    <w:rsid w:val="00D739DD"/>
    <w:rsid w:val="00D82356"/>
    <w:rsid w:val="00D82667"/>
    <w:rsid w:val="00D90C6D"/>
    <w:rsid w:val="00D9215B"/>
    <w:rsid w:val="00D92F2E"/>
    <w:rsid w:val="00D939A7"/>
    <w:rsid w:val="00DA2FB3"/>
    <w:rsid w:val="00DC1975"/>
    <w:rsid w:val="00DC27CF"/>
    <w:rsid w:val="00DC720E"/>
    <w:rsid w:val="00DD4A53"/>
    <w:rsid w:val="00DD4A6E"/>
    <w:rsid w:val="00E24088"/>
    <w:rsid w:val="00E26FA7"/>
    <w:rsid w:val="00E337DA"/>
    <w:rsid w:val="00E3570B"/>
    <w:rsid w:val="00E47114"/>
    <w:rsid w:val="00E53C2B"/>
    <w:rsid w:val="00E53FFC"/>
    <w:rsid w:val="00E57DE1"/>
    <w:rsid w:val="00E63782"/>
    <w:rsid w:val="00E64B60"/>
    <w:rsid w:val="00E65E00"/>
    <w:rsid w:val="00E727E8"/>
    <w:rsid w:val="00E74001"/>
    <w:rsid w:val="00E81308"/>
    <w:rsid w:val="00E855CA"/>
    <w:rsid w:val="00E90AB8"/>
    <w:rsid w:val="00EA2691"/>
    <w:rsid w:val="00EA748B"/>
    <w:rsid w:val="00EB2DB6"/>
    <w:rsid w:val="00EB72F3"/>
    <w:rsid w:val="00EC2BB2"/>
    <w:rsid w:val="00EC5EF4"/>
    <w:rsid w:val="00EE1FC0"/>
    <w:rsid w:val="00EE3D13"/>
    <w:rsid w:val="00EE3F48"/>
    <w:rsid w:val="00EE727C"/>
    <w:rsid w:val="00EE7577"/>
    <w:rsid w:val="00EF7277"/>
    <w:rsid w:val="00F14AFD"/>
    <w:rsid w:val="00F16752"/>
    <w:rsid w:val="00F26F78"/>
    <w:rsid w:val="00F4483E"/>
    <w:rsid w:val="00F57402"/>
    <w:rsid w:val="00F7307B"/>
    <w:rsid w:val="00F87A52"/>
    <w:rsid w:val="00F90804"/>
    <w:rsid w:val="00F9217A"/>
    <w:rsid w:val="00FC1F11"/>
    <w:rsid w:val="00FC2D74"/>
    <w:rsid w:val="00FC33EB"/>
    <w:rsid w:val="00FC3B9C"/>
    <w:rsid w:val="00FD3E12"/>
    <w:rsid w:val="00FD4213"/>
    <w:rsid w:val="00FD7F62"/>
    <w:rsid w:val="00FE0D33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2A54B"/>
  <w15:docId w15:val="{BCCDC068-BA1A-41C3-9810-E66C3DAF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DEF"/>
    <w:pPr>
      <w:spacing w:after="200" w:line="360" w:lineRule="auto"/>
    </w:pPr>
    <w:rPr>
      <w:lang w:eastAsia="ja-JP"/>
    </w:rPr>
  </w:style>
  <w:style w:type="paragraph" w:styleId="Heading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Normal"/>
    <w:next w:val="Normal"/>
    <w:link w:val="Heading1Char"/>
    <w:qFormat/>
    <w:rsid w:val="00B72862"/>
    <w:pPr>
      <w:keepNext/>
      <w:numPr>
        <w:numId w:val="4"/>
      </w:numPr>
      <w:suppressAutoHyphens/>
      <w:spacing w:before="240" w:after="60" w:line="252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paragraph" w:styleId="Heading2">
    <w:name w:val="heading 2"/>
    <w:aliases w:val="Subkop niveau 2,2scr,h2,H2,2scr1,h21,H21"/>
    <w:basedOn w:val="Normal"/>
    <w:next w:val="Normal"/>
    <w:link w:val="Heading2Char"/>
    <w:qFormat/>
    <w:rsid w:val="008415AB"/>
    <w:pPr>
      <w:keepNext/>
      <w:numPr>
        <w:ilvl w:val="1"/>
        <w:numId w:val="4"/>
      </w:numPr>
      <w:suppressAutoHyphens/>
      <w:spacing w:before="240" w:after="60" w:line="252" w:lineRule="auto"/>
      <w:outlineLvl w:val="1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2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F752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F7526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26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F7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26"/>
    <w:rPr>
      <w:rFonts w:eastAsiaTheme="minorEastAsia"/>
      <w:lang w:eastAsia="ja-JP"/>
    </w:rPr>
  </w:style>
  <w:style w:type="table" w:customStyle="1" w:styleId="GridTable6Colorful-Accent11">
    <w:name w:val="Grid Table 6 Colorful - Accent 11"/>
    <w:basedOn w:val="TableNormal"/>
    <w:uiPriority w:val="51"/>
    <w:rsid w:val="00FF7526"/>
    <w:pPr>
      <w:spacing w:after="0" w:line="240" w:lineRule="auto"/>
    </w:pPr>
    <w:rPr>
      <w:rFonts w:ascii="Times New Roman" w:hAnsi="Times New Roman"/>
      <w:color w:val="2E74B5" w:themeColor="accent1" w:themeShade="BF"/>
      <w:sz w:val="26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FF7526"/>
  </w:style>
  <w:style w:type="table" w:customStyle="1" w:styleId="GridTable4-Accent11">
    <w:name w:val="Grid Table 4 - Accent 11"/>
    <w:basedOn w:val="TableNormal"/>
    <w:uiPriority w:val="49"/>
    <w:rsid w:val="00FF7526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F7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5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5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F7526"/>
    <w:pPr>
      <w:spacing w:after="100" w:line="259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F7526"/>
    <w:pPr>
      <w:spacing w:after="100" w:line="259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F7526"/>
    <w:pPr>
      <w:spacing w:after="100" w:line="259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F7526"/>
    <w:pPr>
      <w:spacing w:after="100" w:line="259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F7526"/>
    <w:pPr>
      <w:spacing w:after="100" w:line="259" w:lineRule="auto"/>
      <w:ind w:left="1760"/>
    </w:pPr>
    <w:rPr>
      <w:lang w:eastAsia="en-US"/>
    </w:rPr>
  </w:style>
  <w:style w:type="paragraph" w:customStyle="1" w:styleId="Standard">
    <w:name w:val="Standard"/>
    <w:qFormat/>
    <w:rsid w:val="0056473C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5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C73D6"/>
  </w:style>
  <w:style w:type="paragraph" w:styleId="BalloonText">
    <w:name w:val="Balloon Text"/>
    <w:basedOn w:val="Normal"/>
    <w:link w:val="BalloonTextChar"/>
    <w:uiPriority w:val="99"/>
    <w:semiHidden/>
    <w:unhideWhenUsed/>
    <w:rsid w:val="00C8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4A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TableParagraph">
    <w:name w:val="Table Paragraph"/>
    <w:basedOn w:val="Normal"/>
    <w:uiPriority w:val="1"/>
    <w:qFormat/>
    <w:rsid w:val="00A91ABE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91ABE"/>
  </w:style>
  <w:style w:type="paragraph" w:customStyle="1" w:styleId="Heading">
    <w:name w:val="Heading"/>
    <w:basedOn w:val="Standard"/>
    <w:next w:val="Normal"/>
    <w:rsid w:val="006E4B7E"/>
    <w:pPr>
      <w:keepNext/>
      <w:suppressAutoHyphens/>
      <w:autoSpaceDN w:val="0"/>
      <w:spacing w:before="240" w:after="120"/>
    </w:pPr>
    <w:rPr>
      <w:rFonts w:ascii="Liberation Sans" w:hAnsi="Liberation Sans"/>
      <w:color w:val="auto"/>
      <w:kern w:val="3"/>
      <w:sz w:val="28"/>
      <w:szCs w:val="28"/>
    </w:rPr>
  </w:style>
  <w:style w:type="character" w:customStyle="1" w:styleId="WW8Num1z1">
    <w:name w:val="WW8Num1z1"/>
    <w:rsid w:val="00B72862"/>
  </w:style>
  <w:style w:type="character" w:customStyle="1" w:styleId="Heading1Char">
    <w:name w:val="Heading 1 Char"/>
    <w:aliases w:val="Hoofdstuk Char,Hoofdkop Char,Hoofdkop1 Char,Hoofdkop2 Char,Hoofdkop11 Char,Hoofdkop3 Char,Hoofdkop12 Char,Hoofdkop21 Char,Hoofdkop111 Char,Hoofdkop4 Char,Hoofdkop13 Char,Hoofdkop22 Char,Hoofdkop112 Char,Hoofdkop31 Char,Hoofdkop121 Char"/>
    <w:basedOn w:val="DefaultParagraphFont"/>
    <w:link w:val="Heading1"/>
    <w:rsid w:val="00B72862"/>
    <w:rPr>
      <w:rFonts w:ascii="Times New Roman" w:eastAsia="Times New Roman" w:hAnsi="Times New Roman" w:cs="Times New Roman"/>
      <w:b/>
      <w:bCs/>
      <w:kern w:val="1"/>
      <w:sz w:val="28"/>
      <w:szCs w:val="28"/>
      <w:lang w:eastAsia="zh-CN"/>
    </w:rPr>
  </w:style>
  <w:style w:type="character" w:customStyle="1" w:styleId="Heading2Char">
    <w:name w:val="Heading 2 Char"/>
    <w:aliases w:val="Subkop niveau 2 Char,2scr Char,h2 Char,H2 Char,2scr1 Char,h21 Char,H21 Char"/>
    <w:basedOn w:val="DefaultParagraphFont"/>
    <w:link w:val="Heading2"/>
    <w:rsid w:val="008415AB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BodyText">
    <w:name w:val="Body Text"/>
    <w:link w:val="BodyTextChar"/>
    <w:rsid w:val="00B72862"/>
    <w:pPr>
      <w:keepLines/>
      <w:suppressAutoHyphens/>
      <w:spacing w:after="120" w:line="220" w:lineRule="atLeast"/>
    </w:pPr>
    <w:rPr>
      <w:rFonts w:ascii="Times New Roman" w:eastAsia="Arial" w:hAnsi="Times New Roman" w:cs="Times New Roman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B72862"/>
    <w:rPr>
      <w:rFonts w:ascii="Times New Roman" w:eastAsia="Arial" w:hAnsi="Times New Roman" w:cs="Times New Roman"/>
      <w:sz w:val="20"/>
      <w:szCs w:val="20"/>
      <w:lang w:val="en-GB" w:eastAsia="zh-CN"/>
    </w:rPr>
  </w:style>
  <w:style w:type="paragraph" w:customStyle="1" w:styleId="SGBodyText3">
    <w:name w:val="SG Body Text 3"/>
    <w:rsid w:val="00B72862"/>
    <w:pPr>
      <w:suppressAutoHyphens/>
      <w:spacing w:after="120"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mmentText">
    <w:name w:val="annotation text"/>
    <w:link w:val="CommentTextChar"/>
    <w:rsid w:val="00B72862"/>
    <w:pPr>
      <w:suppressAutoHyphens/>
      <w:spacing w:after="0" w:line="240" w:lineRule="auto"/>
      <w:jc w:val="both"/>
    </w:pPr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B72862"/>
    <w:rPr>
      <w:rFonts w:ascii="Times New Roman" w:eastAsia="Arial" w:hAnsi="Times New Roman" w:cs="Times New Roman"/>
      <w:i/>
      <w:color w:val="0000FF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B72862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C6C9C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rsid w:val="004260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5AB"/>
    <w:rPr>
      <w:rFonts w:asciiTheme="majorHAnsi" w:eastAsiaTheme="majorEastAsia" w:hAnsiTheme="majorHAnsi" w:cstheme="majorBidi"/>
      <w:b/>
      <w:bCs/>
      <w:color w:val="5B9BD5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72030-AF51-446F-8862-9E382CBE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Dũng</dc:creator>
  <cp:lastModifiedBy>HÙNG VÕ</cp:lastModifiedBy>
  <cp:revision>56</cp:revision>
  <dcterms:created xsi:type="dcterms:W3CDTF">2021-05-20T04:46:00Z</dcterms:created>
  <dcterms:modified xsi:type="dcterms:W3CDTF">2024-04-28T19:33:00Z</dcterms:modified>
</cp:coreProperties>
</file>