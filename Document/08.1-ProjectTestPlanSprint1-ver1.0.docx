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01D" w:rsidRPr="00AB2DEF" w:rsidRDefault="0042601D" w:rsidP="0042601D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B2DE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F7EDF6" wp14:editId="7370E269">
                <wp:simplePos x="0" y="0"/>
                <wp:positionH relativeFrom="margin">
                  <wp:posOffset>123825</wp:posOffset>
                </wp:positionH>
                <wp:positionV relativeFrom="paragraph">
                  <wp:posOffset>-345921</wp:posOffset>
                </wp:positionV>
                <wp:extent cx="6211570" cy="8812329"/>
                <wp:effectExtent l="0" t="0" r="17780" b="2730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881232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EBC00B" id="Nhóm 54" o:spid="_x0000_s1026" style="position:absolute;margin-left:9.75pt;margin-top:-27.25pt;width:489.1pt;height:693.9pt;rotation:180;z-index:25165926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ĐẠI HỌC DUY TÂN</w:t>
      </w:r>
    </w:p>
    <w:p w:rsidR="0042601D" w:rsidRPr="00AB2DEF" w:rsidRDefault="0042601D" w:rsidP="0042601D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KHOA CÔNG NGHỆ THÔNG TIN</w:t>
      </w:r>
    </w:p>
    <w:p w:rsidR="0042601D" w:rsidRPr="00A133EA" w:rsidRDefault="0042601D" w:rsidP="00A133E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B2DEF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AB2DEF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AB2DEF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AB2DEF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AB2DEF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AB2DEF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AB2DEF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:rsidR="0042601D" w:rsidRPr="00033CCB" w:rsidRDefault="0042601D" w:rsidP="00033C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DEF">
        <w:rPr>
          <w:rFonts w:ascii="Times New Roman" w:hAnsi="Times New Roman" w:cs="Times New Roman"/>
          <w:b/>
          <w:sz w:val="28"/>
          <w:szCs w:val="28"/>
        </w:rPr>
        <w:object w:dxaOrig="4231" w:dyaOrig="1457">
          <v:rect id="rectole0000000000" o:spid="_x0000_i1025" style="width:210pt;height:1in" o:ole="" o:preferrelative="t" stroked="f">
            <v:imagedata r:id="rId8" o:title=""/>
          </v:rect>
          <o:OLEObject Type="Embed" ProgID="StaticMetafile" ShapeID="rectole0000000000" DrawAspect="Content" ObjectID="_1775862985" r:id="rId9"/>
        </w:object>
      </w:r>
    </w:p>
    <w:p w:rsidR="0042601D" w:rsidRPr="00A133EA" w:rsidRDefault="0042601D" w:rsidP="0042601D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133E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Tên đề tài</w:t>
      </w:r>
    </w:p>
    <w:p w:rsidR="00536F94" w:rsidRPr="00536F94" w:rsidRDefault="00536F94" w:rsidP="00536F94">
      <w:pPr>
        <w:ind w:left="990" w:right="598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536F9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XÂY DỰNG WEBSITE BÁN NHẠC CỤ ÂM NHẠC</w:t>
      </w:r>
    </w:p>
    <w:p w:rsidR="00536F94" w:rsidRPr="00536F94" w:rsidRDefault="00536F94" w:rsidP="00536F94">
      <w:pPr>
        <w:ind w:left="990" w:right="598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536F9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16MUSICAL</w:t>
      </w:r>
    </w:p>
    <w:p w:rsidR="0042601D" w:rsidRPr="00AB2DEF" w:rsidRDefault="00536F94" w:rsidP="00536F94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42601D"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</w:t>
      </w:r>
      <w:r w:rsidR="00A133EA"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  <w:t>TEST</w:t>
      </w:r>
      <w:r w:rsidR="003F407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PLAN DOCUMENT</w:t>
      </w:r>
      <w:r w:rsidR="00A133EA"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  <w:t xml:space="preserve"> SPRINT 1</w:t>
      </w:r>
      <w:r w:rsidR="0042601D"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</w:t>
      </w:r>
    </w:p>
    <w:p w:rsidR="0042601D" w:rsidRPr="00AB2DEF" w:rsidRDefault="0042601D" w:rsidP="0042601D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42601D" w:rsidRPr="00AB2DEF" w:rsidRDefault="0042601D" w:rsidP="0042601D">
      <w:pPr>
        <w:ind w:hanging="9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vi-VN"/>
        </w:rPr>
        <w:t xml:space="preserve">       </w:t>
      </w: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GVHD</w:t>
      </w: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vi-VN"/>
        </w:rPr>
        <w:t xml:space="preserve">: </w:t>
      </w: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Ths</w:t>
      </w: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vi-VN"/>
        </w:rPr>
        <w:t>.</w:t>
      </w: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Nguyễn Minh Nhật</w:t>
      </w:r>
    </w:p>
    <w:p w:rsidR="0042601D" w:rsidRPr="00AB2DEF" w:rsidRDefault="0042601D" w:rsidP="0042601D">
      <w:pPr>
        <w:ind w:left="4320" w:firstLine="45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B2D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Thành viên:</w:t>
      </w:r>
    </w:p>
    <w:p w:rsidR="00536F94" w:rsidRPr="005B170A" w:rsidRDefault="00536F94" w:rsidP="00536F94">
      <w:pPr>
        <w:numPr>
          <w:ilvl w:val="0"/>
          <w:numId w:val="6"/>
        </w:numPr>
        <w:spacing w:after="0"/>
        <w:ind w:left="6030" w:hanging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170A">
        <w:rPr>
          <w:rFonts w:ascii="Times New Roman" w:hAnsi="Times New Roman" w:cs="Times New Roman"/>
          <w:sz w:val="28"/>
          <w:szCs w:val="28"/>
          <w:shd w:val="clear" w:color="auto" w:fill="FFFFFF"/>
        </w:rPr>
        <w:t>Võ Xuân Quốc Vương</w:t>
      </w:r>
    </w:p>
    <w:p w:rsidR="00536F94" w:rsidRPr="005B170A" w:rsidRDefault="00536F94" w:rsidP="00536F94">
      <w:pPr>
        <w:numPr>
          <w:ilvl w:val="0"/>
          <w:numId w:val="6"/>
        </w:numPr>
        <w:spacing w:after="0"/>
        <w:ind w:left="6030" w:hanging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170A">
        <w:rPr>
          <w:rFonts w:ascii="Times New Roman" w:hAnsi="Times New Roman" w:cs="Times New Roman"/>
          <w:sz w:val="28"/>
          <w:szCs w:val="28"/>
          <w:shd w:val="clear" w:color="auto" w:fill="FFFFFF"/>
        </w:rPr>
        <w:t>Nguyễn Văn Việt</w:t>
      </w:r>
    </w:p>
    <w:p w:rsidR="00536F94" w:rsidRPr="005B170A" w:rsidRDefault="00536F94" w:rsidP="00536F94">
      <w:pPr>
        <w:numPr>
          <w:ilvl w:val="0"/>
          <w:numId w:val="6"/>
        </w:numPr>
        <w:spacing w:after="0"/>
        <w:ind w:left="6030" w:hanging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170A">
        <w:rPr>
          <w:rFonts w:ascii="Times New Roman" w:hAnsi="Times New Roman" w:cs="Times New Roman"/>
          <w:sz w:val="28"/>
          <w:szCs w:val="28"/>
          <w:shd w:val="clear" w:color="auto" w:fill="FFFFFF"/>
        </w:rPr>
        <w:t>La Huỳnh Thanh Tâm</w:t>
      </w:r>
    </w:p>
    <w:p w:rsidR="00536F94" w:rsidRPr="005B170A" w:rsidRDefault="00536F94" w:rsidP="00536F94">
      <w:pPr>
        <w:numPr>
          <w:ilvl w:val="0"/>
          <w:numId w:val="6"/>
        </w:numPr>
        <w:spacing w:after="0"/>
        <w:ind w:left="6030" w:hanging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170A">
        <w:rPr>
          <w:rFonts w:ascii="Times New Roman" w:hAnsi="Times New Roman" w:cs="Times New Roman"/>
          <w:sz w:val="28"/>
          <w:szCs w:val="28"/>
          <w:shd w:val="clear" w:color="auto" w:fill="FFFFFF"/>
        </w:rPr>
        <w:t>Đàm Mạnh Thắng</w:t>
      </w:r>
    </w:p>
    <w:p w:rsidR="0042601D" w:rsidRPr="00E65E00" w:rsidRDefault="0042601D" w:rsidP="00E65E0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sectPr w:rsidR="0042601D" w:rsidRPr="00E65E00" w:rsidSect="00B52C93">
          <w:pgSz w:w="12240" w:h="15840"/>
          <w:pgMar w:top="1480" w:right="1020" w:bottom="280" w:left="1020" w:header="720" w:footer="720" w:gutter="0"/>
          <w:cols w:space="720"/>
        </w:sectPr>
      </w:pPr>
      <w:r w:rsidRPr="00AB2DE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Đà Nẵng</w:t>
      </w:r>
      <w:r w:rsidRPr="00AB2DE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 xml:space="preserve">, </w:t>
      </w:r>
      <w:r w:rsidR="00536F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12</w:t>
      </w:r>
      <w:r w:rsidR="00EA04E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/</w:t>
      </w:r>
      <w:r w:rsidR="00033C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>202</w:t>
      </w:r>
      <w:r w:rsidR="00033C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Pr="00AB2DE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 w:type="page"/>
      </w:r>
    </w:p>
    <w:tbl>
      <w:tblPr>
        <w:tblW w:w="9481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326"/>
        <w:gridCol w:w="1554"/>
        <w:gridCol w:w="2590"/>
        <w:gridCol w:w="1383"/>
        <w:gridCol w:w="1336"/>
        <w:gridCol w:w="292"/>
      </w:tblGrid>
      <w:tr w:rsidR="00E65E00" w:rsidRPr="00135D18" w:rsidTr="00E65E00">
        <w:trPr>
          <w:gridAfter w:val="1"/>
          <w:wAfter w:w="292" w:type="dxa"/>
          <w:trHeight w:val="1536"/>
        </w:trPr>
        <w:tc>
          <w:tcPr>
            <w:tcW w:w="9189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:rsidR="00E65E00" w:rsidRPr="00135D18" w:rsidRDefault="00E65E00" w:rsidP="00E65E00">
            <w:pPr>
              <w:keepNext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E65E00" w:rsidRPr="00135D18" w:rsidRDefault="00E65E00" w:rsidP="00135D1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35D18">
              <w:rPr>
                <w:rFonts w:ascii="Times New Roman" w:hAnsi="Times New Roman" w:cs="Times New Roman"/>
                <w:b/>
                <w:sz w:val="28"/>
                <w:szCs w:val="28"/>
              </w:rPr>
              <w:t>THÔNG TIN DỰ ÁN</w:t>
            </w:r>
          </w:p>
        </w:tc>
      </w:tr>
      <w:tr w:rsidR="00E65E00" w:rsidRPr="00F75821" w:rsidTr="006B7CF0">
        <w:trPr>
          <w:trHeight w:val="525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9C56E3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Dự án viết tắt 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DE3B9D" w:rsidP="009C56E3">
            <w:pPr>
              <w:keepNext/>
              <w:ind w:left="242" w:right="-108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16M</w:t>
            </w:r>
          </w:p>
        </w:tc>
      </w:tr>
      <w:tr w:rsidR="00E65E00" w:rsidRPr="00F75821" w:rsidTr="006B7CF0">
        <w:trPr>
          <w:trHeight w:val="788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9C56E3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dự án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3D0A79" w:rsidP="009C56E3">
            <w:pPr>
              <w:ind w:left="242" w:hanging="18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16Musical</w:t>
            </w:r>
          </w:p>
        </w:tc>
      </w:tr>
      <w:tr w:rsidR="00E65E00" w:rsidRPr="00F75821" w:rsidTr="006B7CF0">
        <w:trPr>
          <w:trHeight w:val="878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9C56E3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bắt đầu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3D0A79" w:rsidP="009C56E3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03/10</w:t>
            </w:r>
            <w:r w:rsidR="00E65E00"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/2021</w:t>
            </w:r>
          </w:p>
        </w:tc>
        <w:tc>
          <w:tcPr>
            <w:tcW w:w="2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9C56E3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kết thúc</w:t>
            </w:r>
          </w:p>
        </w:tc>
        <w:tc>
          <w:tcPr>
            <w:tcW w:w="30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5264C" w:rsidP="009C56E3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15</w:t>
            </w:r>
            <w:r w:rsidR="003D0A79">
              <w:rPr>
                <w:rFonts w:ascii="Times New Roman" w:hAnsi="Times New Roman" w:cs="Times New Roman"/>
                <w:bCs/>
                <w:sz w:val="28"/>
                <w:szCs w:val="28"/>
              </w:rPr>
              <w:t>/12</w:t>
            </w:r>
            <w:r w:rsidR="00E65E00"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/2021</w:t>
            </w:r>
          </w:p>
        </w:tc>
      </w:tr>
      <w:tr w:rsidR="00E65E00" w:rsidRPr="00F75821" w:rsidTr="006B7CF0">
        <w:trPr>
          <w:trHeight w:val="525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9C56E3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Lead Institution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9C56E3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Khoa Công Nghệ Thông Tin, Trường Đại Học Duy Tân</w:t>
            </w:r>
          </w:p>
        </w:tc>
      </w:tr>
      <w:tr w:rsidR="00E65E00" w:rsidRPr="00F75821" w:rsidTr="006B7CF0">
        <w:trPr>
          <w:trHeight w:val="1597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9C56E3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Giáo viên hướng dẫn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9C56E3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Nguyễn Minh Nhật</w:t>
            </w:r>
          </w:p>
          <w:p w:rsidR="00E65E00" w:rsidRPr="00135D18" w:rsidRDefault="00E65E00" w:rsidP="009C56E3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Email: nhatnm2010@gmail.com</w:t>
            </w:r>
          </w:p>
          <w:p w:rsidR="00E65E00" w:rsidRPr="00135D18" w:rsidRDefault="00E65E00" w:rsidP="009C56E3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Phone: 0905.125.143</w:t>
            </w:r>
          </w:p>
        </w:tc>
      </w:tr>
      <w:tr w:rsidR="00E65E00" w:rsidRPr="00F75821" w:rsidTr="006B7CF0">
        <w:trPr>
          <w:trHeight w:val="1577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9C56E3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Chủ sở hữu dự án  &amp; Chi tiết liên hệ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3D0A79" w:rsidP="009C56E3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Xuân Quốc Vương</w:t>
            </w:r>
          </w:p>
          <w:p w:rsidR="005B170A" w:rsidRPr="006B7CF0" w:rsidRDefault="00E65E00" w:rsidP="009C56E3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 xml:space="preserve">Email: </w:t>
            </w:r>
            <w:r w:rsidR="005B170A" w:rsidRPr="006B7CF0">
              <w:rPr>
                <w:rFonts w:ascii="Times New Roman" w:hAnsi="Times New Roman" w:cs="Times New Roman"/>
                <w:sz w:val="28"/>
                <w:szCs w:val="28"/>
              </w:rPr>
              <w:t xml:space="preserve">vovuong1025@gmail.com </w:t>
            </w:r>
          </w:p>
          <w:p w:rsidR="00E65E00" w:rsidRPr="00135D18" w:rsidRDefault="00E65E00" w:rsidP="009C56E3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sz w:val="28"/>
                <w:szCs w:val="28"/>
              </w:rPr>
              <w:t>Phone: 0981596401</w:t>
            </w:r>
          </w:p>
        </w:tc>
      </w:tr>
      <w:tr w:rsidR="00E65E00" w:rsidRPr="00F75821" w:rsidTr="006B7CF0">
        <w:trPr>
          <w:trHeight w:val="525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9C56E3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 tác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9C56E3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sz w:val="28"/>
                <w:szCs w:val="28"/>
              </w:rPr>
              <w:t>Duy Tan University</w:t>
            </w:r>
          </w:p>
        </w:tc>
      </w:tr>
      <w:tr w:rsidR="006B7CF0" w:rsidRPr="00F75821" w:rsidTr="00E65E00">
        <w:trPr>
          <w:trHeight w:val="1052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135D18" w:rsidRDefault="006B7CF0" w:rsidP="006B7CF0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Quản lý dự án  &amp;Scrum Master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6B7CF0">
            <w:pPr>
              <w:keepNext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Võ Xuân Quốc Vương</w:t>
            </w:r>
          </w:p>
          <w:p w:rsidR="006B7CF0" w:rsidRPr="006B7CF0" w:rsidRDefault="006B7CF0" w:rsidP="006B7CF0">
            <w:pPr>
              <w:keepNext/>
              <w:ind w:left="62" w:right="-108"/>
              <w:contextualSpacing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9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6B7CF0" w:rsidRPr="006B7CF0" w:rsidRDefault="006B7CF0" w:rsidP="006B7CF0">
            <w:pPr>
              <w:keepNext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vovuong1025@gmail.com</w:t>
            </w:r>
          </w:p>
          <w:p w:rsidR="006B7CF0" w:rsidRPr="006B7CF0" w:rsidRDefault="006B7CF0" w:rsidP="006B7CF0">
            <w:pPr>
              <w:snapToGrid w:val="0"/>
              <w:ind w:left="242" w:hanging="180"/>
              <w:rPr>
                <w:rFonts w:ascii="Times New Roman" w:eastAsia="Tahoma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6B7CF0">
            <w:pPr>
              <w:keepNext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0977816676</w:t>
            </w:r>
          </w:p>
          <w:p w:rsidR="006B7CF0" w:rsidRPr="006B7CF0" w:rsidRDefault="006B7CF0" w:rsidP="006B7CF0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6B7CF0" w:rsidRPr="00F75821" w:rsidTr="00E65E00">
        <w:trPr>
          <w:trHeight w:val="1072"/>
        </w:trPr>
        <w:tc>
          <w:tcPr>
            <w:tcW w:w="2326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6B7CF0" w:rsidRPr="00135D18" w:rsidRDefault="006B7CF0" w:rsidP="006B7CF0">
            <w:pPr>
              <w:keepNext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 viên nhóm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6B7CF0">
            <w:pPr>
              <w:keepNext/>
              <w:ind w:left="62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Nguyễn Văn Việt</w:t>
            </w:r>
          </w:p>
        </w:tc>
        <w:tc>
          <w:tcPr>
            <w:tcW w:w="39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6B7CF0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vj3t99@gmail.com</w:t>
            </w:r>
          </w:p>
        </w:tc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6B7CF0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0935125732</w:t>
            </w:r>
          </w:p>
        </w:tc>
      </w:tr>
      <w:tr w:rsidR="006B7CF0" w:rsidRPr="00F75821" w:rsidTr="00E65E00">
        <w:trPr>
          <w:trHeight w:val="190"/>
        </w:trPr>
        <w:tc>
          <w:tcPr>
            <w:tcW w:w="232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135D18" w:rsidRDefault="006B7CF0" w:rsidP="006B7C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6B7CF0">
            <w:pPr>
              <w:keepNext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La Huỳnh Thanh Tâm</w:t>
            </w:r>
          </w:p>
        </w:tc>
        <w:tc>
          <w:tcPr>
            <w:tcW w:w="39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6B7CF0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lahuynhthanhtam@gmail.com</w:t>
            </w:r>
          </w:p>
        </w:tc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6B7CF0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0964162327</w:t>
            </w:r>
          </w:p>
        </w:tc>
      </w:tr>
      <w:tr w:rsidR="006B7CF0" w:rsidRPr="00F75821" w:rsidTr="00E65E00">
        <w:trPr>
          <w:trHeight w:val="432"/>
        </w:trPr>
        <w:tc>
          <w:tcPr>
            <w:tcW w:w="232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135D18" w:rsidRDefault="006B7CF0" w:rsidP="006B7C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6B7CF0">
            <w:pPr>
              <w:keepNext/>
              <w:ind w:left="-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Đàm Mạnh Thắng</w:t>
            </w:r>
          </w:p>
        </w:tc>
        <w:tc>
          <w:tcPr>
            <w:tcW w:w="39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6B7CF0">
            <w:pPr>
              <w:snapToGrid w:val="0"/>
              <w:ind w:left="242" w:hanging="180"/>
              <w:rPr>
                <w:rStyle w:val="InternetLink"/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dammanhthangst@gmail.com</w:t>
            </w:r>
          </w:p>
        </w:tc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6B7CF0">
            <w:pPr>
              <w:keepNext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0799005669</w:t>
            </w:r>
          </w:p>
          <w:p w:rsidR="006B7CF0" w:rsidRPr="006B7CF0" w:rsidRDefault="006B7CF0" w:rsidP="006B7CF0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5E00" w:rsidRPr="007B0460" w:rsidRDefault="00E65E00" w:rsidP="00E65E00">
      <w:pPr>
        <w:jc w:val="both"/>
        <w:rPr>
          <w:b/>
          <w:spacing w:val="-1"/>
          <w:position w:val="-1"/>
          <w:szCs w:val="26"/>
        </w:rPr>
      </w:pPr>
    </w:p>
    <w:p w:rsidR="00E65E00" w:rsidRPr="00AB2DEF" w:rsidRDefault="00E65E00" w:rsidP="0042601D">
      <w:pPr>
        <w:jc w:val="both"/>
        <w:rPr>
          <w:rFonts w:ascii="Times New Roman" w:hAnsi="Times New Roman" w:cs="Times New Roman"/>
          <w:b/>
          <w:spacing w:val="-1"/>
          <w:position w:val="-1"/>
          <w:sz w:val="28"/>
          <w:szCs w:val="28"/>
        </w:rPr>
      </w:pPr>
    </w:p>
    <w:p w:rsidR="00427C7F" w:rsidRPr="00135D18" w:rsidRDefault="007636BC" w:rsidP="00427C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D18">
        <w:rPr>
          <w:rFonts w:ascii="Times New Roman" w:hAnsi="Times New Roman" w:cs="Times New Roman"/>
          <w:b/>
          <w:sz w:val="28"/>
          <w:szCs w:val="28"/>
        </w:rPr>
        <w:t>TEST PLAN</w:t>
      </w:r>
      <w:r w:rsidR="00427C7F" w:rsidRPr="00135D18">
        <w:rPr>
          <w:rFonts w:ascii="Times New Roman" w:hAnsi="Times New Roman" w:cs="Times New Roman"/>
          <w:b/>
          <w:sz w:val="28"/>
          <w:szCs w:val="28"/>
        </w:rPr>
        <w:t xml:space="preserve"> DOCUMENT</w:t>
      </w:r>
    </w:p>
    <w:p w:rsidR="00427C7F" w:rsidRPr="00AB2DEF" w:rsidRDefault="00427C7F" w:rsidP="00427C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963"/>
        <w:gridCol w:w="2429"/>
        <w:gridCol w:w="1438"/>
        <w:gridCol w:w="3384"/>
      </w:tblGrid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Tên tài liệu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Test</w:t>
            </w:r>
            <w:r w:rsidR="00F617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Plan Document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Sprint1</w:t>
            </w:r>
          </w:p>
        </w:tc>
      </w:tr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Tác giả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73189E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La Huỳnh Thanh Tâm</w:t>
            </w:r>
          </w:p>
        </w:tc>
      </w:tr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Chức vụ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Cs/>
                <w:sz w:val="28"/>
                <w:szCs w:val="28"/>
              </w:rPr>
              <w:t>Team Member</w:t>
            </w:r>
          </w:p>
        </w:tc>
      </w:tr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Ngày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135D18" w:rsidRDefault="00F2108A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26/11</w:t>
            </w:r>
            <w:r w:rsidR="00135D18" w:rsidRPr="00135D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Tên tệp:</w:t>
            </w:r>
          </w:p>
        </w:tc>
        <w:tc>
          <w:tcPr>
            <w:tcW w:w="3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135D1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Cs/>
                <w:sz w:val="28"/>
                <w:szCs w:val="28"/>
              </w:rPr>
              <w:t>[</w:t>
            </w:r>
            <w:r w:rsidR="00135D18">
              <w:rPr>
                <w:rFonts w:ascii="Times New Roman" w:hAnsi="Times New Roman" w:cs="Times New Roman"/>
                <w:bCs/>
                <w:sz w:val="28"/>
                <w:szCs w:val="28"/>
              </w:rPr>
              <w:t>DA</w:t>
            </w:r>
            <w:r w:rsidRPr="00AB2DE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] </w:t>
            </w:r>
            <w:r w:rsidRPr="00AB2D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 Plan for Sprint 1</w:t>
            </w:r>
          </w:p>
        </w:tc>
      </w:tr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Access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427C7F" w:rsidRPr="00AB2DEF" w:rsidRDefault="00427C7F" w:rsidP="00427C7F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070"/>
        <w:gridCol w:w="2967"/>
        <w:gridCol w:w="1980"/>
        <w:gridCol w:w="3197"/>
      </w:tblGrid>
      <w:tr w:rsidR="008279B9" w:rsidRPr="00AB2DEF" w:rsidTr="00B52C93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8279B9" w:rsidRPr="00AB2DEF" w:rsidRDefault="006A4756" w:rsidP="00B52C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REVISION HISTORY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279B9" w:rsidRPr="00AB2DEF" w:rsidTr="00B52C93">
        <w:trPr>
          <w:trHeight w:val="372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8279B9" w:rsidRPr="00AB2DEF" w:rsidRDefault="008279B9" w:rsidP="00B52C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8279B9" w:rsidRPr="00AB2DEF" w:rsidRDefault="008279B9" w:rsidP="00B52C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8279B9" w:rsidRPr="00AB2DEF" w:rsidRDefault="008279B9" w:rsidP="00B52C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8279B9" w:rsidRPr="00AB2DEF" w:rsidRDefault="008279B9" w:rsidP="00B52C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8279B9" w:rsidRPr="00AB2DEF" w:rsidTr="00B52C93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Cs/>
                <w:sz w:val="28"/>
                <w:szCs w:val="28"/>
              </w:rPr>
              <w:t>1.0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A20AC9" w:rsidP="00B52C93">
            <w:pPr>
              <w:ind w:left="709" w:hanging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La Huỳnh Thanh Tâm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30492C" w:rsidP="00B52C9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F2108A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="00F2108A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</w:t>
            </w:r>
            <w:r w:rsidR="00F2108A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  <w:r w:rsidR="00A133EA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/2021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Tạo tài liệu</w:t>
            </w:r>
          </w:p>
        </w:tc>
      </w:tr>
      <w:tr w:rsidR="008279B9" w:rsidRPr="00AB2DEF" w:rsidTr="00B52C93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1.2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20AC9" w:rsidRDefault="00A20AC9" w:rsidP="00B52C93">
            <w:pPr>
              <w:ind w:left="709" w:hanging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La Huỳnh Thanh Tâm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F2108A" w:rsidP="00B52C9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  <w:r w:rsidR="00A133EA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/2021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Lịch kiểm tra</w:t>
            </w:r>
          </w:p>
        </w:tc>
      </w:tr>
      <w:tr w:rsidR="008279B9" w:rsidRPr="00AB2DEF" w:rsidTr="00B52C93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20AC9" w:rsidRDefault="00A20AC9" w:rsidP="00B52C93">
            <w:pPr>
              <w:ind w:left="709" w:hanging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Đàm Mạnh Thắng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F2108A" w:rsidP="00B52C9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  <w:r w:rsidR="00A133EA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/2021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Lịch kiểm tra</w:t>
            </w:r>
          </w:p>
        </w:tc>
      </w:tr>
    </w:tbl>
    <w:p w:rsidR="008279B9" w:rsidRPr="00AB2DEF" w:rsidRDefault="008279B9" w:rsidP="008279B9">
      <w:pPr>
        <w:ind w:left="5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79B9" w:rsidRPr="00AB2DEF" w:rsidRDefault="008279B9" w:rsidP="008279B9">
      <w:pPr>
        <w:ind w:left="5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7C7F" w:rsidRPr="00AB2DEF" w:rsidRDefault="00427C7F" w:rsidP="00427C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2BDC" w:rsidRPr="00E65E00" w:rsidRDefault="00427C7F" w:rsidP="00E65E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DEF"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221263" wp14:editId="62282413">
                <wp:simplePos x="0" y="0"/>
                <wp:positionH relativeFrom="column">
                  <wp:posOffset>5963636</wp:posOffset>
                </wp:positionH>
                <wp:positionV relativeFrom="paragraph">
                  <wp:posOffset>713588</wp:posOffset>
                </wp:positionV>
                <wp:extent cx="286603" cy="259307"/>
                <wp:effectExtent l="0" t="0" r="1841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2593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CFE79" id="Rectangle 12" o:spid="_x0000_s1026" style="position:absolute;margin-left:469.6pt;margin-top:56.2pt;width:22.55pt;height:20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" fillcolor="white [3201]" strokecolor="white [3212]" strokeweight="1pt"/>
            </w:pict>
          </mc:Fallback>
        </mc:AlternateContent>
      </w: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73"/>
        <w:gridCol w:w="2867"/>
        <w:gridCol w:w="1440"/>
        <w:gridCol w:w="2592"/>
      </w:tblGrid>
      <w:tr w:rsidR="00A133EA" w:rsidRPr="00F75821" w:rsidTr="00022898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A133EA" w:rsidRPr="00A133EA" w:rsidRDefault="00A133EA" w:rsidP="00022898">
            <w:pPr>
              <w:pageBreakBefore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PHÊ DUYỆT TÀI LIỆU</w:t>
            </w:r>
          </w:p>
          <w:p w:rsidR="00A133EA" w:rsidRPr="00A133EA" w:rsidRDefault="00A133EA" w:rsidP="00A133EA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  <w:tr w:rsidR="00A133EA" w:rsidRPr="00F75821" w:rsidTr="00022898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A133EA" w:rsidRPr="00A133EA" w:rsidRDefault="00A133EA" w:rsidP="000228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keepNext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A133EA" w:rsidRPr="00A133EA" w:rsidRDefault="00A133EA" w:rsidP="0002289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Cs/>
                <w:sz w:val="26"/>
                <w:szCs w:val="26"/>
              </w:rPr>
              <w:t>Nguyễn Minh Nhật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022898">
        <w:trPr>
          <w:trHeight w:val="624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D36110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………/12</w:t>
            </w:r>
            <w:r w:rsidR="00A133EA" w:rsidRPr="00A133EA">
              <w:rPr>
                <w:rFonts w:ascii="Times New Roman" w:hAnsi="Times New Roman" w:cs="Times New Roman"/>
                <w:bCs/>
              </w:rPr>
              <w:t>/2021</w:t>
            </w:r>
          </w:p>
        </w:tc>
      </w:tr>
      <w:tr w:rsidR="00A133EA" w:rsidRPr="00F75821" w:rsidTr="00022898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022898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D36110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………/12</w:t>
            </w:r>
            <w:r w:rsidR="00A133EA" w:rsidRPr="00A133EA">
              <w:rPr>
                <w:rFonts w:ascii="Times New Roman" w:hAnsi="Times New Roman" w:cs="Times New Roman"/>
                <w:bCs/>
              </w:rPr>
              <w:t>/2021</w:t>
            </w:r>
          </w:p>
        </w:tc>
      </w:tr>
      <w:tr w:rsidR="00A133EA" w:rsidRPr="00F75821" w:rsidTr="00022898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Đội sản xuất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D36110" w:rsidP="00022898">
            <w:pPr>
              <w:spacing w:after="16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Võ Xuân Quốc Vương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022898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D36110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………/12</w:t>
            </w:r>
            <w:r w:rsidR="00A133EA" w:rsidRPr="00A133EA">
              <w:rPr>
                <w:rFonts w:ascii="Times New Roman" w:hAnsi="Times New Roman" w:cs="Times New Roman"/>
                <w:bCs/>
              </w:rPr>
              <w:t>/2021</w:t>
            </w:r>
          </w:p>
        </w:tc>
      </w:tr>
      <w:tr w:rsidR="00A133EA" w:rsidRPr="00F75821" w:rsidTr="00022898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A133EA" w:rsidRPr="00A133EA" w:rsidRDefault="00A133EA" w:rsidP="0002289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A133EA" w:rsidRPr="00A133EA" w:rsidRDefault="00D36110" w:rsidP="0002289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Việt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022898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A133EA" w:rsidRPr="00A133EA" w:rsidRDefault="00A133EA" w:rsidP="0002289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D36110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………/12</w:t>
            </w:r>
            <w:r w:rsidR="00A133EA" w:rsidRPr="00A133EA">
              <w:rPr>
                <w:rFonts w:ascii="Times New Roman" w:hAnsi="Times New Roman" w:cs="Times New Roman"/>
                <w:bCs/>
              </w:rPr>
              <w:t>/2021</w:t>
            </w:r>
          </w:p>
        </w:tc>
      </w:tr>
      <w:tr w:rsidR="00A133EA" w:rsidRPr="00F75821" w:rsidTr="00022898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A133EA" w:rsidRPr="00A133EA" w:rsidRDefault="00A133EA" w:rsidP="0002289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A133EA" w:rsidRPr="00A133EA" w:rsidRDefault="00D36110" w:rsidP="00022898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La Huỳnh Thanh Tâm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022898">
        <w:trPr>
          <w:trHeight w:val="611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D36110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………/12</w:t>
            </w:r>
            <w:r w:rsidR="00A133EA" w:rsidRPr="00A133EA">
              <w:rPr>
                <w:rFonts w:ascii="Times New Roman" w:hAnsi="Times New Roman" w:cs="Times New Roman"/>
                <w:bCs/>
              </w:rPr>
              <w:t>/2021</w:t>
            </w:r>
          </w:p>
        </w:tc>
      </w:tr>
      <w:tr w:rsidR="00A133EA" w:rsidRPr="00F75821" w:rsidTr="00022898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A133EA" w:rsidRPr="00A133EA" w:rsidRDefault="00A133EA" w:rsidP="00022898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33EA" w:rsidRPr="00A133EA" w:rsidRDefault="00D36110" w:rsidP="00022898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Đàm Mạnh Thắng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022898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D36110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………/12</w:t>
            </w:r>
            <w:r w:rsidR="00A133EA" w:rsidRPr="00A133EA">
              <w:rPr>
                <w:rFonts w:ascii="Times New Roman" w:hAnsi="Times New Roman" w:cs="Times New Roman"/>
                <w:bCs/>
              </w:rPr>
              <w:t>/2021</w:t>
            </w:r>
          </w:p>
        </w:tc>
      </w:tr>
    </w:tbl>
    <w:p w:rsidR="007C2BDC" w:rsidRPr="007B0460" w:rsidRDefault="007C2BDC" w:rsidP="007C2BDC">
      <w:pPr>
        <w:rPr>
          <w:szCs w:val="26"/>
        </w:rPr>
      </w:pPr>
    </w:p>
    <w:p w:rsidR="007C2BDC" w:rsidRPr="007B0460" w:rsidRDefault="007C2BDC" w:rsidP="007C2BDC">
      <w:pPr>
        <w:jc w:val="both"/>
        <w:rPr>
          <w:b/>
          <w:color w:val="FFFFFF"/>
          <w:szCs w:val="26"/>
        </w:rPr>
      </w:pPr>
    </w:p>
    <w:p w:rsidR="007C2BDC" w:rsidRPr="007B0460" w:rsidRDefault="007C2BDC" w:rsidP="007C2BDC">
      <w:pPr>
        <w:jc w:val="both"/>
        <w:rPr>
          <w:b/>
          <w:color w:val="FFFFFF"/>
          <w:szCs w:val="26"/>
        </w:rPr>
      </w:pPr>
      <w:r w:rsidRPr="007B0460">
        <w:rPr>
          <w:b/>
          <w:color w:val="FFFFFF"/>
          <w:szCs w:val="26"/>
        </w:rPr>
        <w:t xml:space="preserve"> </w:t>
      </w:r>
    </w:p>
    <w:p w:rsidR="007C2BDC" w:rsidRPr="007B0460" w:rsidRDefault="007C2BDC" w:rsidP="007C2BDC">
      <w:pPr>
        <w:rPr>
          <w:b/>
          <w:color w:val="FFFFFF"/>
          <w:szCs w:val="26"/>
        </w:rPr>
      </w:pPr>
      <w:r w:rsidRPr="007B0460">
        <w:rPr>
          <w:b/>
          <w:color w:val="FFFFFF"/>
          <w:szCs w:val="26"/>
        </w:rPr>
        <w:br w:type="page"/>
      </w:r>
    </w:p>
    <w:p w:rsidR="004C6C9C" w:rsidRPr="00AB2DEF" w:rsidRDefault="00AB2DEF" w:rsidP="00AB2DEF">
      <w:pPr>
        <w:pStyle w:val="TOCHeading"/>
        <w:jc w:val="center"/>
        <w:rPr>
          <w:rFonts w:ascii="Times New Roman" w:hAnsi="Times New Roman" w:cs="Times New Roman"/>
          <w:sz w:val="32"/>
          <w:szCs w:val="32"/>
        </w:rPr>
      </w:pPr>
      <w:r w:rsidRPr="00AB2DEF">
        <w:rPr>
          <w:rFonts w:ascii="Times New Roman" w:eastAsiaTheme="minorEastAsia" w:hAnsi="Times New Roman" w:cs="Times New Roman"/>
          <w:bCs w:val="0"/>
          <w:color w:val="auto"/>
          <w:sz w:val="32"/>
          <w:szCs w:val="32"/>
        </w:rPr>
        <w:lastRenderedPageBreak/>
        <w:t>MỤC LỤC</w:t>
      </w:r>
    </w:p>
    <w:p w:rsidR="00190091" w:rsidRPr="00A133EA" w:rsidRDefault="008415AB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vi-VN"/>
        </w:rPr>
        <w:instrText xml:space="preserve"> TOC \o "1-2" \h \z \u </w:instrTex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separate"/>
      </w:r>
      <w:hyperlink w:anchor="_Toc62384790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Giới thiệu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_Toc62384790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D86FF9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1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1.1.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Mục đích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_Toc62384791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D86FF9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2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1.2.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Phạm vi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_Toc62384792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D86FF9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3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1.3.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Ngoại phạm vi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_Toc62384793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D86FF9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4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1.4.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Tham khảo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_Toc62384794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D86FF9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5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Mục tiêu thử nghiệm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_Toc62384795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D86FF9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6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Kiểm tra kỹ thuật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_Toc62384796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D86FF9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7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3.1.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Kiểm tra các chức năng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_Toc62384797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D86FF9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8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3.2.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Tính năng không được thử nghiệm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_Toc62384798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D86FF9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9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3.3.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Test Deliverablesu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_Toc62384799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D86FF9">
      <w:pPr>
        <w:pStyle w:val="TOC2"/>
        <w:tabs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0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3.4.  Lịch kiểm tra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_Toc62384800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D86FF9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1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Environmental Needs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_Toc62384801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D86FF9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2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5.1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Hardware and Software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_Toc62384802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D86FF9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3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5.2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Productivity and Support Tools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_Toc62384803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Default="00D86FF9">
      <w:pPr>
        <w:pStyle w:val="TOC1"/>
        <w:tabs>
          <w:tab w:val="left" w:pos="440"/>
          <w:tab w:val="right" w:leader="dot" w:pos="9652"/>
        </w:tabs>
        <w:rPr>
          <w:noProof/>
          <w:lang w:val="vi-VN" w:eastAsia="vi-VN"/>
        </w:rPr>
      </w:pPr>
      <w:hyperlink w:anchor="_Toc62384804" w:history="1">
        <w:r w:rsidR="00190091" w:rsidRPr="00A133EA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Roles and Responsibilities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_Toc62384804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C6C9C" w:rsidRPr="00475E87" w:rsidRDefault="008415A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="004C6C9C" w:rsidRPr="00475E87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="00B72862" w:rsidRPr="00475E87" w:rsidRDefault="007C2BDC" w:rsidP="00EE1FC0">
      <w:pPr>
        <w:pStyle w:val="ListParagraph"/>
        <w:numPr>
          <w:ilvl w:val="0"/>
          <w:numId w:val="1"/>
        </w:numPr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62384790"/>
      <w:r>
        <w:rPr>
          <w:rFonts w:ascii="Times New Roman" w:hAnsi="Times New Roman" w:cs="Times New Roman"/>
          <w:b/>
          <w:sz w:val="28"/>
          <w:szCs w:val="28"/>
        </w:rPr>
        <w:lastRenderedPageBreak/>
        <w:t>Giới thiệu</w:t>
      </w:r>
      <w:bookmarkEnd w:id="0"/>
    </w:p>
    <w:p w:rsidR="007C2BDC" w:rsidRPr="00475E87" w:rsidRDefault="007C2BDC" w:rsidP="00EE1FC0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62384791"/>
      <w:r w:rsidRPr="007C2BDC">
        <w:rPr>
          <w:rFonts w:ascii="Times New Roman" w:hAnsi="Times New Roman" w:cs="Times New Roman"/>
          <w:b/>
          <w:sz w:val="28"/>
          <w:szCs w:val="28"/>
        </w:rPr>
        <w:t>Mục đích</w:t>
      </w:r>
      <w:bookmarkEnd w:id="1"/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Mục đích của Kế hoạch kiểm tra là xác định, lên lịch và giám sát việc thực hiện kiểm thử. Nó hỗ trợ các mục tiêu sau:</w:t>
      </w:r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Cung cấp danh sách cấp cao của các chức năng kiểm tra mục tiêu chính.</w:t>
      </w:r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•. Liệt kê các Yêu cầu cho Kiểm tra</w:t>
      </w:r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Mô tả các chiến lược thử nghiệm được sử dụng trên mỗi chức năng thử nghiệm.</w:t>
      </w:r>
    </w:p>
    <w:p w:rsidR="00D5367E" w:rsidRPr="00475E87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Xác định các nguồn lực cần thiết và lập lịch trình thực hiện Kiểm thử.</w:t>
      </w:r>
    </w:p>
    <w:p w:rsidR="007C2BDC" w:rsidRPr="00475E87" w:rsidRDefault="007C2BDC" w:rsidP="00EE1FC0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62384792"/>
      <w:r w:rsidRPr="007C2BDC">
        <w:rPr>
          <w:rFonts w:ascii="Times New Roman" w:hAnsi="Times New Roman" w:cs="Times New Roman"/>
          <w:b/>
          <w:sz w:val="28"/>
          <w:szCs w:val="28"/>
        </w:rPr>
        <w:t>Phạm vi</w:t>
      </w:r>
      <w:bookmarkEnd w:id="2"/>
    </w:p>
    <w:p w:rsidR="007C2BDC" w:rsidRPr="00D36110" w:rsidRDefault="007C2BDC" w:rsidP="00EE1F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 xml:space="preserve">Kế hoạch thử nghiệm này là để phát hành KẾ HOẠCH KIỂM TRA CHO </w:t>
      </w:r>
      <w:r w:rsidR="000B1D3A" w:rsidRPr="00D36110">
        <w:rPr>
          <w:rFonts w:ascii="Times New Roman" w:hAnsi="Times New Roman" w:cs="Times New Roman"/>
          <w:sz w:val="28"/>
          <w:szCs w:val="28"/>
        </w:rPr>
        <w:t xml:space="preserve">WEBSITE </w:t>
      </w:r>
      <w:r w:rsidR="00D36110" w:rsidRPr="00D36110">
        <w:rPr>
          <w:rFonts w:ascii="Times New Roman" w:hAnsi="Times New Roman" w:cs="Times New Roman"/>
          <w:sz w:val="28"/>
          <w:szCs w:val="28"/>
          <w:shd w:val="clear" w:color="auto" w:fill="FFFFFF"/>
        </w:rPr>
        <w:t>BÁN NHẠC CỤ ÂM NHẠC</w:t>
      </w:r>
    </w:p>
    <w:p w:rsidR="007C2BDC" w:rsidRPr="007C2BDC" w:rsidRDefault="007C2BDC" w:rsidP="00EE1F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Kế hoạch thử nghiệm xác định đơn vị, tích hợp, cách tiếp cận thử nghiệm hệ thống. Phạm vi kiểm tra bao gồm:</w:t>
      </w:r>
    </w:p>
    <w:p w:rsidR="007C2BDC" w:rsidRPr="007C2BDC" w:rsidRDefault="007C2BDC" w:rsidP="007C2BD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Kiểm tra tất cả các chức năng, hiệu suất ứng dụ</w:t>
      </w:r>
      <w:r>
        <w:rPr>
          <w:rFonts w:ascii="Times New Roman" w:hAnsi="Times New Roman" w:cs="Times New Roman"/>
          <w:sz w:val="28"/>
          <w:szCs w:val="28"/>
        </w:rPr>
        <w:t>ng</w:t>
      </w:r>
      <w:r w:rsidRPr="007C2BDC">
        <w:rPr>
          <w:rFonts w:ascii="Times New Roman" w:hAnsi="Times New Roman" w:cs="Times New Roman"/>
          <w:sz w:val="28"/>
          <w:szCs w:val="28"/>
        </w:rPr>
        <w:t>.</w:t>
      </w:r>
    </w:p>
    <w:p w:rsidR="007C2BDC" w:rsidRPr="007C2BDC" w:rsidRDefault="007C2BDC" w:rsidP="007C2BD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Yêu cầu chất lượng và phù hợp với các chỉ số của Hệ thống quả</w:t>
      </w:r>
      <w:r>
        <w:rPr>
          <w:rFonts w:ascii="Times New Roman" w:hAnsi="Times New Roman" w:cs="Times New Roman"/>
          <w:sz w:val="28"/>
          <w:szCs w:val="28"/>
        </w:rPr>
        <w:t>n lý thông tin</w:t>
      </w:r>
      <w:r w:rsidRPr="007C2BDC">
        <w:rPr>
          <w:rFonts w:ascii="Times New Roman" w:hAnsi="Times New Roman" w:cs="Times New Roman"/>
          <w:sz w:val="28"/>
          <w:szCs w:val="28"/>
        </w:rPr>
        <w:t>.</w:t>
      </w:r>
    </w:p>
    <w:p w:rsidR="00D5367E" w:rsidRPr="00475E87" w:rsidRDefault="007C2BDC" w:rsidP="007C2BDC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Thử nghiệm từ đầu đến cuối và thử nghiệm tích hợp Nền tảng Hệ thố</w:t>
      </w:r>
      <w:r w:rsidR="00237714">
        <w:rPr>
          <w:rFonts w:ascii="Times New Roman" w:hAnsi="Times New Roman" w:cs="Times New Roman"/>
          <w:sz w:val="28"/>
          <w:szCs w:val="28"/>
        </w:rPr>
        <w:t>ng.</w:t>
      </w:r>
    </w:p>
    <w:p w:rsidR="00D5367E" w:rsidRPr="00475E87" w:rsidRDefault="00B52C93" w:rsidP="00A133EA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i w:val="0"/>
          <w:sz w:val="28"/>
          <w:szCs w:val="28"/>
        </w:rPr>
      </w:pPr>
      <w:bookmarkStart w:id="3" w:name="_Toc62384793"/>
      <w:r>
        <w:rPr>
          <w:i w:val="0"/>
          <w:sz w:val="28"/>
          <w:szCs w:val="28"/>
        </w:rPr>
        <w:t>Ngoại phạm vi</w:t>
      </w:r>
      <w:bookmarkEnd w:id="3"/>
    </w:p>
    <w:p w:rsidR="00B52C93" w:rsidRPr="00B52C93" w:rsidRDefault="00B52C93" w:rsidP="00A133EA">
      <w:pPr>
        <w:tabs>
          <w:tab w:val="left" w:pos="1080"/>
        </w:tabs>
        <w:suppressAutoHyphens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Những điều sau đây được coi là ngoài phạm vi của nhóm máu tìm kiếm kế hoạch ứng dụng hệ thống và phạm vi thử nghiệm:</w:t>
      </w:r>
    </w:p>
    <w:p w:rsidR="00B52C93" w:rsidRPr="00B52C93" w:rsidRDefault="00B52C93" w:rsidP="00A133EA">
      <w:pPr>
        <w:tabs>
          <w:tab w:val="left" w:pos="1080"/>
        </w:tabs>
        <w:suppressAutoHyphens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• Kiểm tra các yêu cầu chức năng cho ứng dụng.</w:t>
      </w:r>
    </w:p>
    <w:p w:rsidR="00B72862" w:rsidRPr="00475E87" w:rsidRDefault="00B52C93" w:rsidP="00A133EA">
      <w:pPr>
        <w:tabs>
          <w:tab w:val="left" w:pos="1080"/>
        </w:tabs>
        <w:suppressAutoHyphens/>
        <w:spacing w:after="0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• Kiểm tra độ chính xác và bảo mật cho hệ thống tìm kiếm nhóm máu.</w:t>
      </w:r>
    </w:p>
    <w:p w:rsidR="00B52C93" w:rsidRPr="00B52C93" w:rsidRDefault="00B72862" w:rsidP="00A133EA">
      <w:pPr>
        <w:pStyle w:val="Heading2"/>
        <w:numPr>
          <w:ilvl w:val="1"/>
          <w:numId w:val="1"/>
        </w:numPr>
        <w:spacing w:before="0" w:after="0" w:line="360" w:lineRule="auto"/>
        <w:rPr>
          <w:i w:val="0"/>
          <w:sz w:val="28"/>
          <w:szCs w:val="28"/>
        </w:rPr>
      </w:pPr>
      <w:r w:rsidRPr="00475E87">
        <w:rPr>
          <w:sz w:val="28"/>
          <w:szCs w:val="28"/>
        </w:rPr>
        <w:t xml:space="preserve"> </w:t>
      </w:r>
      <w:bookmarkStart w:id="4" w:name="_Toc62384794"/>
      <w:r w:rsidR="00B52C93">
        <w:rPr>
          <w:i w:val="0"/>
          <w:sz w:val="28"/>
          <w:szCs w:val="28"/>
        </w:rPr>
        <w:t>Tham khảo</w:t>
      </w:r>
      <w:bookmarkEnd w:id="4"/>
    </w:p>
    <w:p w:rsidR="00B52C93" w:rsidRPr="00B52C93" w:rsidRDefault="00B52C93" w:rsidP="00A133EA">
      <w:pPr>
        <w:tabs>
          <w:tab w:val="left" w:pos="1620"/>
        </w:tabs>
        <w:suppressAutoHyphens/>
        <w:spacing w:after="0"/>
        <w:ind w:left="1080" w:right="89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Các tài liệu tham khảo có thể áp dụng là:</w:t>
      </w:r>
    </w:p>
    <w:p w:rsidR="00B52C93" w:rsidRPr="00B52C93" w:rsidRDefault="00D5367E" w:rsidP="00A133EA">
      <w:pPr>
        <w:numPr>
          <w:ilvl w:val="0"/>
          <w:numId w:val="3"/>
        </w:numPr>
        <w:tabs>
          <w:tab w:val="clear" w:pos="720"/>
          <w:tab w:val="num" w:pos="2070"/>
        </w:tabs>
        <w:suppressAutoHyphens/>
        <w:spacing w:after="0"/>
        <w:ind w:left="1440" w:right="89"/>
        <w:rPr>
          <w:rFonts w:ascii="Times New Roman" w:hAnsi="Times New Roman" w:cs="Times New Roman"/>
          <w:sz w:val="28"/>
          <w:szCs w:val="28"/>
        </w:rPr>
      </w:pPr>
      <w:r w:rsidRPr="00475E87">
        <w:rPr>
          <w:rFonts w:ascii="Times New Roman" w:hAnsi="Times New Roman" w:cs="Times New Roman"/>
          <w:sz w:val="28"/>
          <w:szCs w:val="28"/>
        </w:rPr>
        <w:t>Product Backlog Document</w:t>
      </w:r>
      <w:r w:rsidR="00B52C93" w:rsidRPr="00B52C9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52C93" w:rsidRPr="00475E87" w:rsidRDefault="00B52C93" w:rsidP="00A133EA">
      <w:pPr>
        <w:numPr>
          <w:ilvl w:val="0"/>
          <w:numId w:val="3"/>
        </w:numPr>
        <w:tabs>
          <w:tab w:val="clear" w:pos="720"/>
          <w:tab w:val="num" w:pos="2070"/>
        </w:tabs>
        <w:suppressAutoHyphens/>
        <w:spacing w:after="0"/>
        <w:ind w:left="1440" w:right="89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Proposal Document</w:t>
      </w:r>
    </w:p>
    <w:p w:rsidR="00B72862" w:rsidRPr="00475E87" w:rsidRDefault="00D5367E" w:rsidP="00A133EA">
      <w:pPr>
        <w:numPr>
          <w:ilvl w:val="0"/>
          <w:numId w:val="3"/>
        </w:numPr>
        <w:tabs>
          <w:tab w:val="clear" w:pos="720"/>
          <w:tab w:val="num" w:pos="2070"/>
        </w:tabs>
        <w:suppressAutoHyphens/>
        <w:spacing w:after="0"/>
        <w:ind w:left="1440" w:right="89"/>
        <w:rPr>
          <w:rFonts w:ascii="Times New Roman" w:hAnsi="Times New Roman" w:cs="Times New Roman"/>
          <w:sz w:val="28"/>
          <w:szCs w:val="28"/>
        </w:rPr>
      </w:pPr>
      <w:r w:rsidRPr="00475E87">
        <w:rPr>
          <w:rFonts w:ascii="Times New Roman" w:hAnsi="Times New Roman" w:cs="Times New Roman"/>
          <w:sz w:val="28"/>
          <w:szCs w:val="28"/>
        </w:rPr>
        <w:lastRenderedPageBreak/>
        <w:t xml:space="preserve">Project Plan Document </w:t>
      </w:r>
    </w:p>
    <w:p w:rsidR="00B72862" w:rsidRPr="00475E87" w:rsidRDefault="00B52C93" w:rsidP="00A133EA">
      <w:pPr>
        <w:pStyle w:val="Heading1"/>
        <w:numPr>
          <w:ilvl w:val="0"/>
          <w:numId w:val="1"/>
        </w:numPr>
        <w:spacing w:before="0" w:after="0" w:line="360" w:lineRule="auto"/>
        <w:ind w:left="360"/>
      </w:pPr>
      <w:bookmarkStart w:id="5" w:name="_Toc62384795"/>
      <w:r>
        <w:t>Mục tiêu thử nghiệm</w:t>
      </w:r>
      <w:bookmarkEnd w:id="5"/>
    </w:p>
    <w:p w:rsidR="00B52C93" w:rsidRPr="00B52C93" w:rsidRDefault="00B52C93" w:rsidP="00A133EA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right="60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Thử nghiệm chức năng.</w:t>
      </w:r>
    </w:p>
    <w:p w:rsidR="00B52C93" w:rsidRPr="00B52C93" w:rsidRDefault="00B52C93" w:rsidP="00A133EA">
      <w:pPr>
        <w:pStyle w:val="ListParagraph"/>
        <w:numPr>
          <w:ilvl w:val="0"/>
          <w:numId w:val="7"/>
        </w:numPr>
        <w:tabs>
          <w:tab w:val="left" w:pos="990"/>
        </w:tabs>
        <w:spacing w:after="0"/>
        <w:ind w:right="60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Kiểm tra giao diện người dùng.</w:t>
      </w:r>
    </w:p>
    <w:p w:rsidR="00B72862" w:rsidRPr="00475E87" w:rsidRDefault="00B52C93" w:rsidP="00A133EA">
      <w:pPr>
        <w:pStyle w:val="Heading1"/>
        <w:numPr>
          <w:ilvl w:val="0"/>
          <w:numId w:val="1"/>
        </w:numPr>
        <w:spacing w:before="0" w:after="0" w:line="360" w:lineRule="auto"/>
        <w:ind w:left="360"/>
      </w:pPr>
      <w:bookmarkStart w:id="6" w:name="_Toc62384796"/>
      <w:r>
        <w:t>Kiểm tra kỹ thuật</w:t>
      </w:r>
      <w:bookmarkEnd w:id="6"/>
    </w:p>
    <w:p w:rsidR="00B72862" w:rsidRPr="00475E87" w:rsidRDefault="00B72862" w:rsidP="00A133EA">
      <w:pPr>
        <w:pStyle w:val="Heading2"/>
        <w:numPr>
          <w:ilvl w:val="1"/>
          <w:numId w:val="1"/>
        </w:numPr>
        <w:spacing w:before="0" w:after="0" w:line="360" w:lineRule="auto"/>
        <w:rPr>
          <w:i w:val="0"/>
          <w:sz w:val="28"/>
          <w:szCs w:val="28"/>
        </w:rPr>
      </w:pPr>
      <w:r w:rsidRPr="00475E87">
        <w:rPr>
          <w:i w:val="0"/>
          <w:sz w:val="28"/>
          <w:szCs w:val="28"/>
        </w:rPr>
        <w:t xml:space="preserve"> </w:t>
      </w:r>
      <w:bookmarkStart w:id="7" w:name="_Toc62384797"/>
      <w:r w:rsidR="00B52C93">
        <w:rPr>
          <w:i w:val="0"/>
          <w:sz w:val="28"/>
          <w:szCs w:val="28"/>
        </w:rPr>
        <w:t>Kiểm tra các chức năng</w:t>
      </w:r>
      <w:bookmarkEnd w:id="7"/>
    </w:p>
    <w:p w:rsidR="000507BB" w:rsidRPr="000507BB" w:rsidRDefault="000507BB" w:rsidP="000507BB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bookmarkStart w:id="8" w:name="_GoBack"/>
      <w:bookmarkEnd w:id="8"/>
      <w:r w:rsidRPr="000507BB">
        <w:rPr>
          <w:rFonts w:ascii="Times New Roman" w:hAnsi="Times New Roman" w:cs="Times New Roman"/>
          <w:sz w:val="28"/>
          <w:szCs w:val="28"/>
        </w:rPr>
        <w:t>Đăng ký</w:t>
      </w:r>
    </w:p>
    <w:p w:rsidR="000507BB" w:rsidRPr="000507BB" w:rsidRDefault="000507BB" w:rsidP="000507BB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0507BB">
        <w:rPr>
          <w:rFonts w:ascii="Times New Roman" w:hAnsi="Times New Roman" w:cs="Times New Roman"/>
          <w:sz w:val="28"/>
          <w:szCs w:val="28"/>
        </w:rPr>
        <w:t>Đăng nhập</w:t>
      </w:r>
    </w:p>
    <w:p w:rsidR="000507BB" w:rsidRPr="000507BB" w:rsidRDefault="000507BB" w:rsidP="000507BB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0507BB">
        <w:rPr>
          <w:rFonts w:ascii="Times New Roman" w:hAnsi="Times New Roman" w:cs="Times New Roman"/>
          <w:sz w:val="28"/>
          <w:szCs w:val="28"/>
        </w:rPr>
        <w:t>Quên mật khẩu</w:t>
      </w:r>
    </w:p>
    <w:p w:rsidR="000507BB" w:rsidRPr="000507BB" w:rsidRDefault="000507BB" w:rsidP="000507BB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0507BB">
        <w:rPr>
          <w:rFonts w:ascii="Times New Roman" w:hAnsi="Times New Roman" w:cs="Times New Roman"/>
          <w:sz w:val="28"/>
          <w:szCs w:val="28"/>
        </w:rPr>
        <w:t>Thay đổi mật khẩu</w:t>
      </w:r>
    </w:p>
    <w:p w:rsidR="000507BB" w:rsidRPr="000507BB" w:rsidRDefault="000507BB" w:rsidP="000507BB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0507BB">
        <w:rPr>
          <w:rFonts w:ascii="Times New Roman" w:hAnsi="Times New Roman" w:cs="Times New Roman"/>
          <w:sz w:val="28"/>
          <w:szCs w:val="28"/>
        </w:rPr>
        <w:t>Đăng xuất</w:t>
      </w:r>
    </w:p>
    <w:p w:rsidR="000507BB" w:rsidRPr="000507BB" w:rsidRDefault="000507BB" w:rsidP="000507BB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0507BB">
        <w:rPr>
          <w:rFonts w:ascii="Times New Roman" w:hAnsi="Times New Roman" w:cs="Times New Roman"/>
          <w:sz w:val="28"/>
          <w:szCs w:val="28"/>
        </w:rPr>
        <w:t>Quản lý trang cá nhân</w:t>
      </w:r>
    </w:p>
    <w:p w:rsidR="000507BB" w:rsidRPr="000507BB" w:rsidRDefault="000507BB" w:rsidP="000507BB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0507BB">
        <w:rPr>
          <w:rFonts w:ascii="Times New Roman" w:hAnsi="Times New Roman" w:cs="Times New Roman"/>
          <w:sz w:val="28"/>
          <w:szCs w:val="28"/>
        </w:rPr>
        <w:t>Quản lý tài khoản</w:t>
      </w:r>
    </w:p>
    <w:p w:rsidR="000507BB" w:rsidRPr="000507BB" w:rsidRDefault="000507BB" w:rsidP="000507BB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0507BB">
        <w:rPr>
          <w:rFonts w:ascii="Times New Roman" w:hAnsi="Times New Roman" w:cs="Times New Roman"/>
          <w:sz w:val="28"/>
          <w:szCs w:val="28"/>
        </w:rPr>
        <w:t>Quản lý khu vực</w:t>
      </w:r>
    </w:p>
    <w:p w:rsidR="000507BB" w:rsidRPr="000507BB" w:rsidRDefault="000507BB" w:rsidP="000507BB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0507BB">
        <w:rPr>
          <w:rFonts w:ascii="Times New Roman" w:hAnsi="Times New Roman" w:cs="Times New Roman"/>
          <w:sz w:val="28"/>
          <w:szCs w:val="28"/>
        </w:rPr>
        <w:t>Quản lý loại sân</w:t>
      </w:r>
    </w:p>
    <w:p w:rsidR="000507BB" w:rsidRPr="000507BB" w:rsidRDefault="000507BB" w:rsidP="000507BB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0507BB">
        <w:rPr>
          <w:rFonts w:ascii="Times New Roman" w:hAnsi="Times New Roman" w:cs="Times New Roman"/>
          <w:sz w:val="28"/>
          <w:szCs w:val="28"/>
        </w:rPr>
        <w:t>Quản lý sân bóng</w:t>
      </w:r>
    </w:p>
    <w:p w:rsidR="000507BB" w:rsidRPr="000507BB" w:rsidRDefault="000507BB" w:rsidP="000507BB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0507BB">
        <w:rPr>
          <w:rFonts w:ascii="Times New Roman" w:hAnsi="Times New Roman" w:cs="Times New Roman"/>
          <w:sz w:val="28"/>
          <w:szCs w:val="28"/>
        </w:rPr>
        <w:t>Quản lý loại dịch vụ</w:t>
      </w:r>
    </w:p>
    <w:p w:rsidR="000507BB" w:rsidRPr="000507BB" w:rsidRDefault="000507BB" w:rsidP="000507BB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0507BB">
        <w:rPr>
          <w:rFonts w:ascii="Times New Roman" w:hAnsi="Times New Roman" w:cs="Times New Roman"/>
          <w:sz w:val="28"/>
          <w:szCs w:val="28"/>
        </w:rPr>
        <w:t>Quản lý sản phẩm dịch vụ</w:t>
      </w:r>
    </w:p>
    <w:p w:rsidR="000507BB" w:rsidRPr="000B1D3A" w:rsidRDefault="000507BB" w:rsidP="000507BB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0507BB">
        <w:rPr>
          <w:rFonts w:ascii="Times New Roman" w:hAnsi="Times New Roman" w:cs="Times New Roman"/>
          <w:sz w:val="28"/>
          <w:szCs w:val="28"/>
        </w:rPr>
        <w:t>Quản lý sân (bên thứ 3)</w:t>
      </w:r>
    </w:p>
    <w:p w:rsidR="00650533" w:rsidRPr="00650533" w:rsidRDefault="004318EF" w:rsidP="00A133EA">
      <w:pPr>
        <w:pStyle w:val="Heading2"/>
        <w:numPr>
          <w:ilvl w:val="1"/>
          <w:numId w:val="1"/>
        </w:numPr>
        <w:spacing w:before="0" w:after="0" w:line="360" w:lineRule="auto"/>
        <w:rPr>
          <w:i w:val="0"/>
          <w:color w:val="000000"/>
          <w:sz w:val="28"/>
          <w:szCs w:val="28"/>
        </w:rPr>
      </w:pPr>
      <w:bookmarkStart w:id="9" w:name="_Toc62384798"/>
      <w:bookmarkStart w:id="10" w:name="_Toc450569456"/>
      <w:bookmarkStart w:id="11" w:name="_Toc450690960"/>
      <w:bookmarkStart w:id="12" w:name="_Toc7712154"/>
      <w:r w:rsidRPr="004318EF">
        <w:rPr>
          <w:i w:val="0"/>
          <w:color w:val="000000"/>
          <w:sz w:val="28"/>
          <w:szCs w:val="28"/>
        </w:rPr>
        <w:t>Tính năng không được thử nghiệm</w:t>
      </w:r>
      <w:bookmarkEnd w:id="9"/>
    </w:p>
    <w:p w:rsidR="00650533" w:rsidRPr="00AB2DEF" w:rsidRDefault="004318EF" w:rsidP="00A133EA">
      <w:pPr>
        <w:pStyle w:val="Standard"/>
        <w:spacing w:line="360" w:lineRule="auto"/>
        <w:ind w:left="360" w:firstLine="72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bookmarkStart w:id="13" w:name="_Toc450569457"/>
      <w:bookmarkStart w:id="14" w:name="_Toc450690961"/>
      <w:bookmarkStart w:id="15" w:name="_Toc7712155"/>
      <w:bookmarkEnd w:id="10"/>
      <w:bookmarkEnd w:id="11"/>
      <w:bookmarkEnd w:id="12"/>
      <w:r w:rsidRPr="00AB2DEF">
        <w:rPr>
          <w:rFonts w:ascii="Times New Roman" w:hAnsi="Times New Roman" w:cs="Times New Roman"/>
          <w:sz w:val="28"/>
          <w:szCs w:val="28"/>
        </w:rPr>
        <w:t>Không áp dụng vì tất cả các tính năng sẽ được thử nghiệm</w:t>
      </w:r>
      <w:r w:rsidRPr="00AB2DEF">
        <w:rPr>
          <w:rFonts w:ascii="Times New Roman" w:eastAsia="Arial" w:hAnsi="Times New Roman" w:cs="Times New Roman"/>
          <w:sz w:val="28"/>
          <w:szCs w:val="28"/>
        </w:rPr>
        <w:t xml:space="preserve">. </w:t>
      </w:r>
    </w:p>
    <w:p w:rsidR="00B72862" w:rsidRPr="00475E87" w:rsidRDefault="00B72862" w:rsidP="00A133EA">
      <w:pPr>
        <w:pStyle w:val="Heading2"/>
        <w:numPr>
          <w:ilvl w:val="1"/>
          <w:numId w:val="1"/>
        </w:numPr>
        <w:spacing w:before="0" w:after="0" w:line="360" w:lineRule="auto"/>
        <w:rPr>
          <w:sz w:val="28"/>
          <w:szCs w:val="28"/>
        </w:rPr>
      </w:pPr>
      <w:bookmarkStart w:id="16" w:name="_Toc62384799"/>
      <w:r w:rsidRPr="00475E87">
        <w:rPr>
          <w:i w:val="0"/>
          <w:sz w:val="28"/>
          <w:szCs w:val="28"/>
        </w:rPr>
        <w:t>Test Deliverables</w:t>
      </w:r>
      <w:bookmarkEnd w:id="13"/>
      <w:bookmarkEnd w:id="14"/>
      <w:bookmarkEnd w:id="15"/>
      <w:r w:rsidR="00190091">
        <w:rPr>
          <w:i w:val="0"/>
          <w:sz w:val="28"/>
          <w:szCs w:val="28"/>
        </w:rPr>
        <w:t>u</w:t>
      </w:r>
      <w:bookmarkEnd w:id="16"/>
    </w:p>
    <w:p w:rsidR="00B72862" w:rsidRPr="00475E87" w:rsidRDefault="00B72862" w:rsidP="00A133EA">
      <w:pPr>
        <w:pStyle w:val="SGBodyText3"/>
        <w:numPr>
          <w:ilvl w:val="0"/>
          <w:numId w:val="2"/>
        </w:numPr>
        <w:tabs>
          <w:tab w:val="left" w:pos="1170"/>
        </w:tabs>
        <w:spacing w:after="0" w:line="360" w:lineRule="auto"/>
        <w:rPr>
          <w:sz w:val="28"/>
          <w:szCs w:val="28"/>
        </w:rPr>
      </w:pPr>
      <w:r w:rsidRPr="00475E87">
        <w:rPr>
          <w:sz w:val="28"/>
          <w:szCs w:val="28"/>
        </w:rPr>
        <w:t>Test Plan Document.</w:t>
      </w:r>
    </w:p>
    <w:p w:rsidR="00B72862" w:rsidRPr="00475E87" w:rsidRDefault="00B72862" w:rsidP="00A133EA">
      <w:pPr>
        <w:pStyle w:val="SGBodyText3"/>
        <w:numPr>
          <w:ilvl w:val="0"/>
          <w:numId w:val="2"/>
        </w:numPr>
        <w:tabs>
          <w:tab w:val="left" w:pos="1170"/>
        </w:tabs>
        <w:spacing w:after="0" w:line="360" w:lineRule="auto"/>
        <w:rPr>
          <w:sz w:val="28"/>
          <w:szCs w:val="28"/>
        </w:rPr>
      </w:pPr>
      <w:r w:rsidRPr="00475E87">
        <w:rPr>
          <w:sz w:val="28"/>
          <w:szCs w:val="28"/>
        </w:rPr>
        <w:t>Test Case Document.</w:t>
      </w:r>
    </w:p>
    <w:p w:rsidR="00B72862" w:rsidRPr="00475E87" w:rsidRDefault="00B72862" w:rsidP="00A133EA">
      <w:pPr>
        <w:pStyle w:val="SGBodyText3"/>
        <w:numPr>
          <w:ilvl w:val="0"/>
          <w:numId w:val="2"/>
        </w:numPr>
        <w:tabs>
          <w:tab w:val="left" w:pos="1170"/>
        </w:tabs>
        <w:spacing w:after="0" w:line="360" w:lineRule="auto"/>
        <w:rPr>
          <w:sz w:val="28"/>
          <w:szCs w:val="28"/>
        </w:rPr>
      </w:pPr>
      <w:r w:rsidRPr="00475E87">
        <w:rPr>
          <w:sz w:val="28"/>
          <w:szCs w:val="28"/>
        </w:rPr>
        <w:t>Test Summary Report.</w:t>
      </w:r>
    </w:p>
    <w:p w:rsidR="00B72862" w:rsidRPr="00475E87" w:rsidRDefault="00B72862" w:rsidP="00B728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2862" w:rsidRPr="008415AB" w:rsidRDefault="00AB2DEF" w:rsidP="008415AB">
      <w:pPr>
        <w:pStyle w:val="Heading2"/>
        <w:numPr>
          <w:ilvl w:val="0"/>
          <w:numId w:val="0"/>
        </w:numPr>
        <w:ind w:left="360"/>
        <w:rPr>
          <w:i w:val="0"/>
        </w:rPr>
      </w:pPr>
      <w:bookmarkStart w:id="17" w:name="_Toc450569458"/>
      <w:bookmarkStart w:id="18" w:name="_Toc450690962"/>
      <w:bookmarkStart w:id="19" w:name="_Toc7712156"/>
      <w:bookmarkStart w:id="20" w:name="_Toc62384800"/>
      <w:r w:rsidRPr="008415AB">
        <w:rPr>
          <w:i w:val="0"/>
        </w:rPr>
        <w:t>3</w:t>
      </w:r>
      <w:r w:rsidR="00237714" w:rsidRPr="008415AB">
        <w:rPr>
          <w:i w:val="0"/>
        </w:rPr>
        <w:t>.</w:t>
      </w:r>
      <w:r w:rsidRPr="008415AB">
        <w:rPr>
          <w:i w:val="0"/>
        </w:rPr>
        <w:t xml:space="preserve">4.  </w:t>
      </w:r>
      <w:bookmarkEnd w:id="17"/>
      <w:bookmarkEnd w:id="18"/>
      <w:bookmarkEnd w:id="19"/>
      <w:r w:rsidR="00190091">
        <w:rPr>
          <w:i w:val="0"/>
        </w:rPr>
        <w:t>Lịch kiểm tra</w:t>
      </w:r>
      <w:bookmarkEnd w:id="20"/>
    </w:p>
    <w:tbl>
      <w:tblPr>
        <w:tblStyle w:val="GridTable4-Accent11"/>
        <w:tblW w:w="991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3420"/>
        <w:gridCol w:w="1283"/>
        <w:gridCol w:w="1790"/>
        <w:gridCol w:w="1710"/>
        <w:gridCol w:w="1080"/>
      </w:tblGrid>
      <w:tr w:rsidR="00B72862" w:rsidRPr="00475E87" w:rsidTr="00CD6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nil"/>
              <w:left w:val="nil"/>
              <w:bottom w:val="nil"/>
            </w:tcBorders>
            <w:shd w:val="clear" w:color="auto" w:fill="2E74B5" w:themeFill="accent1" w:themeFillShade="BF"/>
          </w:tcPr>
          <w:p w:rsidR="00B72862" w:rsidRPr="00A133EA" w:rsidRDefault="00B72862" w:rsidP="00D5367E">
            <w:pPr>
              <w:pStyle w:val="TableContents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2E74B5" w:themeFill="accent1" w:themeFillShade="BF"/>
          </w:tcPr>
          <w:p w:rsidR="00B72862" w:rsidRPr="00A133EA" w:rsidRDefault="00D11002" w:rsidP="00D5367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3EA">
              <w:rPr>
                <w:b w:val="0"/>
                <w:bCs w:val="0"/>
                <w:sz w:val="28"/>
                <w:szCs w:val="28"/>
              </w:rPr>
              <w:t>Tên nhiệm vụ</w:t>
            </w:r>
          </w:p>
        </w:tc>
        <w:tc>
          <w:tcPr>
            <w:tcW w:w="1283" w:type="dxa"/>
            <w:tcBorders>
              <w:top w:val="nil"/>
              <w:bottom w:val="nil"/>
            </w:tcBorders>
            <w:shd w:val="clear" w:color="auto" w:fill="2E74B5" w:themeFill="accent1" w:themeFillShade="BF"/>
          </w:tcPr>
          <w:p w:rsidR="00B72862" w:rsidRPr="00A133EA" w:rsidRDefault="00D11002" w:rsidP="00D5367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3EA">
              <w:rPr>
                <w:b w:val="0"/>
                <w:bCs w:val="0"/>
                <w:sz w:val="28"/>
                <w:szCs w:val="28"/>
              </w:rPr>
              <w:t xml:space="preserve">Thời </w:t>
            </w:r>
            <w:r w:rsidRPr="00A133EA">
              <w:rPr>
                <w:b w:val="0"/>
                <w:bCs w:val="0"/>
                <w:sz w:val="28"/>
                <w:szCs w:val="28"/>
              </w:rPr>
              <w:lastRenderedPageBreak/>
              <w:t>lượng (Giờ)</w:t>
            </w:r>
          </w:p>
        </w:tc>
        <w:tc>
          <w:tcPr>
            <w:tcW w:w="1790" w:type="dxa"/>
            <w:tcBorders>
              <w:top w:val="nil"/>
              <w:bottom w:val="nil"/>
            </w:tcBorders>
            <w:shd w:val="clear" w:color="auto" w:fill="2E74B5" w:themeFill="accent1" w:themeFillShade="BF"/>
          </w:tcPr>
          <w:p w:rsidR="00B72862" w:rsidRPr="00A133EA" w:rsidRDefault="00D11002" w:rsidP="00D5367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3EA">
              <w:rPr>
                <w:b w:val="0"/>
                <w:bCs w:val="0"/>
                <w:sz w:val="28"/>
                <w:szCs w:val="28"/>
              </w:rPr>
              <w:lastRenderedPageBreak/>
              <w:t>Bắt đầu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2E74B5" w:themeFill="accent1" w:themeFillShade="BF"/>
          </w:tcPr>
          <w:p w:rsidR="00B72862" w:rsidRPr="00A133EA" w:rsidRDefault="00D11002" w:rsidP="00D5367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3EA">
              <w:rPr>
                <w:b w:val="0"/>
                <w:bCs w:val="0"/>
                <w:sz w:val="28"/>
                <w:szCs w:val="28"/>
              </w:rPr>
              <w:t>Hoàn thành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  <w:shd w:val="clear" w:color="auto" w:fill="2E74B5" w:themeFill="accent1" w:themeFillShade="BF"/>
          </w:tcPr>
          <w:p w:rsidR="00B72862" w:rsidRPr="00A133EA" w:rsidRDefault="00D11002" w:rsidP="00D5367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3EA">
              <w:rPr>
                <w:b w:val="0"/>
                <w:bCs w:val="0"/>
                <w:sz w:val="28"/>
                <w:szCs w:val="28"/>
              </w:rPr>
              <w:t xml:space="preserve">Thực </w:t>
            </w:r>
            <w:r w:rsidRPr="00A133EA">
              <w:rPr>
                <w:b w:val="0"/>
                <w:bCs w:val="0"/>
                <w:sz w:val="28"/>
                <w:szCs w:val="28"/>
              </w:rPr>
              <w:lastRenderedPageBreak/>
              <w:t>hiện</w:t>
            </w:r>
          </w:p>
        </w:tc>
      </w:tr>
      <w:tr w:rsidR="0067069D" w:rsidRPr="00475E87" w:rsidTr="00D1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nil"/>
            </w:tcBorders>
          </w:tcPr>
          <w:p w:rsidR="0067069D" w:rsidRPr="00A133EA" w:rsidRDefault="0067069D" w:rsidP="00D5367E">
            <w:pPr>
              <w:pStyle w:val="TableContents"/>
              <w:rPr>
                <w:b w:val="0"/>
                <w:bCs w:val="0"/>
                <w:sz w:val="28"/>
                <w:szCs w:val="28"/>
              </w:rPr>
            </w:pPr>
            <w:r w:rsidRPr="00A133EA">
              <w:rPr>
                <w:b w:val="0"/>
                <w:bCs w:val="0"/>
                <w:sz w:val="28"/>
                <w:szCs w:val="28"/>
              </w:rPr>
              <w:lastRenderedPageBreak/>
              <w:t>1</w:t>
            </w:r>
          </w:p>
        </w:tc>
        <w:tc>
          <w:tcPr>
            <w:tcW w:w="9283" w:type="dxa"/>
            <w:gridSpan w:val="5"/>
            <w:tcBorders>
              <w:top w:val="nil"/>
            </w:tcBorders>
            <w:vAlign w:val="center"/>
          </w:tcPr>
          <w:p w:rsidR="0067069D" w:rsidRPr="00A133EA" w:rsidRDefault="0067069D" w:rsidP="0067069D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3EA">
              <w:rPr>
                <w:sz w:val="28"/>
                <w:szCs w:val="28"/>
              </w:rPr>
              <w:t>Sprint 1</w:t>
            </w:r>
          </w:p>
        </w:tc>
      </w:tr>
      <w:tr w:rsidR="00EA4368" w:rsidRPr="00475E87" w:rsidTr="009F472C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EA4368" w:rsidRPr="00A133EA" w:rsidRDefault="00EA4368" w:rsidP="00EA4368">
            <w:pPr>
              <w:pStyle w:val="TableContents"/>
              <w:rPr>
                <w:b w:val="0"/>
                <w:bCs w:val="0"/>
                <w:sz w:val="28"/>
                <w:szCs w:val="28"/>
              </w:rPr>
            </w:pPr>
            <w:r w:rsidRPr="00A133EA">
              <w:rPr>
                <w:b w:val="0"/>
                <w:bCs w:val="0"/>
                <w:sz w:val="28"/>
                <w:szCs w:val="28"/>
              </w:rPr>
              <w:t>1.1</w:t>
            </w:r>
          </w:p>
        </w:tc>
        <w:tc>
          <w:tcPr>
            <w:tcW w:w="3420" w:type="dxa"/>
            <w:vAlign w:val="center"/>
          </w:tcPr>
          <w:p w:rsidR="00EA4368" w:rsidRPr="00A133EA" w:rsidRDefault="00EA4368" w:rsidP="00EA4368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3EA">
              <w:rPr>
                <w:sz w:val="28"/>
                <w:szCs w:val="28"/>
              </w:rPr>
              <w:t>Tạo Test Plan document của Sprint 1</w:t>
            </w:r>
          </w:p>
        </w:tc>
        <w:tc>
          <w:tcPr>
            <w:tcW w:w="1283" w:type="dxa"/>
            <w:vAlign w:val="center"/>
          </w:tcPr>
          <w:p w:rsidR="00EA4368" w:rsidRPr="00A133EA" w:rsidRDefault="00EA4368" w:rsidP="00EA4368">
            <w:pPr>
              <w:pStyle w:val="TableContents"/>
              <w:ind w:right="8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0" w:type="dxa"/>
            <w:vAlign w:val="center"/>
          </w:tcPr>
          <w:p w:rsidR="00EA4368" w:rsidRPr="00325C62" w:rsidRDefault="00EA4368" w:rsidP="00EA4368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5C62">
              <w:rPr>
                <w:rFonts w:ascii="Times New Roman" w:hAnsi="Times New Roman" w:cs="Times New Roman"/>
                <w:sz w:val="26"/>
                <w:szCs w:val="26"/>
              </w:rPr>
              <w:t>30/03/2024</w:t>
            </w:r>
          </w:p>
        </w:tc>
        <w:tc>
          <w:tcPr>
            <w:tcW w:w="1710" w:type="dxa"/>
            <w:vAlign w:val="center"/>
          </w:tcPr>
          <w:p w:rsidR="00EA4368" w:rsidRPr="00325C62" w:rsidRDefault="00EA4368" w:rsidP="00EA4368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5C62">
              <w:rPr>
                <w:rFonts w:ascii="Times New Roman" w:hAnsi="Times New Roman" w:cs="Times New Roman"/>
                <w:sz w:val="26"/>
                <w:szCs w:val="26"/>
              </w:rPr>
              <w:t>30/03/2024</w:t>
            </w:r>
          </w:p>
        </w:tc>
        <w:tc>
          <w:tcPr>
            <w:tcW w:w="1080" w:type="dxa"/>
            <w:vAlign w:val="center"/>
          </w:tcPr>
          <w:p w:rsidR="00EA4368" w:rsidRPr="00A133EA" w:rsidRDefault="00EA4368" w:rsidP="00EA4368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206F6" w:rsidRPr="00475E87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206F6" w:rsidRPr="00A133EA" w:rsidRDefault="001206F6" w:rsidP="001206F6">
            <w:pPr>
              <w:pStyle w:val="TableContents"/>
              <w:rPr>
                <w:b w:val="0"/>
                <w:bCs w:val="0"/>
                <w:sz w:val="28"/>
                <w:szCs w:val="28"/>
              </w:rPr>
            </w:pPr>
            <w:r w:rsidRPr="00A133EA">
              <w:rPr>
                <w:b w:val="0"/>
                <w:bCs w:val="0"/>
                <w:sz w:val="28"/>
                <w:szCs w:val="28"/>
              </w:rPr>
              <w:t>1.2</w:t>
            </w:r>
          </w:p>
        </w:tc>
        <w:tc>
          <w:tcPr>
            <w:tcW w:w="3420" w:type="dxa"/>
            <w:vAlign w:val="center"/>
          </w:tcPr>
          <w:p w:rsidR="001206F6" w:rsidRPr="00A133EA" w:rsidRDefault="00862FCC" w:rsidP="001206F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3EA">
              <w:rPr>
                <w:sz w:val="28"/>
                <w:szCs w:val="28"/>
              </w:rPr>
              <w:t>Tạo</w:t>
            </w:r>
            <w:r w:rsidR="001206F6" w:rsidRPr="00A133EA">
              <w:rPr>
                <w:sz w:val="28"/>
                <w:szCs w:val="28"/>
              </w:rPr>
              <w:t xml:space="preserve"> Test Case</w:t>
            </w:r>
          </w:p>
        </w:tc>
        <w:tc>
          <w:tcPr>
            <w:tcW w:w="1283" w:type="dxa"/>
            <w:vAlign w:val="center"/>
          </w:tcPr>
          <w:p w:rsidR="001206F6" w:rsidRPr="00A133EA" w:rsidRDefault="001206F6" w:rsidP="001206F6">
            <w:pPr>
              <w:pStyle w:val="TableContents"/>
              <w:snapToGrid w:val="0"/>
              <w:ind w:right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1206F6" w:rsidRPr="00A133EA" w:rsidRDefault="001206F6" w:rsidP="001206F6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1206F6" w:rsidRPr="00A133EA" w:rsidRDefault="001206F6" w:rsidP="001206F6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1206F6" w:rsidRPr="00A133EA" w:rsidRDefault="001206F6" w:rsidP="001206F6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1D04" w:rsidRPr="00475E87" w:rsidTr="009F4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641D04" w:rsidRPr="00A133EA" w:rsidRDefault="00641D04" w:rsidP="00641D04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641D04" w:rsidRPr="00641D04" w:rsidRDefault="00641D04" w:rsidP="00641D0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“Đăng ký”</w:t>
            </w:r>
          </w:p>
        </w:tc>
        <w:tc>
          <w:tcPr>
            <w:tcW w:w="1283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90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04/04/2024</w:t>
            </w:r>
          </w:p>
        </w:tc>
        <w:tc>
          <w:tcPr>
            <w:tcW w:w="1710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06/04/2024</w:t>
            </w:r>
          </w:p>
        </w:tc>
        <w:tc>
          <w:tcPr>
            <w:tcW w:w="1080" w:type="dxa"/>
            <w:vAlign w:val="center"/>
          </w:tcPr>
          <w:p w:rsidR="00641D04" w:rsidRPr="00A133EA" w:rsidRDefault="00641D04" w:rsidP="00641D0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641D04" w:rsidRPr="00475E87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641D04" w:rsidRPr="00A133EA" w:rsidRDefault="00641D04" w:rsidP="00641D04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641D04" w:rsidRPr="00641D04" w:rsidRDefault="00641D04" w:rsidP="00641D0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“Đăng nhập”</w:t>
            </w:r>
          </w:p>
        </w:tc>
        <w:tc>
          <w:tcPr>
            <w:tcW w:w="1283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90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04/04/2024</w:t>
            </w:r>
          </w:p>
        </w:tc>
        <w:tc>
          <w:tcPr>
            <w:tcW w:w="1710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06/04/2024</w:t>
            </w:r>
          </w:p>
        </w:tc>
        <w:tc>
          <w:tcPr>
            <w:tcW w:w="1080" w:type="dxa"/>
            <w:vAlign w:val="center"/>
          </w:tcPr>
          <w:p w:rsidR="00641D04" w:rsidRPr="00A133EA" w:rsidRDefault="00641D04" w:rsidP="00641D0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641D04" w:rsidRPr="00475E87" w:rsidTr="009F4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641D04" w:rsidRPr="00A133EA" w:rsidRDefault="00641D04" w:rsidP="00641D04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641D04" w:rsidRPr="00641D04" w:rsidRDefault="00641D04" w:rsidP="00641D0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“Quên mật khẩu”</w:t>
            </w:r>
          </w:p>
        </w:tc>
        <w:tc>
          <w:tcPr>
            <w:tcW w:w="1283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90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04/04/2024</w:t>
            </w:r>
          </w:p>
        </w:tc>
        <w:tc>
          <w:tcPr>
            <w:tcW w:w="1710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06/04/2024</w:t>
            </w:r>
          </w:p>
        </w:tc>
        <w:tc>
          <w:tcPr>
            <w:tcW w:w="1080" w:type="dxa"/>
            <w:vAlign w:val="center"/>
          </w:tcPr>
          <w:p w:rsidR="00641D04" w:rsidRPr="00A133EA" w:rsidRDefault="00641D04" w:rsidP="00641D0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641D04" w:rsidRPr="00475E87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641D04" w:rsidRPr="00A133EA" w:rsidRDefault="00641D04" w:rsidP="00641D04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641D04" w:rsidRPr="00641D04" w:rsidRDefault="00641D04" w:rsidP="00641D0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“Thay đổi mật khẩu”</w:t>
            </w:r>
          </w:p>
        </w:tc>
        <w:tc>
          <w:tcPr>
            <w:tcW w:w="1283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90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04/04/2024</w:t>
            </w:r>
          </w:p>
        </w:tc>
        <w:tc>
          <w:tcPr>
            <w:tcW w:w="1710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06/04/2024</w:t>
            </w:r>
          </w:p>
        </w:tc>
        <w:tc>
          <w:tcPr>
            <w:tcW w:w="1080" w:type="dxa"/>
            <w:vAlign w:val="center"/>
          </w:tcPr>
          <w:p w:rsidR="00641D04" w:rsidRPr="00A133EA" w:rsidRDefault="00641D04" w:rsidP="00641D0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D04" w:rsidRPr="00475E87" w:rsidTr="009F4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641D04" w:rsidRPr="00A133EA" w:rsidRDefault="00641D04" w:rsidP="00641D04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641D04" w:rsidRPr="00641D04" w:rsidRDefault="00641D04" w:rsidP="00641D0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“Đăng xuất”</w:t>
            </w:r>
          </w:p>
        </w:tc>
        <w:tc>
          <w:tcPr>
            <w:tcW w:w="1283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90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04/04/2024</w:t>
            </w:r>
          </w:p>
        </w:tc>
        <w:tc>
          <w:tcPr>
            <w:tcW w:w="1710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06/04/2024</w:t>
            </w:r>
          </w:p>
        </w:tc>
        <w:tc>
          <w:tcPr>
            <w:tcW w:w="1080" w:type="dxa"/>
            <w:vAlign w:val="center"/>
          </w:tcPr>
          <w:p w:rsidR="00641D04" w:rsidRPr="00A133EA" w:rsidRDefault="00641D04" w:rsidP="00641D0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D04" w:rsidRPr="00475E87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641D04" w:rsidRPr="00A133EA" w:rsidRDefault="00641D04" w:rsidP="00641D04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641D04" w:rsidRPr="00641D04" w:rsidRDefault="00641D04" w:rsidP="00641D0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“Quảng lý trang cá nhân”</w:t>
            </w:r>
          </w:p>
        </w:tc>
        <w:tc>
          <w:tcPr>
            <w:tcW w:w="1283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0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04/04/2024</w:t>
            </w:r>
          </w:p>
        </w:tc>
        <w:tc>
          <w:tcPr>
            <w:tcW w:w="1710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06/04/2024</w:t>
            </w:r>
          </w:p>
        </w:tc>
        <w:tc>
          <w:tcPr>
            <w:tcW w:w="1080" w:type="dxa"/>
            <w:vAlign w:val="center"/>
          </w:tcPr>
          <w:p w:rsidR="00641D04" w:rsidRPr="00A133EA" w:rsidRDefault="00641D04" w:rsidP="00641D0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D04" w:rsidRPr="00475E87" w:rsidTr="009F4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641D04" w:rsidRPr="00A133EA" w:rsidRDefault="00641D04" w:rsidP="00641D04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641D04" w:rsidRPr="00641D04" w:rsidRDefault="00641D04" w:rsidP="00641D0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“Quản lý tài khoản”</w:t>
            </w:r>
          </w:p>
        </w:tc>
        <w:tc>
          <w:tcPr>
            <w:tcW w:w="1283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0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04/04/2024</w:t>
            </w:r>
          </w:p>
        </w:tc>
        <w:tc>
          <w:tcPr>
            <w:tcW w:w="1710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06/04/2024</w:t>
            </w:r>
          </w:p>
        </w:tc>
        <w:tc>
          <w:tcPr>
            <w:tcW w:w="1080" w:type="dxa"/>
            <w:vAlign w:val="center"/>
          </w:tcPr>
          <w:p w:rsidR="00641D04" w:rsidRPr="00A133EA" w:rsidRDefault="00641D04" w:rsidP="00641D0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D04" w:rsidRPr="00475E87" w:rsidTr="0079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641D04" w:rsidRPr="00A133EA" w:rsidRDefault="00641D04" w:rsidP="00641D04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641D04" w:rsidRPr="00641D04" w:rsidRDefault="00641D04" w:rsidP="00641D0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“Quản lý khu vực”</w:t>
            </w:r>
          </w:p>
        </w:tc>
        <w:tc>
          <w:tcPr>
            <w:tcW w:w="1283" w:type="dxa"/>
          </w:tcPr>
          <w:p w:rsidR="00641D04" w:rsidRPr="00641D04" w:rsidRDefault="00641D04" w:rsidP="00641D0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0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04/04/2024</w:t>
            </w:r>
          </w:p>
        </w:tc>
        <w:tc>
          <w:tcPr>
            <w:tcW w:w="1710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06/04/2024</w:t>
            </w:r>
          </w:p>
        </w:tc>
        <w:tc>
          <w:tcPr>
            <w:tcW w:w="1080" w:type="dxa"/>
            <w:vAlign w:val="center"/>
          </w:tcPr>
          <w:p w:rsidR="00641D04" w:rsidRPr="00A133EA" w:rsidRDefault="00641D04" w:rsidP="00641D0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D04" w:rsidRPr="00475E87" w:rsidTr="00791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641D04" w:rsidRPr="00A133EA" w:rsidRDefault="00641D04" w:rsidP="00641D04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641D04" w:rsidRPr="00641D04" w:rsidRDefault="00641D04" w:rsidP="00641D0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“Quản lý loại sân”</w:t>
            </w:r>
          </w:p>
        </w:tc>
        <w:tc>
          <w:tcPr>
            <w:tcW w:w="1283" w:type="dxa"/>
          </w:tcPr>
          <w:p w:rsidR="00641D04" w:rsidRPr="00641D04" w:rsidRDefault="00641D04" w:rsidP="00641D0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0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04/04/2024</w:t>
            </w:r>
          </w:p>
        </w:tc>
        <w:tc>
          <w:tcPr>
            <w:tcW w:w="1710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06/04/2024</w:t>
            </w:r>
          </w:p>
        </w:tc>
        <w:tc>
          <w:tcPr>
            <w:tcW w:w="1080" w:type="dxa"/>
            <w:vAlign w:val="center"/>
          </w:tcPr>
          <w:p w:rsidR="00641D04" w:rsidRPr="00A133EA" w:rsidRDefault="00641D04" w:rsidP="00641D0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D04" w:rsidRPr="00475E87" w:rsidTr="0079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641D04" w:rsidRPr="00A133EA" w:rsidRDefault="00641D04" w:rsidP="00641D04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641D04" w:rsidRPr="00641D04" w:rsidRDefault="00641D04" w:rsidP="00641D0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“Quản lý sân bóng”</w:t>
            </w:r>
          </w:p>
        </w:tc>
        <w:tc>
          <w:tcPr>
            <w:tcW w:w="1283" w:type="dxa"/>
          </w:tcPr>
          <w:p w:rsidR="00641D04" w:rsidRPr="00641D04" w:rsidRDefault="00641D04" w:rsidP="00641D0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0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04/04/2024</w:t>
            </w:r>
          </w:p>
        </w:tc>
        <w:tc>
          <w:tcPr>
            <w:tcW w:w="1710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06/04/2024</w:t>
            </w:r>
          </w:p>
        </w:tc>
        <w:tc>
          <w:tcPr>
            <w:tcW w:w="1080" w:type="dxa"/>
            <w:vAlign w:val="center"/>
          </w:tcPr>
          <w:p w:rsidR="00641D04" w:rsidRPr="00A133EA" w:rsidRDefault="00641D04" w:rsidP="00641D0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D04" w:rsidRPr="00475E87" w:rsidTr="00791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641D04" w:rsidRPr="00A133EA" w:rsidRDefault="00641D04" w:rsidP="00641D04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641D04" w:rsidRPr="00641D04" w:rsidRDefault="00641D04" w:rsidP="00641D0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“Quản lý loại dịch vụ”</w:t>
            </w:r>
          </w:p>
        </w:tc>
        <w:tc>
          <w:tcPr>
            <w:tcW w:w="1283" w:type="dxa"/>
          </w:tcPr>
          <w:p w:rsidR="00641D04" w:rsidRPr="00641D04" w:rsidRDefault="00641D04" w:rsidP="00641D0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90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04/04/2024</w:t>
            </w:r>
          </w:p>
        </w:tc>
        <w:tc>
          <w:tcPr>
            <w:tcW w:w="1710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06/04/2024</w:t>
            </w:r>
          </w:p>
        </w:tc>
        <w:tc>
          <w:tcPr>
            <w:tcW w:w="1080" w:type="dxa"/>
            <w:vAlign w:val="center"/>
          </w:tcPr>
          <w:p w:rsidR="00641D04" w:rsidRPr="00A133EA" w:rsidRDefault="00641D04" w:rsidP="00641D0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D04" w:rsidRPr="00475E87" w:rsidTr="0079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641D04" w:rsidRPr="00A133EA" w:rsidRDefault="00641D04" w:rsidP="00641D04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641D04" w:rsidRPr="00641D04" w:rsidRDefault="00641D04" w:rsidP="00641D0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“Quản lý sản phẩm dịch vụ”</w:t>
            </w:r>
          </w:p>
        </w:tc>
        <w:tc>
          <w:tcPr>
            <w:tcW w:w="1283" w:type="dxa"/>
          </w:tcPr>
          <w:p w:rsidR="00641D04" w:rsidRPr="00641D04" w:rsidRDefault="00641D04" w:rsidP="00641D0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90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04/04/2024</w:t>
            </w:r>
          </w:p>
        </w:tc>
        <w:tc>
          <w:tcPr>
            <w:tcW w:w="1710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06/04/2024</w:t>
            </w:r>
          </w:p>
        </w:tc>
        <w:tc>
          <w:tcPr>
            <w:tcW w:w="1080" w:type="dxa"/>
            <w:vAlign w:val="center"/>
          </w:tcPr>
          <w:p w:rsidR="00641D04" w:rsidRPr="00A133EA" w:rsidRDefault="00641D04" w:rsidP="00641D0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D04" w:rsidRPr="00475E87" w:rsidTr="00791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641D04" w:rsidRPr="00A133EA" w:rsidRDefault="00641D04" w:rsidP="00641D04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641D04" w:rsidRPr="00641D04" w:rsidRDefault="00641D04" w:rsidP="00641D0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“Quản lý sân (bên thứ 3)”</w:t>
            </w:r>
          </w:p>
        </w:tc>
        <w:tc>
          <w:tcPr>
            <w:tcW w:w="1283" w:type="dxa"/>
          </w:tcPr>
          <w:p w:rsidR="00641D04" w:rsidRPr="00641D04" w:rsidRDefault="00641D04" w:rsidP="00641D0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90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04/04/2024</w:t>
            </w:r>
          </w:p>
        </w:tc>
        <w:tc>
          <w:tcPr>
            <w:tcW w:w="1710" w:type="dxa"/>
            <w:vAlign w:val="center"/>
          </w:tcPr>
          <w:p w:rsidR="00641D04" w:rsidRPr="00641D04" w:rsidRDefault="00641D04" w:rsidP="00641D0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06/04/2024</w:t>
            </w:r>
          </w:p>
        </w:tc>
        <w:tc>
          <w:tcPr>
            <w:tcW w:w="1080" w:type="dxa"/>
            <w:vAlign w:val="center"/>
          </w:tcPr>
          <w:p w:rsidR="00641D04" w:rsidRPr="00A133EA" w:rsidRDefault="00641D04" w:rsidP="00641D0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F2E" w:rsidRPr="00475E87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92F2E" w:rsidRPr="00A133EA" w:rsidRDefault="00D92F2E" w:rsidP="00D92F2E">
            <w:pPr>
              <w:pStyle w:val="TableContents"/>
              <w:rPr>
                <w:b w:val="0"/>
                <w:bCs w:val="0"/>
                <w:sz w:val="28"/>
                <w:szCs w:val="28"/>
              </w:rPr>
            </w:pPr>
            <w:r w:rsidRPr="00A133EA">
              <w:rPr>
                <w:b w:val="0"/>
                <w:bCs w:val="0"/>
                <w:sz w:val="28"/>
                <w:szCs w:val="28"/>
              </w:rPr>
              <w:t>1.3</w:t>
            </w:r>
          </w:p>
        </w:tc>
        <w:tc>
          <w:tcPr>
            <w:tcW w:w="3420" w:type="dxa"/>
            <w:vAlign w:val="center"/>
          </w:tcPr>
          <w:p w:rsidR="00D92F2E" w:rsidRPr="00A133EA" w:rsidRDefault="00D92F2E" w:rsidP="00D92F2E">
            <w:pPr>
              <w:pStyle w:val="TableContents"/>
              <w:tabs>
                <w:tab w:val="left" w:pos="255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3EA">
              <w:rPr>
                <w:sz w:val="28"/>
                <w:szCs w:val="28"/>
              </w:rPr>
              <w:t>Testing</w:t>
            </w:r>
          </w:p>
        </w:tc>
        <w:tc>
          <w:tcPr>
            <w:tcW w:w="1283" w:type="dxa"/>
            <w:vAlign w:val="center"/>
          </w:tcPr>
          <w:p w:rsidR="00D92F2E" w:rsidRPr="00A133EA" w:rsidRDefault="00D92F2E" w:rsidP="00D92F2E">
            <w:pPr>
              <w:pStyle w:val="TableContents"/>
              <w:snapToGrid w:val="0"/>
              <w:ind w:right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D92F2E" w:rsidRPr="00A133EA" w:rsidRDefault="00D92F2E" w:rsidP="00D92F2E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D92F2E" w:rsidRPr="00A133EA" w:rsidRDefault="00D92F2E" w:rsidP="00D92F2E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D92F2E" w:rsidRPr="00A133EA" w:rsidRDefault="00D92F2E" w:rsidP="00D92F2E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14241" w:rsidRPr="00475E87" w:rsidTr="009F4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14241" w:rsidRPr="00A133EA" w:rsidRDefault="00114241" w:rsidP="00114241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114241" w:rsidRPr="00641D04" w:rsidRDefault="00114241" w:rsidP="0011424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“Đăng ký”</w:t>
            </w:r>
          </w:p>
        </w:tc>
        <w:tc>
          <w:tcPr>
            <w:tcW w:w="1283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0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bCs/>
                <w:sz w:val="26"/>
                <w:szCs w:val="26"/>
              </w:rPr>
              <w:t>15/04/2024</w:t>
            </w:r>
          </w:p>
        </w:tc>
        <w:tc>
          <w:tcPr>
            <w:tcW w:w="1710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bCs/>
                <w:sz w:val="26"/>
                <w:szCs w:val="26"/>
              </w:rPr>
              <w:t>17/04/2024</w:t>
            </w:r>
          </w:p>
        </w:tc>
        <w:tc>
          <w:tcPr>
            <w:tcW w:w="1080" w:type="dxa"/>
            <w:vAlign w:val="center"/>
          </w:tcPr>
          <w:p w:rsidR="00114241" w:rsidRPr="00A133EA" w:rsidRDefault="00114241" w:rsidP="0011424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14241" w:rsidRPr="00475E87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14241" w:rsidRPr="00A133EA" w:rsidRDefault="00114241" w:rsidP="00114241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114241" w:rsidRPr="00641D04" w:rsidRDefault="00114241" w:rsidP="0011424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“Đăng nhập”</w:t>
            </w:r>
          </w:p>
        </w:tc>
        <w:tc>
          <w:tcPr>
            <w:tcW w:w="1283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90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bCs/>
                <w:sz w:val="26"/>
                <w:szCs w:val="26"/>
              </w:rPr>
              <w:t>15/04/2024</w:t>
            </w:r>
          </w:p>
        </w:tc>
        <w:tc>
          <w:tcPr>
            <w:tcW w:w="1710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bCs/>
                <w:sz w:val="26"/>
                <w:szCs w:val="26"/>
              </w:rPr>
              <w:t>17/04/2024</w:t>
            </w:r>
          </w:p>
        </w:tc>
        <w:tc>
          <w:tcPr>
            <w:tcW w:w="1080" w:type="dxa"/>
            <w:vAlign w:val="center"/>
          </w:tcPr>
          <w:p w:rsidR="00114241" w:rsidRPr="00A133EA" w:rsidRDefault="00114241" w:rsidP="0011424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14241" w:rsidRPr="00475E87" w:rsidTr="009F4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14241" w:rsidRPr="00A133EA" w:rsidRDefault="00114241" w:rsidP="00114241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114241" w:rsidRPr="00641D04" w:rsidRDefault="00114241" w:rsidP="0011424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“Quên mật khẩu”</w:t>
            </w:r>
          </w:p>
        </w:tc>
        <w:tc>
          <w:tcPr>
            <w:tcW w:w="1283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0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bCs/>
                <w:sz w:val="26"/>
                <w:szCs w:val="26"/>
              </w:rPr>
              <w:t>15/04/2024</w:t>
            </w:r>
          </w:p>
        </w:tc>
        <w:tc>
          <w:tcPr>
            <w:tcW w:w="1710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bCs/>
                <w:sz w:val="26"/>
                <w:szCs w:val="26"/>
              </w:rPr>
              <w:t>17/04/2024</w:t>
            </w:r>
          </w:p>
        </w:tc>
        <w:tc>
          <w:tcPr>
            <w:tcW w:w="1080" w:type="dxa"/>
            <w:vAlign w:val="center"/>
          </w:tcPr>
          <w:p w:rsidR="00114241" w:rsidRPr="00A133EA" w:rsidRDefault="00114241" w:rsidP="0011424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14241" w:rsidRPr="00475E87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14241" w:rsidRPr="00A133EA" w:rsidRDefault="00114241" w:rsidP="00114241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114241" w:rsidRPr="00641D04" w:rsidRDefault="00114241" w:rsidP="0011424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“Thay đổi mật khẩu”</w:t>
            </w:r>
          </w:p>
        </w:tc>
        <w:tc>
          <w:tcPr>
            <w:tcW w:w="1283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90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bCs/>
                <w:sz w:val="26"/>
                <w:szCs w:val="26"/>
              </w:rPr>
              <w:t>15/04/2024</w:t>
            </w:r>
          </w:p>
        </w:tc>
        <w:tc>
          <w:tcPr>
            <w:tcW w:w="1710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bCs/>
                <w:sz w:val="26"/>
                <w:szCs w:val="26"/>
              </w:rPr>
              <w:t>17/04/2024</w:t>
            </w:r>
          </w:p>
        </w:tc>
        <w:tc>
          <w:tcPr>
            <w:tcW w:w="1080" w:type="dxa"/>
            <w:vAlign w:val="center"/>
          </w:tcPr>
          <w:p w:rsidR="00114241" w:rsidRPr="00A133EA" w:rsidRDefault="00114241" w:rsidP="0011424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4241" w:rsidRPr="00475E87" w:rsidTr="009F4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14241" w:rsidRPr="00A133EA" w:rsidRDefault="00114241" w:rsidP="00114241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114241" w:rsidRPr="00641D04" w:rsidRDefault="00114241" w:rsidP="0011424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“Đăng xuất”</w:t>
            </w:r>
          </w:p>
        </w:tc>
        <w:tc>
          <w:tcPr>
            <w:tcW w:w="1283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90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bCs/>
                <w:sz w:val="26"/>
                <w:szCs w:val="26"/>
              </w:rPr>
              <w:t>15/04/2024</w:t>
            </w:r>
          </w:p>
        </w:tc>
        <w:tc>
          <w:tcPr>
            <w:tcW w:w="1710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bCs/>
                <w:sz w:val="26"/>
                <w:szCs w:val="26"/>
              </w:rPr>
              <w:t>17/04/2024</w:t>
            </w:r>
          </w:p>
        </w:tc>
        <w:tc>
          <w:tcPr>
            <w:tcW w:w="1080" w:type="dxa"/>
            <w:vAlign w:val="center"/>
          </w:tcPr>
          <w:p w:rsidR="00114241" w:rsidRPr="00A133EA" w:rsidRDefault="00114241" w:rsidP="0011424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4241" w:rsidRPr="00475E87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14241" w:rsidRPr="00A133EA" w:rsidRDefault="00114241" w:rsidP="00114241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114241" w:rsidRPr="00641D04" w:rsidRDefault="00114241" w:rsidP="0011424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“Quảng lý trang cá nhân”</w:t>
            </w:r>
          </w:p>
        </w:tc>
        <w:tc>
          <w:tcPr>
            <w:tcW w:w="1283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0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bCs/>
                <w:sz w:val="26"/>
                <w:szCs w:val="26"/>
              </w:rPr>
              <w:t>15/04/2024</w:t>
            </w:r>
          </w:p>
        </w:tc>
        <w:tc>
          <w:tcPr>
            <w:tcW w:w="1710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bCs/>
                <w:sz w:val="26"/>
                <w:szCs w:val="26"/>
              </w:rPr>
              <w:t>17/04/2024</w:t>
            </w:r>
          </w:p>
        </w:tc>
        <w:tc>
          <w:tcPr>
            <w:tcW w:w="1080" w:type="dxa"/>
            <w:vAlign w:val="center"/>
          </w:tcPr>
          <w:p w:rsidR="00114241" w:rsidRPr="00A133EA" w:rsidRDefault="00114241" w:rsidP="0011424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4241" w:rsidRPr="00475E87" w:rsidTr="009F4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14241" w:rsidRPr="00A133EA" w:rsidRDefault="00114241" w:rsidP="00114241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114241" w:rsidRPr="00641D04" w:rsidRDefault="00114241" w:rsidP="0011424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“Quản lý tài khoản”</w:t>
            </w:r>
          </w:p>
        </w:tc>
        <w:tc>
          <w:tcPr>
            <w:tcW w:w="1283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0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bCs/>
                <w:sz w:val="26"/>
                <w:szCs w:val="26"/>
              </w:rPr>
              <w:t>15/04/2024</w:t>
            </w:r>
          </w:p>
        </w:tc>
        <w:tc>
          <w:tcPr>
            <w:tcW w:w="1710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bCs/>
                <w:sz w:val="26"/>
                <w:szCs w:val="26"/>
              </w:rPr>
              <w:t>17/04/2024</w:t>
            </w:r>
          </w:p>
        </w:tc>
        <w:tc>
          <w:tcPr>
            <w:tcW w:w="1080" w:type="dxa"/>
            <w:vAlign w:val="center"/>
          </w:tcPr>
          <w:p w:rsidR="00114241" w:rsidRPr="00A133EA" w:rsidRDefault="00114241" w:rsidP="0011424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4241" w:rsidRPr="00475E87" w:rsidTr="006B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14241" w:rsidRPr="00A133EA" w:rsidRDefault="00114241" w:rsidP="00114241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114241" w:rsidRPr="00641D04" w:rsidRDefault="00114241" w:rsidP="0011424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“Quản lý khu vực”</w:t>
            </w:r>
          </w:p>
        </w:tc>
        <w:tc>
          <w:tcPr>
            <w:tcW w:w="1283" w:type="dxa"/>
          </w:tcPr>
          <w:p w:rsidR="00114241" w:rsidRPr="00114241" w:rsidRDefault="00114241" w:rsidP="00114241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0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bCs/>
                <w:sz w:val="26"/>
                <w:szCs w:val="26"/>
              </w:rPr>
              <w:t>15/04/2024</w:t>
            </w:r>
          </w:p>
        </w:tc>
        <w:tc>
          <w:tcPr>
            <w:tcW w:w="1710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bCs/>
                <w:sz w:val="26"/>
                <w:szCs w:val="26"/>
              </w:rPr>
              <w:t>17/04/2024</w:t>
            </w:r>
          </w:p>
        </w:tc>
        <w:tc>
          <w:tcPr>
            <w:tcW w:w="1080" w:type="dxa"/>
            <w:vAlign w:val="center"/>
          </w:tcPr>
          <w:p w:rsidR="00114241" w:rsidRPr="00A133EA" w:rsidRDefault="00114241" w:rsidP="0011424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4241" w:rsidRPr="00475E87" w:rsidTr="006B5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14241" w:rsidRPr="00A133EA" w:rsidRDefault="00114241" w:rsidP="00114241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114241" w:rsidRPr="00641D04" w:rsidRDefault="00114241" w:rsidP="0011424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“Quản lý loại sân”</w:t>
            </w:r>
          </w:p>
        </w:tc>
        <w:tc>
          <w:tcPr>
            <w:tcW w:w="1283" w:type="dxa"/>
          </w:tcPr>
          <w:p w:rsidR="00114241" w:rsidRPr="00114241" w:rsidRDefault="00114241" w:rsidP="00114241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0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bCs/>
                <w:sz w:val="26"/>
                <w:szCs w:val="26"/>
              </w:rPr>
              <w:t>15/04/2024</w:t>
            </w:r>
          </w:p>
        </w:tc>
        <w:tc>
          <w:tcPr>
            <w:tcW w:w="1710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bCs/>
                <w:sz w:val="26"/>
                <w:szCs w:val="26"/>
              </w:rPr>
              <w:t>17/04/2024</w:t>
            </w:r>
          </w:p>
        </w:tc>
        <w:tc>
          <w:tcPr>
            <w:tcW w:w="1080" w:type="dxa"/>
            <w:vAlign w:val="center"/>
          </w:tcPr>
          <w:p w:rsidR="00114241" w:rsidRPr="00A133EA" w:rsidRDefault="00114241" w:rsidP="0011424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4241" w:rsidRPr="00475E87" w:rsidTr="006B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14241" w:rsidRPr="00A133EA" w:rsidRDefault="00114241" w:rsidP="00114241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114241" w:rsidRPr="00641D04" w:rsidRDefault="00114241" w:rsidP="0011424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“Quản lý sân bóng”</w:t>
            </w:r>
          </w:p>
        </w:tc>
        <w:tc>
          <w:tcPr>
            <w:tcW w:w="1283" w:type="dxa"/>
          </w:tcPr>
          <w:p w:rsidR="00114241" w:rsidRPr="00114241" w:rsidRDefault="00114241" w:rsidP="00114241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0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bCs/>
                <w:sz w:val="26"/>
                <w:szCs w:val="26"/>
              </w:rPr>
              <w:t>15/04/2024</w:t>
            </w:r>
          </w:p>
        </w:tc>
        <w:tc>
          <w:tcPr>
            <w:tcW w:w="1710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bCs/>
                <w:sz w:val="26"/>
                <w:szCs w:val="26"/>
              </w:rPr>
              <w:t>17/04/2024</w:t>
            </w:r>
          </w:p>
        </w:tc>
        <w:tc>
          <w:tcPr>
            <w:tcW w:w="1080" w:type="dxa"/>
            <w:vAlign w:val="center"/>
          </w:tcPr>
          <w:p w:rsidR="00114241" w:rsidRPr="00A133EA" w:rsidRDefault="00114241" w:rsidP="0011424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4241" w:rsidRPr="00475E87" w:rsidTr="006B5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14241" w:rsidRPr="00A133EA" w:rsidRDefault="00114241" w:rsidP="00114241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114241" w:rsidRPr="00641D04" w:rsidRDefault="00114241" w:rsidP="0011424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“Quản lý loại dịch vụ”</w:t>
            </w:r>
          </w:p>
        </w:tc>
        <w:tc>
          <w:tcPr>
            <w:tcW w:w="1283" w:type="dxa"/>
          </w:tcPr>
          <w:p w:rsidR="00114241" w:rsidRPr="00114241" w:rsidRDefault="00114241" w:rsidP="00114241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0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bCs/>
                <w:sz w:val="26"/>
                <w:szCs w:val="26"/>
              </w:rPr>
              <w:t>15/04/2024</w:t>
            </w:r>
          </w:p>
        </w:tc>
        <w:tc>
          <w:tcPr>
            <w:tcW w:w="1710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bCs/>
                <w:sz w:val="26"/>
                <w:szCs w:val="26"/>
              </w:rPr>
              <w:t>17/04/2024</w:t>
            </w:r>
          </w:p>
        </w:tc>
        <w:tc>
          <w:tcPr>
            <w:tcW w:w="1080" w:type="dxa"/>
            <w:vAlign w:val="center"/>
          </w:tcPr>
          <w:p w:rsidR="00114241" w:rsidRPr="00A133EA" w:rsidRDefault="00114241" w:rsidP="0011424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4241" w:rsidRPr="00475E87" w:rsidTr="006B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14241" w:rsidRPr="00A133EA" w:rsidRDefault="00114241" w:rsidP="00114241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114241" w:rsidRPr="00641D04" w:rsidRDefault="00114241" w:rsidP="0011424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“Quản lý sản phẩm dịch vụ”</w:t>
            </w:r>
          </w:p>
        </w:tc>
        <w:tc>
          <w:tcPr>
            <w:tcW w:w="1283" w:type="dxa"/>
          </w:tcPr>
          <w:p w:rsidR="00114241" w:rsidRPr="00114241" w:rsidRDefault="00114241" w:rsidP="00114241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90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bCs/>
                <w:sz w:val="26"/>
                <w:szCs w:val="26"/>
              </w:rPr>
              <w:t>15/04/2024</w:t>
            </w:r>
          </w:p>
        </w:tc>
        <w:tc>
          <w:tcPr>
            <w:tcW w:w="1710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bCs/>
                <w:sz w:val="26"/>
                <w:szCs w:val="26"/>
              </w:rPr>
              <w:t>17/04/2024</w:t>
            </w:r>
          </w:p>
        </w:tc>
        <w:tc>
          <w:tcPr>
            <w:tcW w:w="1080" w:type="dxa"/>
            <w:vAlign w:val="center"/>
          </w:tcPr>
          <w:p w:rsidR="00114241" w:rsidRPr="00A133EA" w:rsidRDefault="00114241" w:rsidP="0011424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4241" w:rsidRPr="00475E87" w:rsidTr="006B5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14241" w:rsidRPr="00A133EA" w:rsidRDefault="00114241" w:rsidP="00114241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114241" w:rsidRPr="00641D04" w:rsidRDefault="00114241" w:rsidP="0011424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41D04">
              <w:rPr>
                <w:rFonts w:ascii="Times New Roman" w:hAnsi="Times New Roman" w:cs="Times New Roman"/>
                <w:sz w:val="26"/>
                <w:szCs w:val="26"/>
              </w:rPr>
              <w:t>“Quản lý sân (bên thứ 3)”</w:t>
            </w:r>
          </w:p>
        </w:tc>
        <w:tc>
          <w:tcPr>
            <w:tcW w:w="1283" w:type="dxa"/>
          </w:tcPr>
          <w:p w:rsidR="00114241" w:rsidRPr="00114241" w:rsidRDefault="00114241" w:rsidP="00114241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90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bCs/>
                <w:sz w:val="26"/>
                <w:szCs w:val="26"/>
              </w:rPr>
              <w:t>15/04/2024</w:t>
            </w:r>
          </w:p>
        </w:tc>
        <w:tc>
          <w:tcPr>
            <w:tcW w:w="1710" w:type="dxa"/>
            <w:vAlign w:val="center"/>
          </w:tcPr>
          <w:p w:rsidR="00114241" w:rsidRPr="00114241" w:rsidRDefault="00114241" w:rsidP="00114241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14241">
              <w:rPr>
                <w:rFonts w:ascii="Times New Roman" w:hAnsi="Times New Roman" w:cs="Times New Roman"/>
                <w:bCs/>
                <w:sz w:val="26"/>
                <w:szCs w:val="26"/>
              </w:rPr>
              <w:t>17/04/2024</w:t>
            </w:r>
          </w:p>
        </w:tc>
        <w:tc>
          <w:tcPr>
            <w:tcW w:w="1080" w:type="dxa"/>
            <w:vAlign w:val="center"/>
          </w:tcPr>
          <w:p w:rsidR="00114241" w:rsidRPr="00A133EA" w:rsidRDefault="00114241" w:rsidP="0011424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72862" w:rsidRPr="00475E87" w:rsidRDefault="00B72862" w:rsidP="003B4DC2">
      <w:pPr>
        <w:ind w:left="270"/>
        <w:rPr>
          <w:rFonts w:ascii="Times New Roman" w:hAnsi="Times New Roman" w:cs="Times New Roman"/>
          <w:sz w:val="28"/>
          <w:szCs w:val="28"/>
        </w:rPr>
      </w:pPr>
      <w:bookmarkStart w:id="21" w:name="_Toc450569459"/>
      <w:bookmarkStart w:id="22" w:name="_Toc450690963"/>
    </w:p>
    <w:p w:rsidR="009F472C" w:rsidRPr="00475E87" w:rsidRDefault="009F472C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zh-CN"/>
        </w:rPr>
      </w:pPr>
    </w:p>
    <w:p w:rsidR="00650BBA" w:rsidRDefault="00650BBA" w:rsidP="00650BBA">
      <w:pPr>
        <w:pStyle w:val="Heading1"/>
        <w:numPr>
          <w:ilvl w:val="0"/>
          <w:numId w:val="1"/>
        </w:numPr>
        <w:spacing w:before="0" w:after="0" w:line="240" w:lineRule="auto"/>
        <w:ind w:left="426" w:hanging="426"/>
      </w:pPr>
      <w:bookmarkStart w:id="23" w:name="_Toc450569462"/>
      <w:bookmarkStart w:id="24" w:name="_Toc450690966"/>
      <w:bookmarkStart w:id="25" w:name="_Toc7712160"/>
      <w:bookmarkStart w:id="26" w:name="_Toc62384801"/>
      <w:bookmarkEnd w:id="21"/>
      <w:bookmarkEnd w:id="22"/>
      <w:r w:rsidRPr="00650BBA">
        <w:t>Nhu cầu về Môi trường</w:t>
      </w:r>
    </w:p>
    <w:bookmarkEnd w:id="23"/>
    <w:bookmarkEnd w:id="24"/>
    <w:bookmarkEnd w:id="25"/>
    <w:bookmarkEnd w:id="26"/>
    <w:p w:rsidR="00B72862" w:rsidRPr="008415AB" w:rsidRDefault="00190091" w:rsidP="00190091">
      <w:pPr>
        <w:pStyle w:val="Heading2"/>
        <w:numPr>
          <w:ilvl w:val="0"/>
          <w:numId w:val="0"/>
        </w:numPr>
        <w:ind w:left="900"/>
        <w:rPr>
          <w:i w:val="0"/>
        </w:rPr>
      </w:pPr>
      <w:r>
        <w:t>4.1</w:t>
      </w:r>
      <w:r w:rsidR="008415AB">
        <w:t xml:space="preserve"> </w:t>
      </w:r>
      <w:r w:rsidR="00B72862" w:rsidRPr="00475E87">
        <w:t xml:space="preserve"> </w:t>
      </w:r>
      <w:r w:rsidR="00650BBA" w:rsidRPr="00650BBA">
        <w:rPr>
          <w:i w:val="0"/>
        </w:rPr>
        <w:t>Phần cứng và phần mềm</w:t>
      </w:r>
    </w:p>
    <w:tbl>
      <w:tblPr>
        <w:tblStyle w:val="GridTable4-Accent11"/>
        <w:tblW w:w="8640" w:type="dxa"/>
        <w:tblInd w:w="1278" w:type="dxa"/>
        <w:tblLayout w:type="fixed"/>
        <w:tblLook w:val="04A0" w:firstRow="1" w:lastRow="0" w:firstColumn="1" w:lastColumn="0" w:noHBand="0" w:noVBand="1"/>
      </w:tblPr>
      <w:tblGrid>
        <w:gridCol w:w="2610"/>
        <w:gridCol w:w="3150"/>
        <w:gridCol w:w="2880"/>
      </w:tblGrid>
      <w:tr w:rsidR="00B72862" w:rsidRPr="00475E87" w:rsidTr="009F4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72862" w:rsidRPr="00475E87" w:rsidRDefault="00650BBA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Thiết bị</w:t>
            </w:r>
          </w:p>
        </w:tc>
        <w:tc>
          <w:tcPr>
            <w:tcW w:w="315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Cấ</w:t>
            </w:r>
            <w:r>
              <w:rPr>
                <w:b w:val="0"/>
                <w:bCs w:val="0"/>
                <w:sz w:val="28"/>
                <w:szCs w:val="28"/>
              </w:rPr>
              <w:t>u hình</w:t>
            </w:r>
          </w:p>
        </w:tc>
        <w:tc>
          <w:tcPr>
            <w:tcW w:w="288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Phần mềm</w:t>
            </w:r>
          </w:p>
        </w:tc>
      </w:tr>
      <w:tr w:rsidR="00B72862" w:rsidRPr="00475E87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PC</w:t>
            </w:r>
          </w:p>
        </w:tc>
        <w:tc>
          <w:tcPr>
            <w:tcW w:w="315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Internet access</w:t>
            </w:r>
          </w:p>
        </w:tc>
        <w:tc>
          <w:tcPr>
            <w:tcW w:w="2880" w:type="dxa"/>
          </w:tcPr>
          <w:p w:rsidR="00B72862" w:rsidRPr="00475E87" w:rsidRDefault="00FD4213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Google Chrome</w:t>
            </w:r>
          </w:p>
        </w:tc>
      </w:tr>
      <w:tr w:rsidR="00B72862" w:rsidRPr="00475E87" w:rsidTr="009F4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Laptop</w:t>
            </w:r>
          </w:p>
        </w:tc>
        <w:tc>
          <w:tcPr>
            <w:tcW w:w="315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Internet access</w:t>
            </w:r>
          </w:p>
        </w:tc>
        <w:tc>
          <w:tcPr>
            <w:tcW w:w="2880" w:type="dxa"/>
          </w:tcPr>
          <w:p w:rsidR="00B72862" w:rsidRPr="00475E87" w:rsidRDefault="00FD4213" w:rsidP="00D5367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Google Chrome</w:t>
            </w:r>
          </w:p>
        </w:tc>
      </w:tr>
      <w:tr w:rsidR="00FD4213" w:rsidRPr="00475E87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FD4213" w:rsidRPr="00475E87" w:rsidRDefault="00FD4213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Mobile</w:t>
            </w:r>
          </w:p>
        </w:tc>
        <w:tc>
          <w:tcPr>
            <w:tcW w:w="3150" w:type="dxa"/>
          </w:tcPr>
          <w:p w:rsidR="00FD4213" w:rsidRPr="00475E87" w:rsidRDefault="00FD4213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Internet access</w:t>
            </w:r>
          </w:p>
        </w:tc>
        <w:tc>
          <w:tcPr>
            <w:tcW w:w="2880" w:type="dxa"/>
          </w:tcPr>
          <w:p w:rsidR="00FD4213" w:rsidRPr="00475E87" w:rsidRDefault="00650533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Google Chrome</w:t>
            </w:r>
          </w:p>
        </w:tc>
      </w:tr>
    </w:tbl>
    <w:p w:rsidR="00B72862" w:rsidRPr="00475E87" w:rsidRDefault="00B72862" w:rsidP="00B72862">
      <w:pPr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:rsidR="00B72862" w:rsidRPr="00475E87" w:rsidRDefault="00190091" w:rsidP="00190091">
      <w:pPr>
        <w:pStyle w:val="Heading2"/>
        <w:numPr>
          <w:ilvl w:val="0"/>
          <w:numId w:val="0"/>
        </w:numPr>
        <w:spacing w:before="0" w:after="0" w:line="240" w:lineRule="auto"/>
        <w:ind w:left="936" w:hanging="216"/>
        <w:rPr>
          <w:color w:val="FF0000"/>
          <w:sz w:val="28"/>
          <w:szCs w:val="28"/>
        </w:rPr>
      </w:pPr>
      <w:r w:rsidRPr="00190091">
        <w:rPr>
          <w:i w:val="0"/>
          <w:sz w:val="28"/>
          <w:szCs w:val="28"/>
        </w:rPr>
        <w:t>4.2</w:t>
      </w:r>
      <w:r w:rsidR="00B72862" w:rsidRPr="00190091">
        <w:rPr>
          <w:i w:val="0"/>
          <w:sz w:val="28"/>
          <w:szCs w:val="28"/>
        </w:rPr>
        <w:t xml:space="preserve"> </w:t>
      </w:r>
      <w:r w:rsidR="003773F3" w:rsidRPr="003773F3">
        <w:rPr>
          <w:i w:val="0"/>
          <w:color w:val="000000" w:themeColor="text1"/>
          <w:sz w:val="28"/>
          <w:szCs w:val="28"/>
        </w:rPr>
        <w:t>Công cụ hỗ trợ và năng suất</w:t>
      </w:r>
    </w:p>
    <w:tbl>
      <w:tblPr>
        <w:tblStyle w:val="GridTable4-Accent11"/>
        <w:tblW w:w="8604" w:type="dxa"/>
        <w:tblInd w:w="1278" w:type="dxa"/>
        <w:tblLayout w:type="fixed"/>
        <w:tblLook w:val="04A0" w:firstRow="1" w:lastRow="0" w:firstColumn="1" w:lastColumn="0" w:noHBand="0" w:noVBand="1"/>
      </w:tblPr>
      <w:tblGrid>
        <w:gridCol w:w="2280"/>
        <w:gridCol w:w="2310"/>
        <w:gridCol w:w="2520"/>
        <w:gridCol w:w="1494"/>
      </w:tblGrid>
      <w:tr w:rsidR="00B72862" w:rsidRPr="00475E87" w:rsidTr="009F4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Mục đích của công cụ</w:t>
            </w:r>
          </w:p>
        </w:tc>
        <w:tc>
          <w:tcPr>
            <w:tcW w:w="231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Tên công cụ</w:t>
            </w:r>
          </w:p>
        </w:tc>
        <w:tc>
          <w:tcPr>
            <w:tcW w:w="252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Nhà cung cấp</w:t>
            </w:r>
          </w:p>
        </w:tc>
        <w:tc>
          <w:tcPr>
            <w:tcW w:w="1494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Phiên bản</w:t>
            </w:r>
          </w:p>
        </w:tc>
      </w:tr>
      <w:tr w:rsidR="00B72862" w:rsidRPr="00475E87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3773F3">
              <w:rPr>
                <w:sz w:val="28"/>
                <w:szCs w:val="28"/>
              </w:rPr>
              <w:t>Lập kế hoạch</w:t>
            </w:r>
          </w:p>
        </w:tc>
        <w:tc>
          <w:tcPr>
            <w:tcW w:w="231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72862" w:rsidRPr="00475E87" w:rsidTr="009F4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3773F3">
              <w:rPr>
                <w:sz w:val="28"/>
                <w:szCs w:val="28"/>
              </w:rPr>
              <w:t>Quản lý dự án</w:t>
            </w:r>
          </w:p>
        </w:tc>
        <w:tc>
          <w:tcPr>
            <w:tcW w:w="231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3A4F75" w:rsidRPr="00475E87" w:rsidRDefault="003A4F75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zh-CN"/>
        </w:rPr>
      </w:pPr>
      <w:bookmarkStart w:id="27" w:name="_Toc450569465"/>
      <w:bookmarkStart w:id="28" w:name="_Toc450690969"/>
    </w:p>
    <w:bookmarkEnd w:id="27"/>
    <w:bookmarkEnd w:id="28"/>
    <w:p w:rsidR="00B72862" w:rsidRPr="00475E87" w:rsidRDefault="00190091" w:rsidP="00EE1FC0">
      <w:pPr>
        <w:pStyle w:val="Heading1"/>
        <w:numPr>
          <w:ilvl w:val="0"/>
          <w:numId w:val="9"/>
        </w:numPr>
        <w:spacing w:before="0" w:after="0" w:line="240" w:lineRule="auto"/>
      </w:pPr>
      <w:r w:rsidRPr="00190091">
        <w:t>Vai trò và Trách nhiệm</w:t>
      </w:r>
      <w:r w:rsidR="00980DDB">
        <w:t xml:space="preserve"> </w:t>
      </w:r>
    </w:p>
    <w:tbl>
      <w:tblPr>
        <w:tblStyle w:val="GridTable4-Accent11"/>
        <w:tblW w:w="8640" w:type="dxa"/>
        <w:tblInd w:w="1278" w:type="dxa"/>
        <w:tblLayout w:type="fixed"/>
        <w:tblLook w:val="04A0" w:firstRow="1" w:lastRow="0" w:firstColumn="1" w:lastColumn="0" w:noHBand="0" w:noVBand="1"/>
      </w:tblPr>
      <w:tblGrid>
        <w:gridCol w:w="2178"/>
        <w:gridCol w:w="2052"/>
        <w:gridCol w:w="4410"/>
      </w:tblGrid>
      <w:tr w:rsidR="00B72862" w:rsidRPr="00475E87" w:rsidTr="00F92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B72862" w:rsidRPr="00475E87" w:rsidRDefault="003773F3" w:rsidP="00D5367E">
            <w:pPr>
              <w:pStyle w:val="TableContents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Vai trò</w:t>
            </w:r>
          </w:p>
        </w:tc>
        <w:tc>
          <w:tcPr>
            <w:tcW w:w="2052" w:type="dxa"/>
          </w:tcPr>
          <w:p w:rsidR="00B72862" w:rsidRPr="00475E87" w:rsidRDefault="003773F3" w:rsidP="00D5367E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Tài nguyên</w:t>
            </w:r>
          </w:p>
        </w:tc>
        <w:tc>
          <w:tcPr>
            <w:tcW w:w="4410" w:type="dxa"/>
          </w:tcPr>
          <w:p w:rsidR="00B72862" w:rsidRPr="00475E87" w:rsidRDefault="003773F3" w:rsidP="00D5367E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Trách nhiệm</w:t>
            </w:r>
          </w:p>
        </w:tc>
      </w:tr>
      <w:tr w:rsidR="00B72862" w:rsidRPr="00475E87" w:rsidTr="00F92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B72862" w:rsidRPr="00475E87" w:rsidRDefault="00B72862" w:rsidP="00D5367E">
            <w:pPr>
              <w:pStyle w:val="TableContents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 xml:space="preserve">Management Team </w:t>
            </w:r>
          </w:p>
        </w:tc>
        <w:tc>
          <w:tcPr>
            <w:tcW w:w="2052" w:type="dxa"/>
          </w:tcPr>
          <w:p w:rsidR="00B72862" w:rsidRPr="003A4F75" w:rsidRDefault="00B72862" w:rsidP="00BB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4410" w:type="dxa"/>
          </w:tcPr>
          <w:p w:rsidR="00650533" w:rsidRPr="003A4F75" w:rsidRDefault="00650533" w:rsidP="00650533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Đảm bảo dự án được giao đúng          tiến độ, ngân sách và chất lượng.</w:t>
            </w:r>
          </w:p>
          <w:p w:rsidR="00650533" w:rsidRPr="003A4F75" w:rsidRDefault="00650533" w:rsidP="00650533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Thường xuyên xem xét tiến độ Kiểm thử với Trưởng nhóm kiểm tra.</w:t>
            </w:r>
          </w:p>
          <w:p w:rsidR="00650533" w:rsidRPr="003A4F75" w:rsidRDefault="00650533" w:rsidP="00650533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Nâng cao và quản lý các vấn đề /                  rủi ro liên quan đến dự án hoặc bên    ngoài sự kiểm soát của Nhóm Kiểm tra.</w:t>
            </w:r>
          </w:p>
          <w:p w:rsidR="00650533" w:rsidRPr="003A4F75" w:rsidRDefault="00650533" w:rsidP="00650533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• Xem xét cách tiếp cận, kế hoạch và           </w:t>
            </w:r>
          </w:p>
          <w:p w:rsidR="00650533" w:rsidRPr="003A4F75" w:rsidRDefault="00650533" w:rsidP="00650533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 lịch trình Kiểm tra.</w:t>
            </w:r>
          </w:p>
          <w:p w:rsidR="00B72862" w:rsidRPr="003A4F75" w:rsidRDefault="00650533" w:rsidP="00650533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Cung cấp hỗ trợ kỹ thuật</w:t>
            </w:r>
          </w:p>
        </w:tc>
      </w:tr>
      <w:tr w:rsidR="00B72862" w:rsidRPr="00475E87" w:rsidTr="00F92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B72862" w:rsidRPr="00475E87" w:rsidRDefault="00B72862" w:rsidP="00D5367E">
            <w:pPr>
              <w:pStyle w:val="TableContents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Develop Team</w:t>
            </w:r>
          </w:p>
        </w:tc>
        <w:tc>
          <w:tcPr>
            <w:tcW w:w="2052" w:type="dxa"/>
          </w:tcPr>
          <w:p w:rsidR="00B72862" w:rsidRPr="00475E87" w:rsidRDefault="00B72862" w:rsidP="00D5367E">
            <w:pPr>
              <w:spacing w:after="0" w:line="240" w:lineRule="auto"/>
              <w:ind w:left="-43" w:right="-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2862" w:rsidRPr="00475E87" w:rsidRDefault="00B72862" w:rsidP="00D536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0" w:type="dxa"/>
          </w:tcPr>
          <w:p w:rsidR="00650533" w:rsidRPr="00650533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Xem xét các kế hoạ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 </w:t>
            </w: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kiểm tra cấp cao / chi tiết</w:t>
            </w:r>
          </w:p>
          <w:p w:rsidR="00650533" w:rsidRPr="00650533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Giải quyết các vấn đề thiết kế</w:t>
            </w:r>
          </w:p>
          <w:p w:rsidR="00650533" w:rsidRPr="00650533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Giải quyết các vấn đề phát triển</w:t>
            </w:r>
          </w:p>
          <w:p w:rsidR="00650533" w:rsidRPr="00650533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Hỗ trợ kiểm tra sự chấp nhận của người dùng</w:t>
            </w:r>
          </w:p>
          <w:p w:rsidR="00650533" w:rsidRPr="00650533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Phát triển các kịch bả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kiểm tra Đơn vị</w:t>
            </w:r>
          </w:p>
          <w:p w:rsidR="00650533" w:rsidRPr="00650533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Thực hiện bài kiểm tra Đơn vị</w:t>
            </w:r>
          </w:p>
          <w:p w:rsidR="00B72862" w:rsidRPr="00475E87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Sữa lỗi</w:t>
            </w:r>
          </w:p>
        </w:tc>
      </w:tr>
    </w:tbl>
    <w:p w:rsidR="00B72862" w:rsidRPr="00E65E00" w:rsidRDefault="00B72862" w:rsidP="00E65E00">
      <w:pPr>
        <w:rPr>
          <w:rFonts w:ascii="Times New Roman" w:hAnsi="Times New Roman" w:cs="Times New Roman"/>
          <w:sz w:val="28"/>
          <w:szCs w:val="28"/>
        </w:rPr>
      </w:pPr>
    </w:p>
    <w:sectPr w:rsidR="00B72862" w:rsidRPr="00E65E00" w:rsidSect="003740AC">
      <w:headerReference w:type="default" r:id="rId10"/>
      <w:headerReference w:type="first" r:id="rId11"/>
      <w:footerReference w:type="first" r:id="rId12"/>
      <w:pgSz w:w="12240" w:h="15840" w:code="1"/>
      <w:pgMar w:top="878" w:right="1138" w:bottom="1138" w:left="1440" w:header="720" w:footer="27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FF9" w:rsidRDefault="00D86FF9" w:rsidP="00FF7526">
      <w:pPr>
        <w:spacing w:after="0" w:line="240" w:lineRule="auto"/>
      </w:pPr>
      <w:r>
        <w:separator/>
      </w:r>
    </w:p>
  </w:endnote>
  <w:endnote w:type="continuationSeparator" w:id="0">
    <w:p w:rsidR="00D86FF9" w:rsidRDefault="00D86FF9" w:rsidP="00FF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91991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2C93" w:rsidRDefault="00B52C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07B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52C93" w:rsidRDefault="00B52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FF9" w:rsidRDefault="00D86FF9" w:rsidP="00FF7526">
      <w:pPr>
        <w:spacing w:after="0" w:line="240" w:lineRule="auto"/>
      </w:pPr>
      <w:r>
        <w:separator/>
      </w:r>
    </w:p>
  </w:footnote>
  <w:footnote w:type="continuationSeparator" w:id="0">
    <w:p w:rsidR="00D86FF9" w:rsidRDefault="00D86FF9" w:rsidP="00FF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C93" w:rsidRDefault="00B52C93" w:rsidP="004D0200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6CA0D2F" wp14:editId="30689453">
              <wp:simplePos x="0" y="0"/>
              <wp:positionH relativeFrom="column">
                <wp:posOffset>3648075</wp:posOffset>
              </wp:positionH>
              <wp:positionV relativeFrom="paragraph">
                <wp:posOffset>-257175</wp:posOffset>
              </wp:positionV>
              <wp:extent cx="2628900" cy="480695"/>
              <wp:effectExtent l="0" t="0" r="0" b="0"/>
              <wp:wrapNone/>
              <wp:docPr id="5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28900" cy="4806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2C93" w:rsidRPr="00BD6352" w:rsidRDefault="00B52C93" w:rsidP="004D020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A0D2F"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26" type="#_x0000_t202" style="position:absolute;margin-left:287.25pt;margin-top:-20.25pt;width:207pt;height:37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" filled="f" stroked="f" strokeweight=".5pt">
              <v:path arrowok="t"/>
              <v:textbox>
                <w:txbxContent>
                  <w:p w:rsidR="00B52C93" w:rsidRPr="00BD6352" w:rsidRDefault="00B52C93" w:rsidP="004D020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52C93" w:rsidRDefault="00B52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C93" w:rsidRPr="00E65E00" w:rsidRDefault="00B52C93" w:rsidP="00E65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  <w:sz w:val="28"/>
        <w:szCs w:val="24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  <w:sz w:val="28"/>
        <w:szCs w:val="24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  <w:sz w:val="28"/>
        <w:szCs w:val="24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  <w:sz w:val="26"/>
        <w:szCs w:val="28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  <w:sz w:val="22"/>
        <w:szCs w:val="22"/>
      </w:r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- FE0%1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3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/>
      </w:r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6" w15:restartNumberingAfterBreak="0">
    <w:nsid w:val="16B00778"/>
    <w:multiLevelType w:val="hybridMultilevel"/>
    <w:tmpl w:val="8E4A45A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189D70D3"/>
    <w:multiLevelType w:val="hybridMultilevel"/>
    <w:tmpl w:val="0C9C2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F15FEA"/>
    <w:multiLevelType w:val="hybridMultilevel"/>
    <w:tmpl w:val="CF301714"/>
    <w:lvl w:ilvl="0" w:tplc="05A8787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46D697A"/>
    <w:multiLevelType w:val="hybridMultilevel"/>
    <w:tmpl w:val="509E306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63DB234C"/>
    <w:multiLevelType w:val="multilevel"/>
    <w:tmpl w:val="3E580F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i/>
        <w:color w:val="auto"/>
      </w:rPr>
    </w:lvl>
    <w:lvl w:ilvl="2">
      <w:start w:val="1"/>
      <w:numFmt w:val="decimal"/>
      <w:lvlText w:val="%1.%2.%3"/>
      <w:lvlJc w:val="left"/>
      <w:pPr>
        <w:ind w:left="2592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528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4824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612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7056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8352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9288" w:hanging="1800"/>
      </w:pPr>
      <w:rPr>
        <w:rFonts w:hint="default"/>
        <w:i/>
      </w:rPr>
    </w:lvl>
  </w:abstractNum>
  <w:abstractNum w:abstractNumId="12" w15:restartNumberingAfterBreak="0">
    <w:nsid w:val="71133C77"/>
    <w:multiLevelType w:val="multilevel"/>
    <w:tmpl w:val="00000001"/>
    <w:lvl w:ilvl="0">
      <w:start w:val="1"/>
      <w:numFmt w:val="decimal"/>
      <w:pStyle w:val="Heading1"/>
      <w:suff w:val="nothing"/>
      <w:lvlText w:val="%1."/>
      <w:lvlJc w:val="left"/>
      <w:pPr>
        <w:tabs>
          <w:tab w:val="num" w:pos="0"/>
        </w:tabs>
        <w:ind w:left="792" w:hanging="432"/>
      </w:pPr>
    </w:lvl>
    <w:lvl w:ilvl="1">
      <w:start w:val="1"/>
      <w:numFmt w:val="decimal"/>
      <w:pStyle w:val="Heading2"/>
      <w:suff w:val="nothing"/>
      <w:lvlText w:val="1.%2."/>
      <w:lvlJc w:val="left"/>
      <w:pPr>
        <w:tabs>
          <w:tab w:val="num" w:pos="0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3" w15:restartNumberingAfterBreak="0">
    <w:nsid w:val="73A12F0D"/>
    <w:multiLevelType w:val="multilevel"/>
    <w:tmpl w:val="3C808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12"/>
  </w:num>
  <w:num w:numId="5">
    <w:abstractNumId w:val="7"/>
  </w:num>
  <w:num w:numId="6">
    <w:abstractNumId w:val="9"/>
  </w:num>
  <w:num w:numId="7">
    <w:abstractNumId w:val="6"/>
  </w:num>
  <w:num w:numId="8">
    <w:abstractNumId w:val="10"/>
  </w:num>
  <w:num w:numId="9">
    <w:abstractNumId w:val="11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26"/>
    <w:rsid w:val="00001465"/>
    <w:rsid w:val="000145E4"/>
    <w:rsid w:val="00032556"/>
    <w:rsid w:val="00032EA0"/>
    <w:rsid w:val="00033CCB"/>
    <w:rsid w:val="00041F03"/>
    <w:rsid w:val="000507BB"/>
    <w:rsid w:val="00057CD8"/>
    <w:rsid w:val="0007352F"/>
    <w:rsid w:val="000831E9"/>
    <w:rsid w:val="000835FC"/>
    <w:rsid w:val="000877B1"/>
    <w:rsid w:val="00094BA7"/>
    <w:rsid w:val="00094EB0"/>
    <w:rsid w:val="000B1D3A"/>
    <w:rsid w:val="000B41E9"/>
    <w:rsid w:val="000C0268"/>
    <w:rsid w:val="000E4C54"/>
    <w:rsid w:val="000E5E74"/>
    <w:rsid w:val="000F4AAD"/>
    <w:rsid w:val="00104122"/>
    <w:rsid w:val="00114241"/>
    <w:rsid w:val="001206F6"/>
    <w:rsid w:val="001304EC"/>
    <w:rsid w:val="00134FD2"/>
    <w:rsid w:val="00135D18"/>
    <w:rsid w:val="0014495A"/>
    <w:rsid w:val="0015086F"/>
    <w:rsid w:val="00150ECE"/>
    <w:rsid w:val="00160DC7"/>
    <w:rsid w:val="00175F90"/>
    <w:rsid w:val="00180C8D"/>
    <w:rsid w:val="00182385"/>
    <w:rsid w:val="00184DD7"/>
    <w:rsid w:val="00190091"/>
    <w:rsid w:val="00195581"/>
    <w:rsid w:val="001A3F5F"/>
    <w:rsid w:val="001B2167"/>
    <w:rsid w:val="001D00DB"/>
    <w:rsid w:val="001D47F7"/>
    <w:rsid w:val="001E3D79"/>
    <w:rsid w:val="00202534"/>
    <w:rsid w:val="002030BB"/>
    <w:rsid w:val="00205616"/>
    <w:rsid w:val="00207320"/>
    <w:rsid w:val="00222E8D"/>
    <w:rsid w:val="00223C2E"/>
    <w:rsid w:val="00224086"/>
    <w:rsid w:val="00226186"/>
    <w:rsid w:val="00234E42"/>
    <w:rsid w:val="00237714"/>
    <w:rsid w:val="00245854"/>
    <w:rsid w:val="002647F4"/>
    <w:rsid w:val="00273C11"/>
    <w:rsid w:val="00287590"/>
    <w:rsid w:val="00287AB7"/>
    <w:rsid w:val="00296353"/>
    <w:rsid w:val="00297E2F"/>
    <w:rsid w:val="002A0797"/>
    <w:rsid w:val="002A1E1F"/>
    <w:rsid w:val="002B3046"/>
    <w:rsid w:val="002C0898"/>
    <w:rsid w:val="002C6F6F"/>
    <w:rsid w:val="002C7A09"/>
    <w:rsid w:val="00302B8E"/>
    <w:rsid w:val="0030492C"/>
    <w:rsid w:val="0033002C"/>
    <w:rsid w:val="00335C01"/>
    <w:rsid w:val="00360539"/>
    <w:rsid w:val="00364601"/>
    <w:rsid w:val="00367B3A"/>
    <w:rsid w:val="003740AC"/>
    <w:rsid w:val="00374BBC"/>
    <w:rsid w:val="00375341"/>
    <w:rsid w:val="003773F3"/>
    <w:rsid w:val="0038725E"/>
    <w:rsid w:val="00390EBE"/>
    <w:rsid w:val="003A4F75"/>
    <w:rsid w:val="003B4DC2"/>
    <w:rsid w:val="003C73D6"/>
    <w:rsid w:val="003D0A79"/>
    <w:rsid w:val="003E2C94"/>
    <w:rsid w:val="003F0159"/>
    <w:rsid w:val="003F407C"/>
    <w:rsid w:val="00400AB9"/>
    <w:rsid w:val="004059FE"/>
    <w:rsid w:val="00407CA9"/>
    <w:rsid w:val="0042601D"/>
    <w:rsid w:val="00427C7F"/>
    <w:rsid w:val="0043121F"/>
    <w:rsid w:val="004318EF"/>
    <w:rsid w:val="00447CE6"/>
    <w:rsid w:val="00472127"/>
    <w:rsid w:val="00475E87"/>
    <w:rsid w:val="004972E2"/>
    <w:rsid w:val="004B447D"/>
    <w:rsid w:val="004C6C9C"/>
    <w:rsid w:val="004D0200"/>
    <w:rsid w:val="004D7CF8"/>
    <w:rsid w:val="004E3557"/>
    <w:rsid w:val="004E3D6C"/>
    <w:rsid w:val="004E6EA7"/>
    <w:rsid w:val="004F00BB"/>
    <w:rsid w:val="004F4B8B"/>
    <w:rsid w:val="004F65EB"/>
    <w:rsid w:val="004F7256"/>
    <w:rsid w:val="00505DAB"/>
    <w:rsid w:val="00523881"/>
    <w:rsid w:val="00536217"/>
    <w:rsid w:val="00536F94"/>
    <w:rsid w:val="0054429C"/>
    <w:rsid w:val="00550BA7"/>
    <w:rsid w:val="005537A7"/>
    <w:rsid w:val="00560952"/>
    <w:rsid w:val="00561AD9"/>
    <w:rsid w:val="0056473C"/>
    <w:rsid w:val="00567843"/>
    <w:rsid w:val="005745BC"/>
    <w:rsid w:val="00576FC6"/>
    <w:rsid w:val="00582DF5"/>
    <w:rsid w:val="00585141"/>
    <w:rsid w:val="00595FBA"/>
    <w:rsid w:val="005A0279"/>
    <w:rsid w:val="005A096C"/>
    <w:rsid w:val="005A398B"/>
    <w:rsid w:val="005A4651"/>
    <w:rsid w:val="005B170A"/>
    <w:rsid w:val="005B40E1"/>
    <w:rsid w:val="005B717E"/>
    <w:rsid w:val="005C2EB5"/>
    <w:rsid w:val="005D4A81"/>
    <w:rsid w:val="005E2F54"/>
    <w:rsid w:val="005E671B"/>
    <w:rsid w:val="00600939"/>
    <w:rsid w:val="0062756E"/>
    <w:rsid w:val="00636C88"/>
    <w:rsid w:val="00641D04"/>
    <w:rsid w:val="00646CAF"/>
    <w:rsid w:val="00650533"/>
    <w:rsid w:val="00650BBA"/>
    <w:rsid w:val="0066252C"/>
    <w:rsid w:val="0066449C"/>
    <w:rsid w:val="00665960"/>
    <w:rsid w:val="00666E86"/>
    <w:rsid w:val="0067069D"/>
    <w:rsid w:val="006833BB"/>
    <w:rsid w:val="00686A2F"/>
    <w:rsid w:val="006935FF"/>
    <w:rsid w:val="006A4756"/>
    <w:rsid w:val="006B01F0"/>
    <w:rsid w:val="006B36C8"/>
    <w:rsid w:val="006B5D97"/>
    <w:rsid w:val="006B7CF0"/>
    <w:rsid w:val="006D1D1F"/>
    <w:rsid w:val="006D70C3"/>
    <w:rsid w:val="006E22F6"/>
    <w:rsid w:val="006E4B7E"/>
    <w:rsid w:val="00703AFE"/>
    <w:rsid w:val="00706AC8"/>
    <w:rsid w:val="00712D07"/>
    <w:rsid w:val="00712F2E"/>
    <w:rsid w:val="0073189E"/>
    <w:rsid w:val="007444EF"/>
    <w:rsid w:val="007636BC"/>
    <w:rsid w:val="007704BD"/>
    <w:rsid w:val="007759F1"/>
    <w:rsid w:val="007904C0"/>
    <w:rsid w:val="00790D63"/>
    <w:rsid w:val="007B7214"/>
    <w:rsid w:val="007C2BDC"/>
    <w:rsid w:val="007E2AB1"/>
    <w:rsid w:val="007F236C"/>
    <w:rsid w:val="007F5D08"/>
    <w:rsid w:val="00803640"/>
    <w:rsid w:val="00817969"/>
    <w:rsid w:val="008279B9"/>
    <w:rsid w:val="0083319A"/>
    <w:rsid w:val="00835203"/>
    <w:rsid w:val="00836DCA"/>
    <w:rsid w:val="008415AB"/>
    <w:rsid w:val="00843B9A"/>
    <w:rsid w:val="008606CB"/>
    <w:rsid w:val="00862FCC"/>
    <w:rsid w:val="00870FBF"/>
    <w:rsid w:val="00871E51"/>
    <w:rsid w:val="00873C86"/>
    <w:rsid w:val="00890C5D"/>
    <w:rsid w:val="00891D39"/>
    <w:rsid w:val="00892A10"/>
    <w:rsid w:val="008A0587"/>
    <w:rsid w:val="008A3F16"/>
    <w:rsid w:val="008A74EB"/>
    <w:rsid w:val="008B0A4E"/>
    <w:rsid w:val="008B47CF"/>
    <w:rsid w:val="008C06DD"/>
    <w:rsid w:val="008C0A21"/>
    <w:rsid w:val="008D0BAD"/>
    <w:rsid w:val="008F7B85"/>
    <w:rsid w:val="0091773A"/>
    <w:rsid w:val="009368CC"/>
    <w:rsid w:val="00956DC6"/>
    <w:rsid w:val="009744E3"/>
    <w:rsid w:val="00975AD0"/>
    <w:rsid w:val="00980DDB"/>
    <w:rsid w:val="00996A7A"/>
    <w:rsid w:val="009A3AD8"/>
    <w:rsid w:val="009C102D"/>
    <w:rsid w:val="009C67EE"/>
    <w:rsid w:val="009D71D8"/>
    <w:rsid w:val="009D7CF5"/>
    <w:rsid w:val="009E0FD0"/>
    <w:rsid w:val="009E3AA0"/>
    <w:rsid w:val="009E402C"/>
    <w:rsid w:val="009E75B6"/>
    <w:rsid w:val="009F2FC7"/>
    <w:rsid w:val="009F333F"/>
    <w:rsid w:val="009F472C"/>
    <w:rsid w:val="009F69B7"/>
    <w:rsid w:val="00A124DD"/>
    <w:rsid w:val="00A133EA"/>
    <w:rsid w:val="00A20AA0"/>
    <w:rsid w:val="00A20AC9"/>
    <w:rsid w:val="00A24665"/>
    <w:rsid w:val="00A2582F"/>
    <w:rsid w:val="00A27D78"/>
    <w:rsid w:val="00A31FD6"/>
    <w:rsid w:val="00A346B2"/>
    <w:rsid w:val="00A35326"/>
    <w:rsid w:val="00A366E6"/>
    <w:rsid w:val="00A423BD"/>
    <w:rsid w:val="00A509F6"/>
    <w:rsid w:val="00A55EE1"/>
    <w:rsid w:val="00A64EE8"/>
    <w:rsid w:val="00A64EFB"/>
    <w:rsid w:val="00A81B36"/>
    <w:rsid w:val="00A83648"/>
    <w:rsid w:val="00A91ABE"/>
    <w:rsid w:val="00A91CA3"/>
    <w:rsid w:val="00A95C7C"/>
    <w:rsid w:val="00A97296"/>
    <w:rsid w:val="00AA288F"/>
    <w:rsid w:val="00AA6395"/>
    <w:rsid w:val="00AB0EE2"/>
    <w:rsid w:val="00AB2DEF"/>
    <w:rsid w:val="00AB5A43"/>
    <w:rsid w:val="00AD6DE1"/>
    <w:rsid w:val="00AE14C2"/>
    <w:rsid w:val="00B0091A"/>
    <w:rsid w:val="00B10B8D"/>
    <w:rsid w:val="00B160B4"/>
    <w:rsid w:val="00B44C11"/>
    <w:rsid w:val="00B52C93"/>
    <w:rsid w:val="00B54443"/>
    <w:rsid w:val="00B61748"/>
    <w:rsid w:val="00B6698A"/>
    <w:rsid w:val="00B72862"/>
    <w:rsid w:val="00B76CAE"/>
    <w:rsid w:val="00B86F8E"/>
    <w:rsid w:val="00B929CD"/>
    <w:rsid w:val="00BA1558"/>
    <w:rsid w:val="00BA2900"/>
    <w:rsid w:val="00BA7E08"/>
    <w:rsid w:val="00BB1C73"/>
    <w:rsid w:val="00BB340E"/>
    <w:rsid w:val="00BC1358"/>
    <w:rsid w:val="00BC4B26"/>
    <w:rsid w:val="00BE765D"/>
    <w:rsid w:val="00BF417E"/>
    <w:rsid w:val="00C004CF"/>
    <w:rsid w:val="00C02927"/>
    <w:rsid w:val="00C12B40"/>
    <w:rsid w:val="00C138E6"/>
    <w:rsid w:val="00C25AA8"/>
    <w:rsid w:val="00C26884"/>
    <w:rsid w:val="00C3327A"/>
    <w:rsid w:val="00C426AF"/>
    <w:rsid w:val="00C43C14"/>
    <w:rsid w:val="00C55651"/>
    <w:rsid w:val="00C55820"/>
    <w:rsid w:val="00C65A83"/>
    <w:rsid w:val="00C8684A"/>
    <w:rsid w:val="00C924C8"/>
    <w:rsid w:val="00C93313"/>
    <w:rsid w:val="00C94443"/>
    <w:rsid w:val="00CA4A11"/>
    <w:rsid w:val="00CA5985"/>
    <w:rsid w:val="00CA720C"/>
    <w:rsid w:val="00CB0A03"/>
    <w:rsid w:val="00CB59CE"/>
    <w:rsid w:val="00CC5BD3"/>
    <w:rsid w:val="00CD3948"/>
    <w:rsid w:val="00CD6DD9"/>
    <w:rsid w:val="00CF1BB2"/>
    <w:rsid w:val="00CF2E82"/>
    <w:rsid w:val="00CF356E"/>
    <w:rsid w:val="00CF4AF2"/>
    <w:rsid w:val="00D062D1"/>
    <w:rsid w:val="00D11002"/>
    <w:rsid w:val="00D124E1"/>
    <w:rsid w:val="00D1457F"/>
    <w:rsid w:val="00D26603"/>
    <w:rsid w:val="00D26DC0"/>
    <w:rsid w:val="00D329D7"/>
    <w:rsid w:val="00D36110"/>
    <w:rsid w:val="00D375B0"/>
    <w:rsid w:val="00D4040F"/>
    <w:rsid w:val="00D423DD"/>
    <w:rsid w:val="00D44C51"/>
    <w:rsid w:val="00D46F1C"/>
    <w:rsid w:val="00D5367E"/>
    <w:rsid w:val="00D739DD"/>
    <w:rsid w:val="00D82667"/>
    <w:rsid w:val="00D86FF9"/>
    <w:rsid w:val="00D90C6D"/>
    <w:rsid w:val="00D9215E"/>
    <w:rsid w:val="00D92F2E"/>
    <w:rsid w:val="00D939A7"/>
    <w:rsid w:val="00DA2FB3"/>
    <w:rsid w:val="00DA4C3C"/>
    <w:rsid w:val="00DC1975"/>
    <w:rsid w:val="00DC27CF"/>
    <w:rsid w:val="00DD4A53"/>
    <w:rsid w:val="00DD4A6E"/>
    <w:rsid w:val="00DE3B9D"/>
    <w:rsid w:val="00E24088"/>
    <w:rsid w:val="00E241A6"/>
    <w:rsid w:val="00E26FA7"/>
    <w:rsid w:val="00E337DA"/>
    <w:rsid w:val="00E510BB"/>
    <w:rsid w:val="00E5264C"/>
    <w:rsid w:val="00E53C2B"/>
    <w:rsid w:val="00E57DE1"/>
    <w:rsid w:val="00E63782"/>
    <w:rsid w:val="00E64B60"/>
    <w:rsid w:val="00E65E00"/>
    <w:rsid w:val="00E727E8"/>
    <w:rsid w:val="00E74001"/>
    <w:rsid w:val="00E81308"/>
    <w:rsid w:val="00E925F4"/>
    <w:rsid w:val="00EA04E0"/>
    <w:rsid w:val="00EA11FF"/>
    <w:rsid w:val="00EA4368"/>
    <w:rsid w:val="00EA748B"/>
    <w:rsid w:val="00EB2DB6"/>
    <w:rsid w:val="00EE1FC0"/>
    <w:rsid w:val="00EE727C"/>
    <w:rsid w:val="00EE7577"/>
    <w:rsid w:val="00F059C2"/>
    <w:rsid w:val="00F14AFD"/>
    <w:rsid w:val="00F16752"/>
    <w:rsid w:val="00F2108A"/>
    <w:rsid w:val="00F26F78"/>
    <w:rsid w:val="00F61777"/>
    <w:rsid w:val="00F7307B"/>
    <w:rsid w:val="00F819AE"/>
    <w:rsid w:val="00F864FA"/>
    <w:rsid w:val="00F87A52"/>
    <w:rsid w:val="00F9038A"/>
    <w:rsid w:val="00F90804"/>
    <w:rsid w:val="00F9217A"/>
    <w:rsid w:val="00FA2CA7"/>
    <w:rsid w:val="00FC1F11"/>
    <w:rsid w:val="00FC2D74"/>
    <w:rsid w:val="00FC33EB"/>
    <w:rsid w:val="00FC3B9C"/>
    <w:rsid w:val="00FD3E12"/>
    <w:rsid w:val="00FD4213"/>
    <w:rsid w:val="00FD7F62"/>
    <w:rsid w:val="00FE0D33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D66CB"/>
  <w15:docId w15:val="{58699A80-0901-476B-A504-F3683B2C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DEF"/>
    <w:pPr>
      <w:spacing w:after="200" w:line="360" w:lineRule="auto"/>
    </w:pPr>
    <w:rPr>
      <w:lang w:eastAsia="ja-JP"/>
    </w:rPr>
  </w:style>
  <w:style w:type="paragraph" w:styleId="Heading1">
    <w:name w:val="heading 1"/>
    <w:aliases w:val="Hoofdstuk,Hoofdkop,Hoofdkop1,Hoofdkop2,Hoofdkop11,Hoofdkop3,Hoofdkop12,Hoofdkop21,Hoofdkop111,Hoofdkop4,Hoofdkop13,Hoofdkop22,Hoofdkop112,Hoofdkop31,Hoofdkop121,Hoofdkop211,Hoofdkop1111,Hoofdkop5,Hoofdkop14,Hoofdkop23,Hoofdkop113,Hoofdkop32"/>
    <w:basedOn w:val="Normal"/>
    <w:next w:val="Normal"/>
    <w:link w:val="Heading1Char"/>
    <w:qFormat/>
    <w:rsid w:val="00B72862"/>
    <w:pPr>
      <w:keepNext/>
      <w:numPr>
        <w:numId w:val="4"/>
      </w:numPr>
      <w:suppressAutoHyphens/>
      <w:spacing w:before="240" w:after="60" w:line="252" w:lineRule="auto"/>
      <w:outlineLvl w:val="0"/>
    </w:pPr>
    <w:rPr>
      <w:rFonts w:ascii="Times New Roman" w:eastAsia="Times New Roman" w:hAnsi="Times New Roman" w:cs="Times New Roman"/>
      <w:b/>
      <w:bCs/>
      <w:kern w:val="1"/>
      <w:sz w:val="28"/>
      <w:szCs w:val="28"/>
      <w:lang w:eastAsia="zh-CN"/>
    </w:rPr>
  </w:style>
  <w:style w:type="paragraph" w:styleId="Heading2">
    <w:name w:val="heading 2"/>
    <w:aliases w:val="Subkop niveau 2,2scr,h2,H2,2scr1,h21,H21"/>
    <w:basedOn w:val="Normal"/>
    <w:next w:val="Normal"/>
    <w:link w:val="Heading2Char"/>
    <w:qFormat/>
    <w:rsid w:val="008415AB"/>
    <w:pPr>
      <w:keepNext/>
      <w:numPr>
        <w:ilvl w:val="1"/>
        <w:numId w:val="4"/>
      </w:numPr>
      <w:suppressAutoHyphens/>
      <w:spacing w:before="240" w:after="60" w:line="252" w:lineRule="auto"/>
      <w:outlineLvl w:val="1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526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F752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F752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F7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526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F7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526"/>
    <w:rPr>
      <w:rFonts w:eastAsiaTheme="minorEastAsia"/>
      <w:lang w:eastAsia="ja-JP"/>
    </w:rPr>
  </w:style>
  <w:style w:type="table" w:customStyle="1" w:styleId="GridTable6Colorful-Accent11">
    <w:name w:val="Grid Table 6 Colorful - Accent 11"/>
    <w:basedOn w:val="TableNormal"/>
    <w:uiPriority w:val="51"/>
    <w:rsid w:val="00FF7526"/>
    <w:pPr>
      <w:spacing w:after="0" w:line="240" w:lineRule="auto"/>
    </w:pPr>
    <w:rPr>
      <w:rFonts w:ascii="Times New Roman" w:hAnsi="Times New Roman"/>
      <w:color w:val="2E74B5" w:themeColor="accent1" w:themeShade="BF"/>
      <w:sz w:val="26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FF7526"/>
  </w:style>
  <w:style w:type="table" w:customStyle="1" w:styleId="GridTable4-Accent11">
    <w:name w:val="Grid Table 4 - Accent 11"/>
    <w:basedOn w:val="TableNormal"/>
    <w:uiPriority w:val="49"/>
    <w:rsid w:val="00FF7526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F7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75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75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F75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F7526"/>
    <w:pPr>
      <w:spacing w:after="100" w:line="259" w:lineRule="auto"/>
      <w:ind w:left="880"/>
    </w:pPr>
    <w:rPr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FF7526"/>
    <w:pPr>
      <w:spacing w:after="100" w:line="259" w:lineRule="auto"/>
      <w:ind w:left="1100"/>
    </w:pPr>
    <w:rPr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FF7526"/>
    <w:pPr>
      <w:spacing w:after="100" w:line="259" w:lineRule="auto"/>
      <w:ind w:left="1320"/>
    </w:pPr>
    <w:rPr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FF7526"/>
    <w:pPr>
      <w:spacing w:after="100" w:line="259" w:lineRule="auto"/>
      <w:ind w:left="1540"/>
    </w:pPr>
    <w:rPr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FF7526"/>
    <w:pPr>
      <w:spacing w:after="100" w:line="259" w:lineRule="auto"/>
      <w:ind w:left="1760"/>
    </w:pPr>
    <w:rPr>
      <w:lang w:eastAsia="en-US"/>
    </w:rPr>
  </w:style>
  <w:style w:type="paragraph" w:customStyle="1" w:styleId="Standard">
    <w:name w:val="Standard"/>
    <w:qFormat/>
    <w:rsid w:val="0056473C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56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qFormat/>
    <w:rsid w:val="003C73D6"/>
  </w:style>
  <w:style w:type="paragraph" w:styleId="BalloonText">
    <w:name w:val="Balloon Text"/>
    <w:basedOn w:val="Normal"/>
    <w:link w:val="BalloonTextChar"/>
    <w:uiPriority w:val="99"/>
    <w:semiHidden/>
    <w:unhideWhenUsed/>
    <w:rsid w:val="00C8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84A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TableParagraph">
    <w:name w:val="Table Paragraph"/>
    <w:basedOn w:val="Normal"/>
    <w:uiPriority w:val="1"/>
    <w:qFormat/>
    <w:rsid w:val="00A91ABE"/>
    <w:pPr>
      <w:widowControl w:val="0"/>
      <w:spacing w:after="0" w:line="240" w:lineRule="auto"/>
    </w:pPr>
    <w:rPr>
      <w:rFonts w:eastAsiaTheme="min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91ABE"/>
  </w:style>
  <w:style w:type="paragraph" w:customStyle="1" w:styleId="Heading">
    <w:name w:val="Heading"/>
    <w:basedOn w:val="Standard"/>
    <w:next w:val="Normal"/>
    <w:rsid w:val="006E4B7E"/>
    <w:pPr>
      <w:keepNext/>
      <w:suppressAutoHyphens/>
      <w:autoSpaceDN w:val="0"/>
      <w:spacing w:before="240" w:after="120"/>
    </w:pPr>
    <w:rPr>
      <w:rFonts w:ascii="Liberation Sans" w:hAnsi="Liberation Sans"/>
      <w:color w:val="auto"/>
      <w:kern w:val="3"/>
      <w:sz w:val="28"/>
      <w:szCs w:val="28"/>
    </w:rPr>
  </w:style>
  <w:style w:type="character" w:customStyle="1" w:styleId="WW8Num1z1">
    <w:name w:val="WW8Num1z1"/>
    <w:rsid w:val="00B72862"/>
  </w:style>
  <w:style w:type="character" w:customStyle="1" w:styleId="Heading1Char">
    <w:name w:val="Heading 1 Char"/>
    <w:aliases w:val="Hoofdstuk Char,Hoofdkop Char,Hoofdkop1 Char,Hoofdkop2 Char,Hoofdkop11 Char,Hoofdkop3 Char,Hoofdkop12 Char,Hoofdkop21 Char,Hoofdkop111 Char,Hoofdkop4 Char,Hoofdkop13 Char,Hoofdkop22 Char,Hoofdkop112 Char,Hoofdkop31 Char,Hoofdkop121 Char"/>
    <w:basedOn w:val="DefaultParagraphFont"/>
    <w:link w:val="Heading1"/>
    <w:rsid w:val="00B72862"/>
    <w:rPr>
      <w:rFonts w:ascii="Times New Roman" w:eastAsia="Times New Roman" w:hAnsi="Times New Roman" w:cs="Times New Roman"/>
      <w:b/>
      <w:bCs/>
      <w:kern w:val="1"/>
      <w:sz w:val="28"/>
      <w:szCs w:val="28"/>
      <w:lang w:eastAsia="zh-CN"/>
    </w:rPr>
  </w:style>
  <w:style w:type="character" w:customStyle="1" w:styleId="Heading2Char">
    <w:name w:val="Heading 2 Char"/>
    <w:aliases w:val="Subkop niveau 2 Char,2scr Char,h2 Char,H2 Char,2scr1 Char,h21 Char,H21 Char"/>
    <w:basedOn w:val="DefaultParagraphFont"/>
    <w:link w:val="Heading2"/>
    <w:rsid w:val="008415AB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paragraph" w:styleId="BodyText">
    <w:name w:val="Body Text"/>
    <w:link w:val="BodyTextChar"/>
    <w:rsid w:val="00B72862"/>
    <w:pPr>
      <w:keepLines/>
      <w:suppressAutoHyphens/>
      <w:spacing w:after="120" w:line="220" w:lineRule="atLeast"/>
    </w:pPr>
    <w:rPr>
      <w:rFonts w:ascii="Times New Roman" w:eastAsia="Arial" w:hAnsi="Times New Roman" w:cs="Times New Roman"/>
      <w:sz w:val="20"/>
      <w:szCs w:val="20"/>
      <w:lang w:val="en-GB" w:eastAsia="zh-CN"/>
    </w:rPr>
  </w:style>
  <w:style w:type="character" w:customStyle="1" w:styleId="BodyTextChar">
    <w:name w:val="Body Text Char"/>
    <w:basedOn w:val="DefaultParagraphFont"/>
    <w:link w:val="BodyText"/>
    <w:rsid w:val="00B72862"/>
    <w:rPr>
      <w:rFonts w:ascii="Times New Roman" w:eastAsia="Arial" w:hAnsi="Times New Roman" w:cs="Times New Roman"/>
      <w:sz w:val="20"/>
      <w:szCs w:val="20"/>
      <w:lang w:val="en-GB" w:eastAsia="zh-CN"/>
    </w:rPr>
  </w:style>
  <w:style w:type="paragraph" w:customStyle="1" w:styleId="SGBodyText3">
    <w:name w:val="SG Body Text 3"/>
    <w:rsid w:val="00B72862"/>
    <w:pPr>
      <w:suppressAutoHyphens/>
      <w:spacing w:after="120" w:line="240" w:lineRule="auto"/>
      <w:ind w:left="1987"/>
    </w:pPr>
    <w:rPr>
      <w:rFonts w:ascii="Times New Roman" w:eastAsia="Arial" w:hAnsi="Times New Roman" w:cs="Times New Roman"/>
      <w:sz w:val="20"/>
      <w:szCs w:val="20"/>
      <w:lang w:eastAsia="zh-CN"/>
    </w:rPr>
  </w:style>
  <w:style w:type="paragraph" w:styleId="CommentText">
    <w:name w:val="annotation text"/>
    <w:link w:val="CommentTextChar"/>
    <w:rsid w:val="00B72862"/>
    <w:pPr>
      <w:suppressAutoHyphens/>
      <w:spacing w:after="0" w:line="240" w:lineRule="auto"/>
      <w:jc w:val="both"/>
    </w:pPr>
    <w:rPr>
      <w:rFonts w:ascii="Times New Roman" w:eastAsia="Arial" w:hAnsi="Times New Roman" w:cs="Times New Roman"/>
      <w:i/>
      <w:color w:val="0000FF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B72862"/>
    <w:rPr>
      <w:rFonts w:ascii="Times New Roman" w:eastAsia="Arial" w:hAnsi="Times New Roman" w:cs="Times New Roman"/>
      <w:i/>
      <w:color w:val="0000FF"/>
      <w:sz w:val="20"/>
      <w:szCs w:val="20"/>
      <w:lang w:eastAsia="zh-CN"/>
    </w:rPr>
  </w:style>
  <w:style w:type="paragraph" w:customStyle="1" w:styleId="TableContents">
    <w:name w:val="Table Contents"/>
    <w:basedOn w:val="Normal"/>
    <w:rsid w:val="00B72862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4C6C9C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eastAsia="ja-JP"/>
    </w:rPr>
  </w:style>
  <w:style w:type="character" w:customStyle="1" w:styleId="InternetLink">
    <w:name w:val="Internet Link"/>
    <w:basedOn w:val="DefaultParagraphFont"/>
    <w:uiPriority w:val="99"/>
    <w:unhideWhenUsed/>
    <w:rsid w:val="0042601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5AB"/>
    <w:rPr>
      <w:rFonts w:asciiTheme="majorHAnsi" w:eastAsiaTheme="majorEastAsia" w:hAnsiTheme="majorHAnsi" w:cstheme="majorBidi"/>
      <w:b/>
      <w:bCs/>
      <w:color w:val="5B9BD5" w:themeColor="accen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8A08D-DD7A-4AE1-91B3-45CCF749A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10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Dũng</dc:creator>
  <cp:lastModifiedBy>HÙNG VÕ</cp:lastModifiedBy>
  <cp:revision>47</cp:revision>
  <dcterms:created xsi:type="dcterms:W3CDTF">2021-05-20T04:46:00Z</dcterms:created>
  <dcterms:modified xsi:type="dcterms:W3CDTF">2024-04-28T19:30:00Z</dcterms:modified>
</cp:coreProperties>
</file>