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1D" w:rsidRPr="00AB2DEF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7EDF6" wp14:editId="7370E269">
                <wp:simplePos x="0" y="0"/>
                <wp:positionH relativeFrom="margin">
                  <wp:posOffset>123825</wp:posOffset>
                </wp:positionH>
                <wp:positionV relativeFrom="paragraph">
                  <wp:posOffset>-345921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B7C59" id="Nhóm 54" o:spid="_x0000_s1026" style="position:absolute;margin-left:9.75pt;margin-top:-27.25pt;width:489.1pt;height:693.9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CqkbBd8AAAALAQAADwAAAGRycy9kb3du&#10;cmV2LnhtbEyPQU/DMAyF70j8h8hI3LaUbWW0NJ0mJMROSGyTuGaN1xQap0qyrfx7zIn55Kf39Py5&#10;Wo2uF2cMsfOk4GGagUBqvOmoVbDfvU6eQMSkyejeEyr4wQir+vam0qXxF/rA8za1gksollqBTWko&#10;pYyNRafj1A9I7B19cDqxDK00QV+43PVylmWP0umO+ILVA75YbL63J6fALOJ8j5vNOszev3Z5l7/Z&#10;9vip1P3duH4GkXBM/2H4w2d0qJnp4E9kouhZFzknFUzyBS8cKIrlEsSBnTkPyLqS1z/UvwA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AKqRsF3wAAAAs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:rsidR="0042601D" w:rsidRPr="00AB2DEF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:rsidR="0042601D" w:rsidRPr="00A133EA" w:rsidRDefault="0042601D" w:rsidP="00A133E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42601D" w:rsidRPr="00033CCB" w:rsidRDefault="0042601D" w:rsidP="00033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sz w:val="28"/>
          <w:szCs w:val="28"/>
        </w:rPr>
        <w:object w:dxaOrig="4231" w:dyaOrig="1457">
          <v:rect id="rectole0000000000" o:spid="_x0000_i1025" style="width:210.35pt;height:1in" o:ole="" o:preferrelative="t" stroked="f">
            <v:imagedata r:id="rId8" o:title=""/>
          </v:rect>
          <o:OLEObject Type="Embed" ProgID="StaticMetafile" ShapeID="rectole0000000000" DrawAspect="Content" ObjectID="_1701212873" r:id="rId9"/>
        </w:object>
      </w:r>
    </w:p>
    <w:p w:rsidR="0042601D" w:rsidRPr="00A133EA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133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Tên đề tài</w:t>
      </w:r>
    </w:p>
    <w:p w:rsidR="00536F94" w:rsidRPr="00536F94" w:rsidRDefault="00536F94" w:rsidP="00536F9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36F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BÁN NHẠC CỤ ÂM NHẠC</w:t>
      </w:r>
    </w:p>
    <w:p w:rsidR="00536F94" w:rsidRPr="00536F94" w:rsidRDefault="00536F94" w:rsidP="00536F9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36F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16MUSICAL</w:t>
      </w:r>
    </w:p>
    <w:p w:rsidR="0042601D" w:rsidRPr="00AB2DEF" w:rsidRDefault="00536F94" w:rsidP="00536F9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42601D"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="00A133EA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TEST</w:t>
      </w:r>
      <w:r w:rsidR="003F40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PLAN DOCUMENT</w:t>
      </w:r>
      <w:r w:rsidR="00A133EA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SPRINT 1</w:t>
      </w:r>
      <w:r w:rsidR="0042601D"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42601D" w:rsidRPr="00AB2DEF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2601D" w:rsidRPr="00AB2DEF" w:rsidRDefault="0042601D" w:rsidP="0042601D">
      <w:pPr>
        <w:ind w:hanging="9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       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GVHD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: 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Ths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.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Nguyễn Minh Nhật</w:t>
      </w:r>
    </w:p>
    <w:p w:rsidR="0042601D" w:rsidRPr="00AB2DEF" w:rsidRDefault="0042601D" w:rsidP="0042601D">
      <w:pPr>
        <w:ind w:left="4320" w:firstLine="45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Thành viên: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Võ Xuân Quốc Vương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Nguyễn Văn Việt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La Huỳnh Thanh Tâm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Đàm Mạnh Thắng</w:t>
      </w:r>
    </w:p>
    <w:p w:rsidR="0042601D" w:rsidRPr="00E65E00" w:rsidRDefault="0042601D" w:rsidP="00E65E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ectPr w:rsidR="0042601D" w:rsidRPr="00E65E00" w:rsidSect="00B52C93">
          <w:pgSz w:w="12240" w:h="15840"/>
          <w:pgMar w:top="1480" w:right="1020" w:bottom="280" w:left="1020" w:header="720" w:footer="720" w:gutter="0"/>
          <w:cols w:space="720"/>
        </w:sectPr>
      </w:pPr>
      <w:r w:rsidRPr="00AB2D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 w:rsidRPr="00AB2D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, </w:t>
      </w:r>
      <w:r w:rsidR="00536F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12</w:t>
      </w:r>
      <w:r w:rsidR="00EA04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</w:t>
      </w:r>
      <w:r w:rsidR="00033C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="00033C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Pr="00AB2D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tbl>
      <w:tblPr>
        <w:tblW w:w="9481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6"/>
        <w:gridCol w:w="1554"/>
        <w:gridCol w:w="2590"/>
        <w:gridCol w:w="1383"/>
        <w:gridCol w:w="1336"/>
        <w:gridCol w:w="292"/>
      </w:tblGrid>
      <w:tr w:rsidR="00E65E00" w:rsidRPr="00135D18" w:rsidTr="00E65E00">
        <w:trPr>
          <w:gridAfter w:val="1"/>
          <w:wAfter w:w="292" w:type="dxa"/>
          <w:trHeight w:val="1536"/>
        </w:trPr>
        <w:tc>
          <w:tcPr>
            <w:tcW w:w="9189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E65E00" w:rsidRPr="00135D18" w:rsidRDefault="00E65E00" w:rsidP="00E65E00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65E00" w:rsidRPr="00135D18" w:rsidRDefault="00E65E00" w:rsidP="00135D1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E65E00" w:rsidRPr="00F75821" w:rsidTr="006B7CF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DE3B9D" w:rsidP="009C56E3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</w:t>
            </w:r>
          </w:p>
        </w:tc>
      </w:tr>
      <w:tr w:rsidR="00E65E00" w:rsidRPr="00F75821" w:rsidTr="006B7CF0">
        <w:trPr>
          <w:trHeight w:val="78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3D0A79" w:rsidP="009C56E3">
            <w:pPr>
              <w:ind w:left="242" w:hanging="1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16Musical</w:t>
            </w:r>
          </w:p>
        </w:tc>
      </w:tr>
      <w:tr w:rsidR="00E65E00" w:rsidRPr="00F75821" w:rsidTr="006B7CF0">
        <w:trPr>
          <w:trHeight w:val="87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3D0A79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03/10</w:t>
            </w:r>
            <w:r w:rsidR="00E65E00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  <w:tc>
          <w:tcPr>
            <w:tcW w:w="2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5264C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15</w:t>
            </w:r>
            <w:r w:rsidR="003D0A79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  <w:r w:rsidR="00E65E00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</w:tr>
      <w:tr w:rsidR="00E65E00" w:rsidRPr="00F75821" w:rsidTr="006B7CF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E65E00" w:rsidRPr="00F75821" w:rsidTr="006B7CF0">
        <w:trPr>
          <w:trHeight w:val="159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Nguyễn Minh Nhật</w:t>
            </w:r>
          </w:p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Email: nhatnm2010@gmail.com</w:t>
            </w:r>
          </w:p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Phone: 0905.125.143</w:t>
            </w:r>
          </w:p>
        </w:tc>
      </w:tr>
      <w:tr w:rsidR="00E65E00" w:rsidRPr="00F75821" w:rsidTr="006B7CF0">
        <w:trPr>
          <w:trHeight w:val="157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3D0A79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5B170A" w:rsidRPr="006B7CF0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r w:rsidR="005B170A"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vovuong1025@gmail.com </w:t>
            </w:r>
          </w:p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Phone: 0981596401</w:t>
            </w:r>
          </w:p>
        </w:tc>
      </w:tr>
      <w:tr w:rsidR="00E65E00" w:rsidRPr="00F75821" w:rsidTr="006B7CF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6B7CF0" w:rsidRPr="00F75821" w:rsidTr="00E65E00">
        <w:trPr>
          <w:trHeight w:val="1052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6B7CF0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6B7CF0" w:rsidRPr="006B7CF0" w:rsidRDefault="006B7CF0" w:rsidP="006B7CF0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vovuong1025@gmail.com</w:t>
            </w:r>
          </w:p>
          <w:p w:rsidR="006B7CF0" w:rsidRPr="006B7CF0" w:rsidRDefault="006B7CF0" w:rsidP="006B7CF0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0977816676</w:t>
            </w:r>
          </w:p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B7CF0" w:rsidRPr="00F75821" w:rsidTr="00E65E00">
        <w:trPr>
          <w:trHeight w:val="1072"/>
        </w:trPr>
        <w:tc>
          <w:tcPr>
            <w:tcW w:w="232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6B7CF0" w:rsidRPr="00135D18" w:rsidRDefault="006B7CF0" w:rsidP="006B7CF0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Nguyễn Văn Việt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vj3t99@gmail.com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0935125732</w:t>
            </w:r>
          </w:p>
        </w:tc>
      </w:tr>
      <w:tr w:rsidR="006B7CF0" w:rsidRPr="00F75821" w:rsidTr="00E65E00">
        <w:trPr>
          <w:trHeight w:val="190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6B7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La Huỳnh Thanh Tâm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lahuynhthanhtam@gmail.com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0964162327</w:t>
            </w:r>
          </w:p>
        </w:tc>
      </w:tr>
      <w:tr w:rsidR="006B7CF0" w:rsidRPr="00F75821" w:rsidTr="00E65E00">
        <w:trPr>
          <w:trHeight w:val="432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6B7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Đàm Mạnh Thắng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dammanhthangst@gmail.com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0799005669</w:t>
            </w:r>
          </w:p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5E00" w:rsidRPr="007B0460" w:rsidRDefault="00E65E00" w:rsidP="00E65E00">
      <w:pPr>
        <w:jc w:val="both"/>
        <w:rPr>
          <w:b/>
          <w:spacing w:val="-1"/>
          <w:position w:val="-1"/>
          <w:szCs w:val="26"/>
        </w:rPr>
      </w:pPr>
    </w:p>
    <w:p w:rsidR="00E65E00" w:rsidRPr="00AB2DEF" w:rsidRDefault="00E65E00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427C7F" w:rsidRPr="00135D18" w:rsidRDefault="007636BC" w:rsidP="00427C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t>TEST PLAN</w:t>
      </w:r>
      <w:r w:rsidR="00427C7F" w:rsidRPr="00135D18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427C7F" w:rsidRPr="00AB2DEF" w:rsidRDefault="00427C7F" w:rsidP="00427C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Test</w:t>
            </w:r>
            <w:r w:rsidR="00F6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 Document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Sprint1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73189E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135D18" w:rsidRDefault="00F2108A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26/11</w:t>
            </w:r>
            <w:r w:rsidR="00135D18" w:rsidRPr="00135D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135D1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 w:rsidR="00135D18">
              <w:rPr>
                <w:rFonts w:ascii="Times New Roman" w:hAnsi="Times New Roman" w:cs="Times New Roman"/>
                <w:bCs/>
                <w:sz w:val="28"/>
                <w:szCs w:val="28"/>
              </w:rPr>
              <w:t>DA</w:t>
            </w: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r w:rsidRPr="00AB2D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Plan for Sprint 1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427C7F" w:rsidRPr="00AB2DEF" w:rsidRDefault="00427C7F" w:rsidP="00427C7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7"/>
        <w:gridCol w:w="1980"/>
        <w:gridCol w:w="3197"/>
      </w:tblGrid>
      <w:tr w:rsidR="008279B9" w:rsidRPr="00AB2DEF" w:rsidTr="00B52C93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279B9" w:rsidRPr="00AB2DEF" w:rsidRDefault="006A4756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279B9" w:rsidRPr="00AB2DEF" w:rsidTr="00B52C93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279B9" w:rsidRPr="00AB2DEF" w:rsidTr="00B52C9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A20AC9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30492C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bookmarkStart w:id="0" w:name="_GoBack"/>
            <w:bookmarkEnd w:id="0"/>
            <w:r w:rsidR="00F2108A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2108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 w:rsidR="00F2108A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A133E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 tài liệu</w:t>
            </w:r>
          </w:p>
        </w:tc>
      </w:tr>
      <w:tr w:rsidR="008279B9" w:rsidRPr="00AB2DEF" w:rsidTr="00B52C9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20AC9" w:rsidRDefault="00A20AC9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F2108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A133E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  <w:tr w:rsidR="008279B9" w:rsidRPr="00AB2DEF" w:rsidTr="00B52C9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20AC9" w:rsidRDefault="00A20AC9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F2108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A133E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</w:tbl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C7F" w:rsidRPr="00AB2DEF" w:rsidRDefault="00427C7F" w:rsidP="00427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BDC" w:rsidRPr="00E65E00" w:rsidRDefault="00427C7F" w:rsidP="00E65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21263" wp14:editId="62282413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540B5" id="Rectangle 12" o:spid="_x0000_s1026" style="position:absolute;margin-left:469.6pt;margin-top:56.2pt;width:22.55pt;height:2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A133EA" w:rsidRPr="00F75821" w:rsidTr="00022898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A133EA" w:rsidRPr="00A133EA" w:rsidRDefault="00A133EA" w:rsidP="0002289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A133EA" w:rsidRPr="00A133EA" w:rsidRDefault="00A133EA" w:rsidP="00A133EA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A133EA" w:rsidRPr="00F75821" w:rsidTr="00022898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Nhật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133EA" w:rsidRPr="00A133EA" w:rsidRDefault="00D36110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133EA" w:rsidRPr="00A133EA" w:rsidRDefault="00D36110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33EA" w:rsidRPr="00A133EA" w:rsidRDefault="00D36110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</w:tbl>
    <w:p w:rsidR="007C2BDC" w:rsidRPr="007B0460" w:rsidRDefault="007C2BDC" w:rsidP="007C2BDC">
      <w:pPr>
        <w:rPr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A133EA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hyperlink w:anchor="_Toc6238479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2030BB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Default="002030BB">
      <w:pPr>
        <w:pStyle w:val="TOC1"/>
        <w:tabs>
          <w:tab w:val="left" w:pos="440"/>
          <w:tab w:val="right" w:leader="dot" w:pos="9652"/>
        </w:tabs>
        <w:rPr>
          <w:noProof/>
          <w:lang w:val="vi-VN" w:eastAsia="vi-VN"/>
        </w:rPr>
      </w:pPr>
      <w:hyperlink w:anchor="_Toc62384804" w:history="1">
        <w:r w:rsidR="00190091" w:rsidRPr="00A133EA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475E87" w:rsidRDefault="008415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2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cấp danh sách cấp cao của các chức năng kiểm tra mục tiêu 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•. Liệt kê các Yêu cầu cho Kiểm tra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3"/>
    </w:p>
    <w:p w:rsidR="007C2BDC" w:rsidRPr="00D36110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0B1D3A" w:rsidRPr="00D36110">
        <w:rPr>
          <w:rFonts w:ascii="Times New Roman" w:hAnsi="Times New Roman" w:cs="Times New Roman"/>
          <w:sz w:val="28"/>
          <w:szCs w:val="28"/>
        </w:rPr>
        <w:t xml:space="preserve">WEBSITE </w:t>
      </w:r>
      <w:r w:rsidR="00D36110" w:rsidRPr="00D36110">
        <w:rPr>
          <w:rFonts w:ascii="Times New Roman" w:hAnsi="Times New Roman" w:cs="Times New Roman"/>
          <w:sz w:val="28"/>
          <w:szCs w:val="28"/>
          <w:shd w:val="clear" w:color="auto" w:fill="FFFFFF"/>
        </w:rPr>
        <w:t>BÁN NHẠC CỤ ÂM NHẠC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A133EA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4" w:name="_Toc62384793"/>
      <w:r>
        <w:rPr>
          <w:i w:val="0"/>
          <w:sz w:val="28"/>
          <w:szCs w:val="28"/>
        </w:rPr>
        <w:t>Ngoại phạm vi</w:t>
      </w:r>
      <w:bookmarkEnd w:id="4"/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5" w:name="_Toc62384794"/>
      <w:r w:rsidR="00B52C93">
        <w:rPr>
          <w:i w:val="0"/>
          <w:sz w:val="28"/>
          <w:szCs w:val="28"/>
        </w:rPr>
        <w:t>Tham khảo</w:t>
      </w:r>
      <w:bookmarkEnd w:id="5"/>
    </w:p>
    <w:p w:rsidR="00B52C93" w:rsidRPr="00B52C93" w:rsidRDefault="00B52C93" w:rsidP="00A133EA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2C93" w:rsidRPr="00475E87" w:rsidRDefault="00B52C93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Proposal Document</w:t>
      </w:r>
    </w:p>
    <w:p w:rsidR="00B72862" w:rsidRPr="00475E87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lastRenderedPageBreak/>
        <w:t xml:space="preserve">Project Plan Document 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5"/>
      <w:r>
        <w:t>Mục tiêu thử nghiệm</w:t>
      </w:r>
      <w:bookmarkEnd w:id="6"/>
    </w:p>
    <w:p w:rsidR="00B52C93" w:rsidRPr="00B52C93" w:rsidRDefault="00B52C93" w:rsidP="00A133EA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A133EA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7" w:name="_Toc62384796"/>
      <w:r>
        <w:t>Kiểm tra kỹ thuật</w:t>
      </w:r>
      <w:bookmarkEnd w:id="7"/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8" w:name="_Toc62384797"/>
      <w:r w:rsidR="00B52C93">
        <w:rPr>
          <w:i w:val="0"/>
          <w:sz w:val="28"/>
          <w:szCs w:val="28"/>
        </w:rPr>
        <w:t>Kiểm tra các chức năng</w:t>
      </w:r>
      <w:bookmarkEnd w:id="8"/>
    </w:p>
    <w:p w:rsidR="000B1D3A" w:rsidRPr="000B1D3A" w:rsidRDefault="004318EF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0B1D3A">
        <w:rPr>
          <w:rFonts w:ascii="Times New Roman" w:hAnsi="Times New Roman" w:cs="Times New Roman"/>
          <w:sz w:val="28"/>
          <w:szCs w:val="28"/>
        </w:rPr>
        <w:t xml:space="preserve">Đăng ký, </w:t>
      </w:r>
      <w:r w:rsidRPr="004318EF">
        <w:rPr>
          <w:rFonts w:ascii="Times New Roman" w:hAnsi="Times New Roman" w:cs="Times New Roman"/>
          <w:sz w:val="28"/>
          <w:szCs w:val="28"/>
        </w:rPr>
        <w:t>Đăng nhậ</w:t>
      </w:r>
      <w:r w:rsidR="00237714">
        <w:rPr>
          <w:rFonts w:ascii="Times New Roman" w:hAnsi="Times New Roman" w:cs="Times New Roman"/>
          <w:sz w:val="28"/>
          <w:szCs w:val="28"/>
        </w:rPr>
        <w:t>p</w:t>
      </w:r>
      <w:r w:rsidR="000B1D3A">
        <w:rPr>
          <w:rFonts w:ascii="Times New Roman" w:hAnsi="Times New Roman" w:cs="Times New Roman"/>
          <w:sz w:val="28"/>
          <w:szCs w:val="28"/>
        </w:rPr>
        <w:t xml:space="preserve"> </w:t>
      </w:r>
      <w:r w:rsidR="000B1D3A" w:rsidRPr="004318EF">
        <w:rPr>
          <w:rFonts w:ascii="Times New Roman" w:hAnsi="Times New Roman" w:cs="Times New Roman"/>
          <w:sz w:val="28"/>
          <w:szCs w:val="28"/>
        </w:rPr>
        <w:t>và</w:t>
      </w:r>
      <w:r w:rsidR="000B1D3A">
        <w:rPr>
          <w:rFonts w:ascii="Times New Roman" w:hAnsi="Times New Roman" w:cs="Times New Roman"/>
          <w:sz w:val="28"/>
          <w:szCs w:val="28"/>
        </w:rPr>
        <w:t xml:space="preserve"> </w:t>
      </w:r>
      <w:r w:rsidR="000B1D3A" w:rsidRPr="000B1D3A">
        <w:rPr>
          <w:rFonts w:ascii="Times New Roman" w:hAnsi="Times New Roman" w:cs="Times New Roman"/>
          <w:sz w:val="28"/>
          <w:szCs w:val="28"/>
        </w:rPr>
        <w:t>Đăng xuất</w:t>
      </w:r>
    </w:p>
    <w:p w:rsidR="000B1D3A" w:rsidRPr="000B1D3A" w:rsidRDefault="000B1D3A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B1D3A">
        <w:rPr>
          <w:rFonts w:ascii="Times New Roman" w:hAnsi="Times New Roman" w:cs="Times New Roman"/>
          <w:sz w:val="28"/>
          <w:szCs w:val="28"/>
        </w:rPr>
        <w:t>- Quả</w:t>
      </w:r>
      <w:r w:rsidR="00BF417E">
        <w:rPr>
          <w:rFonts w:ascii="Times New Roman" w:hAnsi="Times New Roman" w:cs="Times New Roman"/>
          <w:sz w:val="28"/>
          <w:szCs w:val="28"/>
        </w:rPr>
        <w:t>n lý thông tin cá nhân, xem đơn hàng</w:t>
      </w:r>
    </w:p>
    <w:p w:rsidR="00237714" w:rsidRDefault="000B1D3A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B1D3A">
        <w:rPr>
          <w:rFonts w:ascii="Times New Roman" w:hAnsi="Times New Roman" w:cs="Times New Roman"/>
          <w:sz w:val="28"/>
          <w:szCs w:val="28"/>
        </w:rPr>
        <w:t>- Qu</w:t>
      </w:r>
      <w:r w:rsidR="00BF417E">
        <w:rPr>
          <w:rFonts w:ascii="Times New Roman" w:hAnsi="Times New Roman" w:cs="Times New Roman"/>
          <w:sz w:val="28"/>
          <w:szCs w:val="28"/>
        </w:rPr>
        <w:t>ên mật khẩu, thay đổi mật khẩu</w:t>
      </w:r>
    </w:p>
    <w:p w:rsidR="008B0A4E" w:rsidRPr="000B1D3A" w:rsidRDefault="008B0A4E" w:rsidP="00A133EA">
      <w:pPr>
        <w:pStyle w:val="ListParagraph"/>
        <w:suppressAutoHyphens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Tìm kiếm</w:t>
      </w:r>
    </w:p>
    <w:p w:rsidR="00650533" w:rsidRPr="00650533" w:rsidRDefault="004318EF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i w:val="0"/>
          <w:color w:val="000000"/>
          <w:sz w:val="28"/>
          <w:szCs w:val="28"/>
        </w:rPr>
        <w:t>Tính năng không được thử nghiệm</w:t>
      </w:r>
      <w:bookmarkEnd w:id="9"/>
    </w:p>
    <w:p w:rsidR="00650533" w:rsidRPr="00AB2DEF" w:rsidRDefault="004318EF" w:rsidP="00A133EA">
      <w:pPr>
        <w:pStyle w:val="Standard"/>
        <w:spacing w:line="360" w:lineRule="auto"/>
        <w:ind w:left="36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AB2DEF">
        <w:rPr>
          <w:rFonts w:ascii="Times New Roman" w:hAnsi="Times New Roman" w:cs="Times New Roman"/>
          <w:sz w:val="28"/>
          <w:szCs w:val="28"/>
        </w:rPr>
        <w:t>Không áp dụng vì tất cả các tính năng sẽ được thử nghiệm</w:t>
      </w:r>
      <w:r w:rsidRPr="00AB2DEF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Deliverables</w:t>
      </w:r>
      <w:bookmarkEnd w:id="13"/>
      <w:bookmarkEnd w:id="14"/>
      <w:bookmarkEnd w:id="15"/>
      <w:r w:rsidR="00190091">
        <w:rPr>
          <w:i w:val="0"/>
          <w:sz w:val="28"/>
          <w:szCs w:val="28"/>
        </w:rPr>
        <w:t>u</w:t>
      </w:r>
      <w:bookmarkEnd w:id="16"/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B72862" w:rsidRPr="00475E87" w:rsidRDefault="00B72862" w:rsidP="00B72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bookmarkStart w:id="17" w:name="_Toc450569458"/>
      <w:bookmarkStart w:id="18" w:name="_Toc450690962"/>
      <w:bookmarkStart w:id="19" w:name="_Toc7712156"/>
      <w:bookmarkStart w:id="20" w:name="_Toc62384800"/>
      <w:r w:rsidRPr="008415AB">
        <w:rPr>
          <w:i w:val="0"/>
        </w:rPr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9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3420"/>
        <w:gridCol w:w="1283"/>
        <w:gridCol w:w="1790"/>
        <w:gridCol w:w="1710"/>
        <w:gridCol w:w="1080"/>
      </w:tblGrid>
      <w:tr w:rsidR="00B72862" w:rsidRPr="00475E87" w:rsidTr="00CD6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il"/>
              <w:left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B72862" w:rsidP="00D5367E">
            <w:pPr>
              <w:pStyle w:val="TableContents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Tên nhiệm vụ</w:t>
            </w:r>
          </w:p>
        </w:tc>
        <w:tc>
          <w:tcPr>
            <w:tcW w:w="1283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Thời lượng (Giờ)</w:t>
            </w:r>
          </w:p>
        </w:tc>
        <w:tc>
          <w:tcPr>
            <w:tcW w:w="179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Bắt đầu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Hoàn thành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Thực hiện</w:t>
            </w:r>
          </w:p>
        </w:tc>
      </w:tr>
      <w:tr w:rsidR="0067069D" w:rsidRPr="00475E87" w:rsidTr="00D1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il"/>
            </w:tcBorders>
          </w:tcPr>
          <w:p w:rsidR="0067069D" w:rsidRPr="00A133EA" w:rsidRDefault="0067069D" w:rsidP="00D5367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283" w:type="dxa"/>
            <w:gridSpan w:val="5"/>
            <w:tcBorders>
              <w:top w:val="nil"/>
            </w:tcBorders>
            <w:vAlign w:val="center"/>
          </w:tcPr>
          <w:p w:rsidR="0067069D" w:rsidRPr="00A133EA" w:rsidRDefault="0067069D" w:rsidP="0067069D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Sprint 1</w:t>
            </w:r>
          </w:p>
        </w:tc>
      </w:tr>
      <w:tr w:rsidR="001304EC" w:rsidRPr="00475E87" w:rsidTr="009F47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304EC" w:rsidRPr="00A133EA" w:rsidRDefault="001304EC" w:rsidP="001304EC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3420" w:type="dxa"/>
            <w:vAlign w:val="center"/>
          </w:tcPr>
          <w:p w:rsidR="001304EC" w:rsidRPr="00A133EA" w:rsidRDefault="00D11002" w:rsidP="00D1100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Tạo</w:t>
            </w:r>
            <w:r w:rsidR="001304EC" w:rsidRPr="00A133EA">
              <w:rPr>
                <w:sz w:val="28"/>
                <w:szCs w:val="28"/>
              </w:rPr>
              <w:t xml:space="preserve"> Test Plan document </w:t>
            </w:r>
            <w:r w:rsidRPr="00A133EA">
              <w:rPr>
                <w:sz w:val="28"/>
                <w:szCs w:val="28"/>
              </w:rPr>
              <w:t>của</w:t>
            </w:r>
            <w:r w:rsidR="001304EC" w:rsidRPr="00A133EA">
              <w:rPr>
                <w:sz w:val="28"/>
                <w:szCs w:val="28"/>
              </w:rPr>
              <w:t xml:space="preserve"> Sprint 1</w:t>
            </w:r>
          </w:p>
        </w:tc>
        <w:tc>
          <w:tcPr>
            <w:tcW w:w="1283" w:type="dxa"/>
            <w:vAlign w:val="center"/>
          </w:tcPr>
          <w:p w:rsidR="001304EC" w:rsidRPr="00A133EA" w:rsidRDefault="00A509F6" w:rsidP="001304EC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0" w:type="dxa"/>
            <w:vAlign w:val="center"/>
          </w:tcPr>
          <w:p w:rsidR="001304EC" w:rsidRPr="00A133EA" w:rsidRDefault="00D36110" w:rsidP="001304E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13/10</w:t>
            </w:r>
            <w:r w:rsidR="00135D18" w:rsidRPr="00A13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710" w:type="dxa"/>
            <w:vAlign w:val="center"/>
          </w:tcPr>
          <w:p w:rsidR="001304EC" w:rsidRPr="00A133EA" w:rsidRDefault="00D36110" w:rsidP="00CF2E8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13/10</w:t>
            </w:r>
            <w:r w:rsidR="00135D18" w:rsidRPr="00A13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080" w:type="dxa"/>
            <w:vAlign w:val="center"/>
          </w:tcPr>
          <w:p w:rsidR="001304EC" w:rsidRPr="00A133EA" w:rsidRDefault="00D36110" w:rsidP="001304EC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Tâm</w:t>
            </w:r>
            <w:r w:rsidR="00205616">
              <w:rPr>
                <w:sz w:val="28"/>
                <w:szCs w:val="28"/>
              </w:rPr>
              <w:t>,Thắng</w:t>
            </w:r>
          </w:p>
        </w:tc>
      </w:tr>
      <w:tr w:rsidR="001206F6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206F6" w:rsidRPr="00A133EA" w:rsidRDefault="001206F6" w:rsidP="001206F6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1.2</w:t>
            </w:r>
          </w:p>
        </w:tc>
        <w:tc>
          <w:tcPr>
            <w:tcW w:w="3420" w:type="dxa"/>
            <w:vAlign w:val="center"/>
          </w:tcPr>
          <w:p w:rsidR="001206F6" w:rsidRPr="00A133EA" w:rsidRDefault="00862FCC" w:rsidP="001206F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Tạo</w:t>
            </w:r>
            <w:r w:rsidR="001206F6" w:rsidRPr="00A133EA">
              <w:rPr>
                <w:sz w:val="28"/>
                <w:szCs w:val="28"/>
              </w:rPr>
              <w:t xml:space="preserve"> Test Case</w:t>
            </w:r>
          </w:p>
        </w:tc>
        <w:tc>
          <w:tcPr>
            <w:tcW w:w="1283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2F2E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2F2E" w:rsidRPr="00A133EA" w:rsidRDefault="00D92F2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D92F2E" w:rsidRPr="00A133EA" w:rsidRDefault="00862FCC" w:rsidP="000B1D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Test Case </w:t>
            </w:r>
            <w:r w:rsidR="000B1D3A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của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“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Đăng</w:t>
            </w:r>
            <w:r w:rsidR="000B1D3A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nhập, Đăng ký, Đăng xuất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D92F2E" w:rsidRPr="00A133EA" w:rsidRDefault="007C2BDC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90" w:type="dxa"/>
            <w:vAlign w:val="center"/>
          </w:tcPr>
          <w:p w:rsidR="00D92F2E" w:rsidRPr="00A133EA" w:rsidRDefault="00F9038A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16</w:t>
            </w:r>
            <w:r w:rsidR="0036460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0B1D3A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710" w:type="dxa"/>
            <w:vAlign w:val="center"/>
          </w:tcPr>
          <w:p w:rsidR="00D92F2E" w:rsidRPr="00A133EA" w:rsidRDefault="00F9038A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16</w:t>
            </w:r>
            <w:r w:rsidR="0036460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080" w:type="dxa"/>
            <w:vAlign w:val="center"/>
          </w:tcPr>
          <w:p w:rsidR="00D92F2E" w:rsidRPr="00A133EA" w:rsidRDefault="000B1D3A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D36110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</w:tc>
      </w:tr>
      <w:tr w:rsidR="00D92F2E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2F2E" w:rsidRPr="00A133EA" w:rsidRDefault="00D92F2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D92F2E" w:rsidRPr="00A133EA" w:rsidRDefault="00862FCC" w:rsidP="00D36110">
            <w:pPr>
              <w:suppressAutoHyphens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Thiết kế 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Case “</w:t>
            </w:r>
            <w:r w:rsidR="00A509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Quản lý thông tin cá nhân, Xem đơn </w:t>
            </w:r>
            <w:r w:rsidR="00A509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hàng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D92F2E" w:rsidRPr="00A133EA" w:rsidRDefault="00C12B40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2</w:t>
            </w:r>
          </w:p>
        </w:tc>
        <w:tc>
          <w:tcPr>
            <w:tcW w:w="1790" w:type="dxa"/>
            <w:vAlign w:val="center"/>
          </w:tcPr>
          <w:p w:rsidR="00D92F2E" w:rsidRPr="00A133EA" w:rsidRDefault="00F9038A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19</w:t>
            </w:r>
            <w:r w:rsidR="0036460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710" w:type="dxa"/>
            <w:vAlign w:val="center"/>
          </w:tcPr>
          <w:p w:rsidR="00D92F2E" w:rsidRPr="00A133EA" w:rsidRDefault="00F9038A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19</w:t>
            </w:r>
            <w:r w:rsidR="0036460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080" w:type="dxa"/>
            <w:vAlign w:val="center"/>
          </w:tcPr>
          <w:p w:rsidR="00D92F2E" w:rsidRPr="00A133EA" w:rsidRDefault="00364601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Thắng</w:t>
            </w:r>
          </w:p>
        </w:tc>
      </w:tr>
      <w:tr w:rsidR="00D92F2E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2F2E" w:rsidRPr="00A133EA" w:rsidRDefault="00D92F2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D92F2E" w:rsidRPr="00A133EA" w:rsidRDefault="000B1D3A" w:rsidP="000B1D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Test Case 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của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“</w:t>
            </w:r>
            <w:r w:rsidRPr="00A133EA"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="00364601">
              <w:rPr>
                <w:rFonts w:ascii="Times New Roman" w:hAnsi="Times New Roman" w:cs="Times New Roman"/>
                <w:sz w:val="28"/>
                <w:szCs w:val="28"/>
              </w:rPr>
              <w:t>ên mật khẩu, Thay đổi mật khẩu</w:t>
            </w:r>
            <w:r w:rsidR="00D92F2E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D92F2E" w:rsidRPr="00A133EA" w:rsidRDefault="00C12B40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90" w:type="dxa"/>
            <w:vAlign w:val="center"/>
          </w:tcPr>
          <w:p w:rsidR="00D92F2E" w:rsidRPr="00A133EA" w:rsidRDefault="00CA720C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22</w:t>
            </w:r>
            <w:r w:rsidR="00D375B0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710" w:type="dxa"/>
            <w:vAlign w:val="center"/>
          </w:tcPr>
          <w:p w:rsidR="00D92F2E" w:rsidRPr="00A133EA" w:rsidRDefault="00CA720C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22</w:t>
            </w:r>
            <w:r w:rsidR="00D375B0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080" w:type="dxa"/>
            <w:vAlign w:val="center"/>
          </w:tcPr>
          <w:p w:rsidR="00D92F2E" w:rsidRPr="00A133EA" w:rsidRDefault="000B1D3A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364601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</w:tc>
      </w:tr>
      <w:tr w:rsidR="00F059C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059C2" w:rsidRPr="00A133EA" w:rsidRDefault="00F059C2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F059C2" w:rsidRPr="00A133EA" w:rsidRDefault="00F059C2" w:rsidP="00F059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Thiết kế Test Case của 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F059C2" w:rsidRDefault="002C7A09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790" w:type="dxa"/>
            <w:vAlign w:val="center"/>
          </w:tcPr>
          <w:p w:rsidR="00F059C2" w:rsidRDefault="00CA720C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25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/10/2021</w:t>
            </w:r>
          </w:p>
        </w:tc>
        <w:tc>
          <w:tcPr>
            <w:tcW w:w="1710" w:type="dxa"/>
            <w:vAlign w:val="center"/>
          </w:tcPr>
          <w:p w:rsidR="00F059C2" w:rsidRDefault="00CA720C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25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/10/2021</w:t>
            </w:r>
          </w:p>
        </w:tc>
        <w:tc>
          <w:tcPr>
            <w:tcW w:w="1080" w:type="dxa"/>
            <w:vAlign w:val="center"/>
          </w:tcPr>
          <w:p w:rsidR="00F059C2" w:rsidRPr="00A133EA" w:rsidRDefault="00F059C2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</w:p>
        </w:tc>
      </w:tr>
      <w:tr w:rsidR="00D92F2E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2F2E" w:rsidRPr="00A133EA" w:rsidRDefault="00D92F2E" w:rsidP="00D92F2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1.3</w:t>
            </w:r>
          </w:p>
        </w:tc>
        <w:tc>
          <w:tcPr>
            <w:tcW w:w="3420" w:type="dxa"/>
            <w:vAlign w:val="center"/>
          </w:tcPr>
          <w:p w:rsidR="00D92F2E" w:rsidRPr="00A133EA" w:rsidRDefault="00D92F2E" w:rsidP="00D92F2E">
            <w:pPr>
              <w:pStyle w:val="TableContents"/>
              <w:tabs>
                <w:tab w:val="left" w:pos="25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Testing</w:t>
            </w:r>
          </w:p>
        </w:tc>
        <w:tc>
          <w:tcPr>
            <w:tcW w:w="1283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9A7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39A7" w:rsidRPr="00A133EA" w:rsidRDefault="00D939A7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D939A7" w:rsidRPr="00A133EA" w:rsidRDefault="00D939A7" w:rsidP="00D92F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“</w:t>
            </w:r>
            <w:r w:rsidR="000B1D3A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Đăng nhập, Đăng ký, Đăng xuất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D939A7" w:rsidRPr="00A133EA" w:rsidRDefault="004059F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90" w:type="dxa"/>
            <w:vAlign w:val="center"/>
          </w:tcPr>
          <w:p w:rsidR="00D939A7" w:rsidRPr="00A133EA" w:rsidRDefault="00703AF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17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710" w:type="dxa"/>
            <w:vAlign w:val="center"/>
          </w:tcPr>
          <w:p w:rsidR="00D939A7" w:rsidRPr="00A133EA" w:rsidRDefault="00703AF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18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080" w:type="dxa"/>
            <w:vAlign w:val="center"/>
          </w:tcPr>
          <w:p w:rsidR="00D939A7" w:rsidRPr="00A133EA" w:rsidRDefault="004059FE" w:rsidP="00B52C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</w:p>
        </w:tc>
      </w:tr>
      <w:tr w:rsidR="00D939A7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39A7" w:rsidRPr="00A133EA" w:rsidRDefault="00D939A7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D939A7" w:rsidRPr="00A133EA" w:rsidRDefault="00D939A7" w:rsidP="00D92F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“</w:t>
            </w:r>
            <w:r w:rsidR="000B1D3A" w:rsidRPr="00A133E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4059FE">
              <w:rPr>
                <w:rFonts w:ascii="Times New Roman" w:hAnsi="Times New Roman" w:cs="Times New Roman"/>
                <w:sz w:val="28"/>
                <w:szCs w:val="28"/>
              </w:rPr>
              <w:t>n lý thông tin cá nhân,xem đơn hàng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D939A7" w:rsidRPr="00A133EA" w:rsidRDefault="0033002C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790" w:type="dxa"/>
            <w:vAlign w:val="center"/>
          </w:tcPr>
          <w:p w:rsidR="00D939A7" w:rsidRPr="00A133EA" w:rsidRDefault="00703AF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710" w:type="dxa"/>
            <w:vAlign w:val="center"/>
          </w:tcPr>
          <w:p w:rsidR="00D939A7" w:rsidRPr="00A133EA" w:rsidRDefault="00703AF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080" w:type="dxa"/>
            <w:vAlign w:val="center"/>
          </w:tcPr>
          <w:p w:rsidR="00D939A7" w:rsidRPr="00A133EA" w:rsidRDefault="0033002C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Tâm</w:t>
            </w:r>
          </w:p>
        </w:tc>
      </w:tr>
      <w:tr w:rsidR="00D939A7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39A7" w:rsidRPr="00A133EA" w:rsidRDefault="00D939A7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D939A7" w:rsidRPr="00A133EA" w:rsidRDefault="00D939A7" w:rsidP="00D92F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“</w:t>
            </w:r>
            <w:r w:rsidR="000B1D3A" w:rsidRPr="00A133EA"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="004059FE">
              <w:rPr>
                <w:rFonts w:ascii="Times New Roman" w:hAnsi="Times New Roman" w:cs="Times New Roman"/>
                <w:sz w:val="28"/>
                <w:szCs w:val="28"/>
              </w:rPr>
              <w:t>ên mật khẩu ,Thay đổi mật khẩu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D939A7" w:rsidRPr="00A133EA" w:rsidRDefault="00F059C2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790" w:type="dxa"/>
            <w:vAlign w:val="center"/>
          </w:tcPr>
          <w:p w:rsidR="00D939A7" w:rsidRPr="00A133EA" w:rsidRDefault="00703AF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710" w:type="dxa"/>
            <w:vAlign w:val="center"/>
          </w:tcPr>
          <w:p w:rsidR="00D939A7" w:rsidRPr="00A133EA" w:rsidRDefault="00703AF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</w:t>
            </w:r>
            <w:r w:rsidR="008A74EB"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080" w:type="dxa"/>
            <w:vAlign w:val="center"/>
          </w:tcPr>
          <w:p w:rsidR="00D939A7" w:rsidRPr="00A133EA" w:rsidRDefault="00F059C2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Vương</w:t>
            </w:r>
          </w:p>
        </w:tc>
      </w:tr>
      <w:tr w:rsidR="00F059C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059C2" w:rsidRPr="00A133EA" w:rsidRDefault="00F059C2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F059C2" w:rsidRPr="00A133EA" w:rsidRDefault="00F059C2" w:rsidP="00F059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Test 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  <w:r w:rsidRPr="00A133E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283" w:type="dxa"/>
            <w:vAlign w:val="center"/>
          </w:tcPr>
          <w:p w:rsidR="00F059C2" w:rsidRDefault="00F059C2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90" w:type="dxa"/>
            <w:vAlign w:val="center"/>
          </w:tcPr>
          <w:p w:rsidR="00F059C2" w:rsidRPr="00A133EA" w:rsidRDefault="00703AF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25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/10/2021</w:t>
            </w:r>
          </w:p>
        </w:tc>
        <w:tc>
          <w:tcPr>
            <w:tcW w:w="1710" w:type="dxa"/>
            <w:vAlign w:val="center"/>
          </w:tcPr>
          <w:p w:rsidR="00F059C2" w:rsidRPr="00A133EA" w:rsidRDefault="00703AF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25</w:t>
            </w:r>
            <w:r w:rsidR="00F059C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/10/2021</w:t>
            </w:r>
          </w:p>
        </w:tc>
        <w:tc>
          <w:tcPr>
            <w:tcW w:w="1080" w:type="dxa"/>
            <w:vAlign w:val="center"/>
          </w:tcPr>
          <w:p w:rsidR="00F059C2" w:rsidRDefault="00F059C2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Vương</w:t>
            </w: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650BBA" w:rsidRDefault="00650BBA" w:rsidP="00650BBA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t>Nhu cầu về Môi trường</w:t>
      </w:r>
    </w:p>
    <w:bookmarkEnd w:id="23"/>
    <w:bookmarkEnd w:id="24"/>
    <w:bookmarkEnd w:id="25"/>
    <w:bookmarkEnd w:id="26"/>
    <w:p w:rsidR="00B72862" w:rsidRPr="008415AB" w:rsidRDefault="00190091" w:rsidP="00190091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>4.1</w:t>
      </w:r>
      <w:r w:rsidR="008415AB">
        <w:t xml:space="preserve"> </w:t>
      </w:r>
      <w:r w:rsidR="00B72862" w:rsidRPr="00475E87">
        <w:t xml:space="preserve"> </w:t>
      </w:r>
      <w:r w:rsidR="00650BBA"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650BBA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FD4213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FD4213" w:rsidRPr="00475E87" w:rsidRDefault="0065053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B72862" w:rsidRPr="00475E87" w:rsidRDefault="00B72862" w:rsidP="00B7286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B72862" w:rsidRPr="00475E87" w:rsidRDefault="00190091" w:rsidP="00190091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color w:val="FF0000"/>
          <w:sz w:val="28"/>
          <w:szCs w:val="28"/>
        </w:rPr>
      </w:pPr>
      <w:r w:rsidRPr="00190091">
        <w:rPr>
          <w:i w:val="0"/>
          <w:sz w:val="28"/>
          <w:szCs w:val="28"/>
        </w:rPr>
        <w:t>4.2</w:t>
      </w:r>
      <w:r w:rsidR="00B72862" w:rsidRPr="00190091">
        <w:rPr>
          <w:i w:val="0"/>
          <w:sz w:val="28"/>
          <w:szCs w:val="28"/>
        </w:rPr>
        <w:t xml:space="preserve"> </w:t>
      </w:r>
      <w:r w:rsidR="003773F3"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Mục đích của công cụ</w:t>
            </w:r>
          </w:p>
        </w:tc>
        <w:tc>
          <w:tcPr>
            <w:tcW w:w="231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Tên công cụ</w:t>
            </w:r>
          </w:p>
        </w:tc>
        <w:tc>
          <w:tcPr>
            <w:tcW w:w="252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Lập kế hoạch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A4F75" w:rsidRPr="00475E87" w:rsidRDefault="003A4F75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B72862" w:rsidRPr="00475E87" w:rsidRDefault="00190091" w:rsidP="00EE1FC0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lastRenderedPageBreak/>
        <w:t>Vai trò và Trách nhiệm</w:t>
      </w:r>
      <w:r w:rsidR="00980DDB">
        <w:t xml:space="preserve"> 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B72862" w:rsidRPr="00475E87" w:rsidTr="00F9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3773F3" w:rsidP="00D5367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B72862" w:rsidRPr="00475E87" w:rsidTr="00F9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B72862" w:rsidRPr="003A4F75" w:rsidRDefault="00A64EE8" w:rsidP="00D5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Võ Xuân Quốc Vương</w:t>
            </w:r>
          </w:p>
          <w:p w:rsidR="00B72862" w:rsidRPr="003A4F75" w:rsidRDefault="00B72862" w:rsidP="00D5367E">
            <w:pPr>
              <w:spacing w:after="0" w:line="240" w:lineRule="auto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B72862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B72862" w:rsidRPr="00475E87" w:rsidTr="00F9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B72862" w:rsidRPr="00475E87" w:rsidRDefault="008606CB" w:rsidP="006706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5E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</w:p>
          <w:p w:rsidR="00B72862" w:rsidRPr="00475E87" w:rsidRDefault="00B72862" w:rsidP="00D5367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862" w:rsidRPr="00475E87" w:rsidRDefault="00B72862" w:rsidP="00D536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Hỗ trợ kiểm tra sự chấp nhận của người dùng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Thực hiện bài kiểm tra Đơn vị</w:t>
            </w:r>
          </w:p>
          <w:p w:rsidR="00B72862" w:rsidRPr="00475E87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B72862" w:rsidRPr="00E65E00" w:rsidRDefault="00B72862" w:rsidP="00E65E00">
      <w:pPr>
        <w:rPr>
          <w:rFonts w:ascii="Times New Roman" w:hAnsi="Times New Roman" w:cs="Times New Roman"/>
          <w:sz w:val="28"/>
          <w:szCs w:val="28"/>
        </w:rPr>
      </w:pPr>
    </w:p>
    <w:sectPr w:rsidR="00B72862" w:rsidRPr="00E65E00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BB" w:rsidRDefault="002030BB" w:rsidP="00FF7526">
      <w:pPr>
        <w:spacing w:after="0" w:line="240" w:lineRule="auto"/>
      </w:pPr>
      <w:r>
        <w:separator/>
      </w:r>
    </w:p>
  </w:endnote>
  <w:endnote w:type="continuationSeparator" w:id="0">
    <w:p w:rsidR="002030BB" w:rsidRDefault="002030BB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9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BB" w:rsidRDefault="002030BB" w:rsidP="00FF7526">
      <w:pPr>
        <w:spacing w:after="0" w:line="240" w:lineRule="auto"/>
      </w:pPr>
      <w:r>
        <w:separator/>
      </w:r>
    </w:p>
  </w:footnote>
  <w:footnote w:type="continuationSeparator" w:id="0">
    <w:p w:rsidR="002030BB" w:rsidRDefault="002030BB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26"/>
    <w:rsid w:val="00001465"/>
    <w:rsid w:val="000145E4"/>
    <w:rsid w:val="00032556"/>
    <w:rsid w:val="00032EA0"/>
    <w:rsid w:val="00033CCB"/>
    <w:rsid w:val="00041F03"/>
    <w:rsid w:val="00057CD8"/>
    <w:rsid w:val="0007352F"/>
    <w:rsid w:val="000831E9"/>
    <w:rsid w:val="000835FC"/>
    <w:rsid w:val="000877B1"/>
    <w:rsid w:val="00094BA7"/>
    <w:rsid w:val="00094EB0"/>
    <w:rsid w:val="000B1D3A"/>
    <w:rsid w:val="000B41E9"/>
    <w:rsid w:val="000C0268"/>
    <w:rsid w:val="000E4C54"/>
    <w:rsid w:val="000E5E74"/>
    <w:rsid w:val="000F4AAD"/>
    <w:rsid w:val="00104122"/>
    <w:rsid w:val="001206F6"/>
    <w:rsid w:val="001304EC"/>
    <w:rsid w:val="00134FD2"/>
    <w:rsid w:val="00135D18"/>
    <w:rsid w:val="0014495A"/>
    <w:rsid w:val="0015086F"/>
    <w:rsid w:val="00150ECE"/>
    <w:rsid w:val="00160DC7"/>
    <w:rsid w:val="00175F90"/>
    <w:rsid w:val="00180C8D"/>
    <w:rsid w:val="00182385"/>
    <w:rsid w:val="00184DD7"/>
    <w:rsid w:val="00190091"/>
    <w:rsid w:val="00195581"/>
    <w:rsid w:val="001A3F5F"/>
    <w:rsid w:val="001B2167"/>
    <w:rsid w:val="001D00DB"/>
    <w:rsid w:val="001D47F7"/>
    <w:rsid w:val="001E3D79"/>
    <w:rsid w:val="00202534"/>
    <w:rsid w:val="002030BB"/>
    <w:rsid w:val="00205616"/>
    <w:rsid w:val="00207320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87AB7"/>
    <w:rsid w:val="00296353"/>
    <w:rsid w:val="00297E2F"/>
    <w:rsid w:val="002A0797"/>
    <w:rsid w:val="002A1E1F"/>
    <w:rsid w:val="002B3046"/>
    <w:rsid w:val="002C0898"/>
    <w:rsid w:val="002C6F6F"/>
    <w:rsid w:val="002C7A09"/>
    <w:rsid w:val="00302B8E"/>
    <w:rsid w:val="0030492C"/>
    <w:rsid w:val="0033002C"/>
    <w:rsid w:val="00335C01"/>
    <w:rsid w:val="00360539"/>
    <w:rsid w:val="00364601"/>
    <w:rsid w:val="00367B3A"/>
    <w:rsid w:val="003740AC"/>
    <w:rsid w:val="00374BBC"/>
    <w:rsid w:val="00375341"/>
    <w:rsid w:val="003773F3"/>
    <w:rsid w:val="0038725E"/>
    <w:rsid w:val="00390EBE"/>
    <w:rsid w:val="003A4F75"/>
    <w:rsid w:val="003B4DC2"/>
    <w:rsid w:val="003C73D6"/>
    <w:rsid w:val="003D0A79"/>
    <w:rsid w:val="003E2C94"/>
    <w:rsid w:val="003F0159"/>
    <w:rsid w:val="003F407C"/>
    <w:rsid w:val="00400AB9"/>
    <w:rsid w:val="004059FE"/>
    <w:rsid w:val="00407CA9"/>
    <w:rsid w:val="0042601D"/>
    <w:rsid w:val="00427C7F"/>
    <w:rsid w:val="0043121F"/>
    <w:rsid w:val="004318EF"/>
    <w:rsid w:val="00447CE6"/>
    <w:rsid w:val="00472127"/>
    <w:rsid w:val="00475E87"/>
    <w:rsid w:val="004972E2"/>
    <w:rsid w:val="004B447D"/>
    <w:rsid w:val="004C6C9C"/>
    <w:rsid w:val="004D0200"/>
    <w:rsid w:val="004D7CF8"/>
    <w:rsid w:val="004E3557"/>
    <w:rsid w:val="004E3D6C"/>
    <w:rsid w:val="004E6EA7"/>
    <w:rsid w:val="004F00BB"/>
    <w:rsid w:val="004F4B8B"/>
    <w:rsid w:val="004F65EB"/>
    <w:rsid w:val="004F7256"/>
    <w:rsid w:val="00505DAB"/>
    <w:rsid w:val="00523881"/>
    <w:rsid w:val="00536217"/>
    <w:rsid w:val="00536F94"/>
    <w:rsid w:val="0054429C"/>
    <w:rsid w:val="00550BA7"/>
    <w:rsid w:val="005537A7"/>
    <w:rsid w:val="00560952"/>
    <w:rsid w:val="00561AD9"/>
    <w:rsid w:val="0056473C"/>
    <w:rsid w:val="00567843"/>
    <w:rsid w:val="005745BC"/>
    <w:rsid w:val="00576FC6"/>
    <w:rsid w:val="00582DF5"/>
    <w:rsid w:val="00585141"/>
    <w:rsid w:val="00595FBA"/>
    <w:rsid w:val="005A0279"/>
    <w:rsid w:val="005A096C"/>
    <w:rsid w:val="005A398B"/>
    <w:rsid w:val="005A4651"/>
    <w:rsid w:val="005B170A"/>
    <w:rsid w:val="005B40E1"/>
    <w:rsid w:val="005B717E"/>
    <w:rsid w:val="005C2EB5"/>
    <w:rsid w:val="005D4A81"/>
    <w:rsid w:val="005E2F54"/>
    <w:rsid w:val="005E671B"/>
    <w:rsid w:val="00600939"/>
    <w:rsid w:val="0062756E"/>
    <w:rsid w:val="00636C88"/>
    <w:rsid w:val="00646CAF"/>
    <w:rsid w:val="00650533"/>
    <w:rsid w:val="00650BBA"/>
    <w:rsid w:val="0066252C"/>
    <w:rsid w:val="0066449C"/>
    <w:rsid w:val="00665960"/>
    <w:rsid w:val="00666E86"/>
    <w:rsid w:val="0067069D"/>
    <w:rsid w:val="006833BB"/>
    <w:rsid w:val="00686A2F"/>
    <w:rsid w:val="006935FF"/>
    <w:rsid w:val="006A4756"/>
    <w:rsid w:val="006B01F0"/>
    <w:rsid w:val="006B36C8"/>
    <w:rsid w:val="006B5D97"/>
    <w:rsid w:val="006B7CF0"/>
    <w:rsid w:val="006D1D1F"/>
    <w:rsid w:val="006D70C3"/>
    <w:rsid w:val="006E22F6"/>
    <w:rsid w:val="006E4B7E"/>
    <w:rsid w:val="00703AFE"/>
    <w:rsid w:val="00706AC8"/>
    <w:rsid w:val="00712D07"/>
    <w:rsid w:val="00712F2E"/>
    <w:rsid w:val="0073189E"/>
    <w:rsid w:val="007444EF"/>
    <w:rsid w:val="007636BC"/>
    <w:rsid w:val="007704BD"/>
    <w:rsid w:val="007759F1"/>
    <w:rsid w:val="007904C0"/>
    <w:rsid w:val="00790D63"/>
    <w:rsid w:val="007B7214"/>
    <w:rsid w:val="007C2BDC"/>
    <w:rsid w:val="007E2AB1"/>
    <w:rsid w:val="007F236C"/>
    <w:rsid w:val="007F5D08"/>
    <w:rsid w:val="00803640"/>
    <w:rsid w:val="00817969"/>
    <w:rsid w:val="008279B9"/>
    <w:rsid w:val="0083319A"/>
    <w:rsid w:val="00835203"/>
    <w:rsid w:val="00836DCA"/>
    <w:rsid w:val="008415AB"/>
    <w:rsid w:val="00843B9A"/>
    <w:rsid w:val="008606CB"/>
    <w:rsid w:val="00862FCC"/>
    <w:rsid w:val="00870FBF"/>
    <w:rsid w:val="00871E51"/>
    <w:rsid w:val="00873C86"/>
    <w:rsid w:val="00890C5D"/>
    <w:rsid w:val="00891D39"/>
    <w:rsid w:val="00892A10"/>
    <w:rsid w:val="008A0587"/>
    <w:rsid w:val="008A3F16"/>
    <w:rsid w:val="008A74EB"/>
    <w:rsid w:val="008B0A4E"/>
    <w:rsid w:val="008B47CF"/>
    <w:rsid w:val="008C06DD"/>
    <w:rsid w:val="008C0A21"/>
    <w:rsid w:val="008D0BAD"/>
    <w:rsid w:val="008F7B85"/>
    <w:rsid w:val="0091773A"/>
    <w:rsid w:val="009368CC"/>
    <w:rsid w:val="00956DC6"/>
    <w:rsid w:val="009744E3"/>
    <w:rsid w:val="00975AD0"/>
    <w:rsid w:val="00980DDB"/>
    <w:rsid w:val="00996A7A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124DD"/>
    <w:rsid w:val="00A133EA"/>
    <w:rsid w:val="00A20AA0"/>
    <w:rsid w:val="00A20AC9"/>
    <w:rsid w:val="00A2582F"/>
    <w:rsid w:val="00A27D78"/>
    <w:rsid w:val="00A31FD6"/>
    <w:rsid w:val="00A346B2"/>
    <w:rsid w:val="00A35326"/>
    <w:rsid w:val="00A366E6"/>
    <w:rsid w:val="00A423BD"/>
    <w:rsid w:val="00A509F6"/>
    <w:rsid w:val="00A55EE1"/>
    <w:rsid w:val="00A64EE8"/>
    <w:rsid w:val="00A64EFB"/>
    <w:rsid w:val="00A81B36"/>
    <w:rsid w:val="00A83648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B0091A"/>
    <w:rsid w:val="00B10B8D"/>
    <w:rsid w:val="00B160B4"/>
    <w:rsid w:val="00B44C11"/>
    <w:rsid w:val="00B52C93"/>
    <w:rsid w:val="00B54443"/>
    <w:rsid w:val="00B61748"/>
    <w:rsid w:val="00B6698A"/>
    <w:rsid w:val="00B72862"/>
    <w:rsid w:val="00B76CAE"/>
    <w:rsid w:val="00B86F8E"/>
    <w:rsid w:val="00B929CD"/>
    <w:rsid w:val="00BA1558"/>
    <w:rsid w:val="00BA2900"/>
    <w:rsid w:val="00BA7E08"/>
    <w:rsid w:val="00BB340E"/>
    <w:rsid w:val="00BC1358"/>
    <w:rsid w:val="00BC4B26"/>
    <w:rsid w:val="00BE765D"/>
    <w:rsid w:val="00BF417E"/>
    <w:rsid w:val="00C004CF"/>
    <w:rsid w:val="00C02927"/>
    <w:rsid w:val="00C12B40"/>
    <w:rsid w:val="00C138E6"/>
    <w:rsid w:val="00C25AA8"/>
    <w:rsid w:val="00C26884"/>
    <w:rsid w:val="00C3327A"/>
    <w:rsid w:val="00C426AF"/>
    <w:rsid w:val="00C43C14"/>
    <w:rsid w:val="00C55651"/>
    <w:rsid w:val="00C55820"/>
    <w:rsid w:val="00C65A83"/>
    <w:rsid w:val="00C8684A"/>
    <w:rsid w:val="00C924C8"/>
    <w:rsid w:val="00C93313"/>
    <w:rsid w:val="00C94443"/>
    <w:rsid w:val="00CA4A11"/>
    <w:rsid w:val="00CA5985"/>
    <w:rsid w:val="00CA720C"/>
    <w:rsid w:val="00CB0A03"/>
    <w:rsid w:val="00CB59CE"/>
    <w:rsid w:val="00CC5BD3"/>
    <w:rsid w:val="00CD3948"/>
    <w:rsid w:val="00CD6DD9"/>
    <w:rsid w:val="00CF1BB2"/>
    <w:rsid w:val="00CF2E82"/>
    <w:rsid w:val="00CF356E"/>
    <w:rsid w:val="00CF4AF2"/>
    <w:rsid w:val="00D062D1"/>
    <w:rsid w:val="00D11002"/>
    <w:rsid w:val="00D124E1"/>
    <w:rsid w:val="00D1457F"/>
    <w:rsid w:val="00D26603"/>
    <w:rsid w:val="00D26DC0"/>
    <w:rsid w:val="00D329D7"/>
    <w:rsid w:val="00D36110"/>
    <w:rsid w:val="00D375B0"/>
    <w:rsid w:val="00D4040F"/>
    <w:rsid w:val="00D423DD"/>
    <w:rsid w:val="00D44C51"/>
    <w:rsid w:val="00D46F1C"/>
    <w:rsid w:val="00D5367E"/>
    <w:rsid w:val="00D739DD"/>
    <w:rsid w:val="00D82667"/>
    <w:rsid w:val="00D90C6D"/>
    <w:rsid w:val="00D9215E"/>
    <w:rsid w:val="00D92F2E"/>
    <w:rsid w:val="00D939A7"/>
    <w:rsid w:val="00DA2FB3"/>
    <w:rsid w:val="00DA4C3C"/>
    <w:rsid w:val="00DC1975"/>
    <w:rsid w:val="00DC27CF"/>
    <w:rsid w:val="00DD4A53"/>
    <w:rsid w:val="00DD4A6E"/>
    <w:rsid w:val="00DE3B9D"/>
    <w:rsid w:val="00E24088"/>
    <w:rsid w:val="00E241A6"/>
    <w:rsid w:val="00E26FA7"/>
    <w:rsid w:val="00E337DA"/>
    <w:rsid w:val="00E510BB"/>
    <w:rsid w:val="00E5264C"/>
    <w:rsid w:val="00E53C2B"/>
    <w:rsid w:val="00E57DE1"/>
    <w:rsid w:val="00E63782"/>
    <w:rsid w:val="00E64B60"/>
    <w:rsid w:val="00E65E00"/>
    <w:rsid w:val="00E727E8"/>
    <w:rsid w:val="00E74001"/>
    <w:rsid w:val="00E81308"/>
    <w:rsid w:val="00E925F4"/>
    <w:rsid w:val="00EA04E0"/>
    <w:rsid w:val="00EA11FF"/>
    <w:rsid w:val="00EA748B"/>
    <w:rsid w:val="00EB2DB6"/>
    <w:rsid w:val="00EE1FC0"/>
    <w:rsid w:val="00EE727C"/>
    <w:rsid w:val="00EE7577"/>
    <w:rsid w:val="00F059C2"/>
    <w:rsid w:val="00F14AFD"/>
    <w:rsid w:val="00F16752"/>
    <w:rsid w:val="00F2108A"/>
    <w:rsid w:val="00F26F78"/>
    <w:rsid w:val="00F61777"/>
    <w:rsid w:val="00F7307B"/>
    <w:rsid w:val="00F819AE"/>
    <w:rsid w:val="00F864FA"/>
    <w:rsid w:val="00F87A52"/>
    <w:rsid w:val="00F9038A"/>
    <w:rsid w:val="00F90804"/>
    <w:rsid w:val="00F9217A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E4FC"/>
  <w15:docId w15:val="{58699A80-0901-476B-A504-F3683B2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E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5860F-7D3A-4103-8650-55E9ABBD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Windows User</cp:lastModifiedBy>
  <cp:revision>41</cp:revision>
  <dcterms:created xsi:type="dcterms:W3CDTF">2021-05-20T04:46:00Z</dcterms:created>
  <dcterms:modified xsi:type="dcterms:W3CDTF">2021-12-16T19:20:00Z</dcterms:modified>
</cp:coreProperties>
</file>