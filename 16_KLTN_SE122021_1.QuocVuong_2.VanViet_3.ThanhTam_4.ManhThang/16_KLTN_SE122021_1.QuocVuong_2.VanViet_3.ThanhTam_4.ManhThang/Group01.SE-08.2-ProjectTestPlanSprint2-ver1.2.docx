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2CA282" wp14:editId="536320C1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7337" id="Nhóm 54" o:spid="_x0000_s1026" style="position:absolute;margin-left:0;margin-top:-28.05pt;width:489.1pt;height:693.9pt;rotation:180;z-index:251660288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lang w:val="vi-VN"/>
        </w:rPr>
      </w:pPr>
      <w:r w:rsidRPr="00F14F49">
        <w:rPr>
          <w:rFonts w:ascii="Times New Roman" w:hAnsi="Times New Roman" w:cs="Times New Roman"/>
          <w:b/>
        </w:rPr>
        <w:object w:dxaOrig="4231" w:dyaOrig="1457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01212857" r:id="rId9"/>
        </w:object>
      </w:r>
    </w:p>
    <w:p w:rsidR="00D20B8B" w:rsidRPr="00F14F49" w:rsidRDefault="00D20B8B" w:rsidP="00D20B8B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hd w:val="clear" w:color="auto" w:fill="FFFFFF"/>
        </w:rPr>
        <w:t>Tên đề tài</w:t>
      </w:r>
    </w:p>
    <w:p w:rsidR="006A0FA4" w:rsidRPr="006A0FA4" w:rsidRDefault="006A0FA4" w:rsidP="006A0FA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A0FA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BÁN NHẠC CỤ ÂM NHẠC</w:t>
      </w:r>
    </w:p>
    <w:p w:rsidR="006A0FA4" w:rsidRPr="006A0FA4" w:rsidRDefault="006A0FA4" w:rsidP="006A0FA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A0FA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16MUSICAL</w:t>
      </w:r>
    </w:p>
    <w:p w:rsidR="00974E94" w:rsidRDefault="006A0FA4" w:rsidP="00974E9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01C10">
        <w:rPr>
          <w:rFonts w:ascii="Times New Roman" w:hAnsi="Times New Roman" w:cs="Times New Roman"/>
          <w:b/>
          <w:sz w:val="28"/>
          <w:szCs w:val="36"/>
          <w:shd w:val="clear" w:color="auto" w:fill="FFFFFF"/>
        </w:rPr>
        <w:t xml:space="preserve"> </w:t>
      </w:r>
      <w:r w:rsidR="00974E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TEST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PLAN DOCUMENT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SPRINT 2</w:t>
      </w:r>
      <w:r w:rsidR="00974E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D20B8B" w:rsidRPr="00F14F49" w:rsidRDefault="00D20B8B" w:rsidP="00974E94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</w:pPr>
    </w:p>
    <w:p w:rsidR="00D20B8B" w:rsidRPr="00F14F49" w:rsidRDefault="00D20B8B" w:rsidP="00D20B8B">
      <w:pPr>
        <w:ind w:hanging="9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  <w:lang w:val="vi-VN"/>
        </w:rPr>
        <w:t xml:space="preserve">      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GVHD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: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Ths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>.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Nguyễn Minh Nhật</w:t>
      </w:r>
    </w:p>
    <w:p w:rsidR="00D20B8B" w:rsidRPr="00F14F49" w:rsidRDefault="00D20B8B" w:rsidP="00D20B8B">
      <w:pPr>
        <w:ind w:left="4320" w:firstLine="45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Thành viên: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Võ Xuân Quốc Vương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Nguyễn Văn Việt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La Huỳnh Thanh Tâm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Đàm Mạnh Thắng</w:t>
      </w:r>
    </w:p>
    <w:p w:rsidR="00D20B8B" w:rsidRPr="00F14F49" w:rsidRDefault="00D20B8B" w:rsidP="00D20B8B">
      <w:pPr>
        <w:spacing w:after="0"/>
        <w:ind w:left="603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</w:pP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="006A0FA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 12</w:t>
      </w:r>
      <w:r w:rsidR="00A01C1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/</w:t>
      </w: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2021</w:t>
      </w:r>
    </w:p>
    <w:p w:rsidR="00D20B8B" w:rsidRPr="00FA2172" w:rsidRDefault="00D20B8B" w:rsidP="00D20B8B">
      <w:pPr>
        <w:spacing w:line="276" w:lineRule="auto"/>
        <w:rPr>
          <w:b/>
          <w:color w:val="000000"/>
          <w:sz w:val="30"/>
          <w:szCs w:val="30"/>
          <w:shd w:val="clear" w:color="auto" w:fill="FFFFFF"/>
          <w:lang w:val="vi-VN"/>
        </w:rPr>
      </w:pPr>
      <w:r w:rsidRPr="00FA2172">
        <w:rPr>
          <w:b/>
          <w:color w:val="000000"/>
          <w:sz w:val="30"/>
          <w:szCs w:val="30"/>
          <w:shd w:val="clear" w:color="auto" w:fill="FFFFFF"/>
        </w:rPr>
        <w:br w:type="page"/>
      </w:r>
    </w:p>
    <w:tbl>
      <w:tblPr>
        <w:tblW w:w="9481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6"/>
        <w:gridCol w:w="1554"/>
        <w:gridCol w:w="2590"/>
        <w:gridCol w:w="1383"/>
        <w:gridCol w:w="1336"/>
        <w:gridCol w:w="292"/>
      </w:tblGrid>
      <w:tr w:rsidR="00D20B8B" w:rsidRPr="00135D18" w:rsidTr="00CC608E">
        <w:trPr>
          <w:gridAfter w:val="1"/>
          <w:wAfter w:w="292" w:type="dxa"/>
          <w:trHeight w:val="1536"/>
        </w:trPr>
        <w:tc>
          <w:tcPr>
            <w:tcW w:w="9189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D20B8B" w:rsidRPr="00135D18" w:rsidRDefault="00D20B8B" w:rsidP="00CC608E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20B8B" w:rsidRPr="00135D18" w:rsidRDefault="00D20B8B" w:rsidP="00CC60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</w:t>
            </w:r>
          </w:p>
        </w:tc>
      </w:tr>
      <w:tr w:rsidR="00D20B8B" w:rsidRPr="00F75821" w:rsidTr="00411D10">
        <w:trPr>
          <w:trHeight w:val="78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ind w:left="242" w:hanging="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16Musical</w:t>
            </w:r>
          </w:p>
        </w:tc>
      </w:tr>
      <w:tr w:rsidR="00D20B8B" w:rsidRPr="00F75821" w:rsidTr="00411D10">
        <w:trPr>
          <w:trHeight w:val="87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03/10</w:t>
            </w:r>
            <w:r w:rsidR="00D20B8B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  <w:tc>
          <w:tcPr>
            <w:tcW w:w="2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35327E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15</w:t>
            </w:r>
            <w:r w:rsidR="00C1069A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  <w:r w:rsidR="00D20B8B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D20B8B" w:rsidRPr="00F75821" w:rsidTr="00411D10">
        <w:trPr>
          <w:trHeight w:val="159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Nguyễn Minh Nhật</w:t>
            </w:r>
          </w:p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Email: nhatnm2010@gmail.com</w:t>
            </w:r>
          </w:p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Phone: 0905.125.143</w:t>
            </w:r>
          </w:p>
        </w:tc>
      </w:tr>
      <w:tr w:rsidR="00D20B8B" w:rsidRPr="00F75821" w:rsidTr="00411D10">
        <w:trPr>
          <w:trHeight w:val="157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73C27" w:rsidRPr="00135D18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773C27" w:rsidRPr="006B7CF0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Email: vovuong1025@gmail.com </w:t>
            </w:r>
          </w:p>
          <w:p w:rsidR="00D20B8B" w:rsidRPr="00135D18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Phone: 0981596401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411D10" w:rsidRPr="00F75821" w:rsidTr="00CC608E">
        <w:trPr>
          <w:trHeight w:val="1052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Võ Xuân Quố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</w:p>
          <w:p w:rsidR="00411D10" w:rsidRPr="006B7CF0" w:rsidRDefault="00411D10" w:rsidP="00411D10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vovuong1025@gmail.com</w:t>
            </w:r>
          </w:p>
          <w:p w:rsidR="00411D10" w:rsidRPr="006B7CF0" w:rsidRDefault="00411D10" w:rsidP="00411D10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0977816676</w:t>
            </w:r>
          </w:p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11D10" w:rsidRPr="00F75821" w:rsidTr="00CC608E">
        <w:trPr>
          <w:trHeight w:val="1072"/>
        </w:trPr>
        <w:tc>
          <w:tcPr>
            <w:tcW w:w="2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11D10" w:rsidRPr="00135D18" w:rsidRDefault="00411D10" w:rsidP="00411D1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Nguyễn Văn Việt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vj3t99@gmail.com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0935125732</w:t>
            </w:r>
          </w:p>
        </w:tc>
      </w:tr>
      <w:tr w:rsidR="00411D10" w:rsidRPr="00F75821" w:rsidTr="00CC608E">
        <w:trPr>
          <w:trHeight w:val="190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La Huỳnh Thanh Tâm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lahuynhthanhtam@gmail.com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0964162327</w:t>
            </w:r>
          </w:p>
        </w:tc>
      </w:tr>
      <w:tr w:rsidR="00411D10" w:rsidRPr="00F75821" w:rsidTr="00CC608E">
        <w:trPr>
          <w:trHeight w:val="432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Đàm Mạnh Thắng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dammanhthangst@gmail.com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0799005669</w:t>
            </w:r>
          </w:p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0B8B" w:rsidRPr="007B0460" w:rsidRDefault="00D20B8B" w:rsidP="00D20B8B">
      <w:pPr>
        <w:jc w:val="both"/>
        <w:rPr>
          <w:b/>
          <w:spacing w:val="-1"/>
          <w:position w:val="-1"/>
          <w:szCs w:val="26"/>
        </w:rPr>
      </w:pPr>
    </w:p>
    <w:p w:rsidR="00D20B8B" w:rsidRPr="00AB2DEF" w:rsidRDefault="00D20B8B" w:rsidP="00D20B8B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D20B8B" w:rsidRPr="00135D18" w:rsidRDefault="00D20B8B" w:rsidP="00D20B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t>TEST PLAN DOCUMENT</w:t>
      </w:r>
    </w:p>
    <w:p w:rsidR="00D20B8B" w:rsidRPr="00AB2DEF" w:rsidRDefault="00D20B8B" w:rsidP="00D20B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7602F5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Project Test </w:t>
            </w:r>
            <w:r w:rsidR="00974E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Plan Document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Sprint2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411D10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E90AB8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D92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/10</w:t>
            </w:r>
            <w:r w:rsidR="00D20B8B" w:rsidRPr="00135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</w:t>
            </w: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 w:rsidR="00760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ProjectTestSprint2</w:t>
            </w:r>
            <w:r w:rsidR="006E4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-ver1.2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20B8B" w:rsidRPr="00AB2DEF" w:rsidRDefault="00D20B8B" w:rsidP="00D20B8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7"/>
        <w:gridCol w:w="1980"/>
        <w:gridCol w:w="3197"/>
      </w:tblGrid>
      <w:tr w:rsidR="00D20B8B" w:rsidRPr="00AB2DEF" w:rsidTr="00CC608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D20B8B" w:rsidRPr="003817F1" w:rsidRDefault="003817F1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7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 w:rsidRPr="00381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20B8B" w:rsidRPr="00AB2DEF" w:rsidTr="00CC608E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A42170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E90AB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bookmarkStart w:id="0" w:name="_GoBack"/>
            <w:bookmarkEnd w:id="0"/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tài liệu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B456D7" w:rsidRDefault="00B456D7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  <w:r w:rsidR="00B456D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/11</w:t>
            </w:r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B456D7" w:rsidRDefault="00B456D7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  <w:r w:rsidR="00B456D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/11</w:t>
            </w:r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</w:tbl>
    <w:p w:rsidR="00D20B8B" w:rsidRPr="00AB2DEF" w:rsidRDefault="00D20B8B" w:rsidP="00D20B8B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B8B" w:rsidRPr="00AB2DEF" w:rsidRDefault="00D20B8B" w:rsidP="00D20B8B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B8B" w:rsidRPr="00AB2DEF" w:rsidRDefault="00D20B8B" w:rsidP="00D20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B8B" w:rsidRPr="00E65E00" w:rsidRDefault="00D20B8B" w:rsidP="00D20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4A4F5" wp14:editId="3E592EA9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667F9" id="Rectangle 12" o:spid="_x0000_s1026" style="position:absolute;margin-left:469.6pt;margin-top:56.2pt;width:22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D20B8B" w:rsidRPr="00F75821" w:rsidTr="00CC608E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D20B8B" w:rsidRPr="00766154" w:rsidRDefault="00D20B8B" w:rsidP="00CC608E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D20B8B" w:rsidRPr="00F75821" w:rsidRDefault="00D20B8B" w:rsidP="00CC608E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D20B8B" w:rsidRPr="00F75821" w:rsidRDefault="00D20B8B" w:rsidP="00CC608E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66154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D20B8B" w:rsidRPr="00F75821" w:rsidTr="00CC608E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Default="00D20B8B" w:rsidP="00CC608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D20B8B" w:rsidRPr="00766154" w:rsidRDefault="00D20B8B" w:rsidP="00CC608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Default="00D20B8B" w:rsidP="00CC608E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D20B8B" w:rsidRPr="00F75821" w:rsidRDefault="00D20B8B" w:rsidP="00CC608E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D20B8B" w:rsidRPr="00F75821" w:rsidTr="00CC608E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5B3166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D20B8B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D20B8B" w:rsidRPr="00F75821" w:rsidTr="00CC608E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766154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D20B8B" w:rsidRPr="00F75821" w:rsidTr="00CC608E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5B3166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D20B8B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7958F3" w:rsidRPr="00F75821" w:rsidTr="00CC608E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66154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A133EA" w:rsidRDefault="007958F3" w:rsidP="007958F3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Default="007958F3" w:rsidP="007958F3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Default="007958F3" w:rsidP="007958F3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66154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11FBD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711FBD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11FBD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</w:tbl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D20B8B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D20B8B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62384790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53438A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4" w:history="1">
        <w:r w:rsidR="00190091" w:rsidRPr="00D20B8B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cấp danh sách cấp cao của các chức năng kiểm tra mục tiêu 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•. Liệt kê các Yêu cầu cho Kiểm tra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0B1D3A">
        <w:rPr>
          <w:rFonts w:ascii="Times New Roman" w:hAnsi="Times New Roman" w:cs="Times New Roman"/>
          <w:sz w:val="28"/>
          <w:szCs w:val="28"/>
        </w:rPr>
        <w:t>WEBSITE</w:t>
      </w:r>
      <w:r w:rsidR="000B1D3A" w:rsidRPr="000B1D3A">
        <w:rPr>
          <w:rFonts w:ascii="Times New Roman" w:hAnsi="Times New Roman" w:cs="Times New Roman"/>
          <w:sz w:val="28"/>
          <w:szCs w:val="28"/>
        </w:rPr>
        <w:t xml:space="preserve"> </w:t>
      </w:r>
      <w:r w:rsidR="00EC2BB2" w:rsidRPr="00D36110">
        <w:rPr>
          <w:rFonts w:ascii="Times New Roman" w:hAnsi="Times New Roman" w:cs="Times New Roman"/>
          <w:sz w:val="28"/>
          <w:szCs w:val="28"/>
        </w:rPr>
        <w:t xml:space="preserve">WEBSITE </w:t>
      </w:r>
      <w:r w:rsidR="00EC2BB2" w:rsidRPr="00D36110">
        <w:rPr>
          <w:rFonts w:ascii="Times New Roman" w:hAnsi="Times New Roman" w:cs="Times New Roman"/>
          <w:sz w:val="28"/>
          <w:szCs w:val="28"/>
          <w:shd w:val="clear" w:color="auto" w:fill="FFFFFF"/>
        </w:rPr>
        <w:t>BÁN NHẠC CỤ ÂM NHẠC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D20B8B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D20B8B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2C93" w:rsidRPr="00475E87" w:rsidRDefault="00B52C93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:rsidR="00B72862" w:rsidRPr="00475E87" w:rsidRDefault="00D5367E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:rsidR="00B72862" w:rsidRPr="00475E87" w:rsidRDefault="00B52C93" w:rsidP="00D20B8B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t>Mục tiêu thử nghiệm</w:t>
      </w:r>
      <w:bookmarkEnd w:id="6"/>
    </w:p>
    <w:p w:rsidR="00B52C93" w:rsidRPr="00B52C93" w:rsidRDefault="00B52C93" w:rsidP="00D20B8B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D20B8B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D20B8B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Pr="00475E87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65796A" w:rsidRDefault="0065796A" w:rsidP="00D20B8B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A23A46">
        <w:rPr>
          <w:rFonts w:ascii="Times New Roman" w:hAnsi="Times New Roman" w:cs="Times New Roman"/>
          <w:sz w:val="28"/>
          <w:szCs w:val="28"/>
        </w:rPr>
        <w:t>Quản lý danh mục, Quản lý sản phẩm</w:t>
      </w:r>
    </w:p>
    <w:p w:rsidR="0065796A" w:rsidRDefault="0065796A" w:rsidP="00D20B8B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A23A46">
        <w:rPr>
          <w:rFonts w:ascii="Times New Roman" w:hAnsi="Times New Roman" w:cs="Times New Roman"/>
          <w:sz w:val="28"/>
          <w:szCs w:val="28"/>
        </w:rPr>
        <w:t>Quản lý giỏ hàng</w:t>
      </w:r>
    </w:p>
    <w:p w:rsidR="0065796A" w:rsidRPr="000B1D3A" w:rsidRDefault="0065796A" w:rsidP="00D20B8B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A23A46">
        <w:rPr>
          <w:rFonts w:ascii="Times New Roman" w:hAnsi="Times New Roman" w:cs="Times New Roman"/>
          <w:sz w:val="28"/>
          <w:szCs w:val="28"/>
        </w:rPr>
        <w:t>Thanh toán</w:t>
      </w:r>
    </w:p>
    <w:p w:rsidR="0065796A" w:rsidRDefault="0065796A" w:rsidP="00D20B8B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0B1D3A">
        <w:rPr>
          <w:rFonts w:ascii="Times New Roman" w:hAnsi="Times New Roman" w:cs="Times New Roman"/>
          <w:sz w:val="28"/>
          <w:szCs w:val="28"/>
        </w:rPr>
        <w:t xml:space="preserve">- </w:t>
      </w:r>
      <w:r w:rsidR="00A23A46">
        <w:rPr>
          <w:rFonts w:ascii="Times New Roman" w:hAnsi="Times New Roman" w:cs="Times New Roman"/>
          <w:sz w:val="28"/>
          <w:szCs w:val="28"/>
        </w:rPr>
        <w:t>Đánh giá sản phẩm, Bình luận sản phẩm</w:t>
      </w:r>
    </w:p>
    <w:p w:rsidR="0065796A" w:rsidRDefault="0065796A" w:rsidP="00D20B8B">
      <w:pPr>
        <w:pStyle w:val="ListParagraph"/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4318EF">
        <w:rPr>
          <w:rFonts w:ascii="Times New Roman" w:hAnsi="Times New Roman" w:cs="Times New Roman"/>
          <w:sz w:val="28"/>
          <w:szCs w:val="28"/>
        </w:rPr>
        <w:t xml:space="preserve">- </w:t>
      </w:r>
      <w:r w:rsidR="00A23A46">
        <w:rPr>
          <w:rFonts w:ascii="Times New Roman" w:hAnsi="Times New Roman" w:cs="Times New Roman"/>
          <w:sz w:val="28"/>
          <w:szCs w:val="28"/>
        </w:rPr>
        <w:t>Quản lý danh mục bài viết, Quản lý bài viết</w:t>
      </w:r>
    </w:p>
    <w:p w:rsidR="00650533" w:rsidRPr="00A01C10" w:rsidRDefault="004318EF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  <w:lang w:val="vi-VN"/>
        </w:rPr>
      </w:pPr>
      <w:r w:rsidRPr="00A01C10">
        <w:rPr>
          <w:i w:val="0"/>
          <w:color w:val="000000"/>
          <w:sz w:val="28"/>
          <w:szCs w:val="28"/>
          <w:lang w:val="vi-VN"/>
        </w:rPr>
        <w:t>Tính năng không được thử nghiệm</w:t>
      </w:r>
      <w:bookmarkEnd w:id="9"/>
    </w:p>
    <w:p w:rsidR="00650533" w:rsidRPr="00A01C10" w:rsidRDefault="004318EF" w:rsidP="00D20B8B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01C10">
        <w:rPr>
          <w:rFonts w:ascii="Times New Roman" w:hAnsi="Times New Roman" w:cs="Times New Roman"/>
          <w:sz w:val="28"/>
          <w:szCs w:val="28"/>
          <w:lang w:val="vi-VN"/>
        </w:rPr>
        <w:t>Không áp dụng vì tất cả các tính năng sẽ được thử nghiệm</w:t>
      </w:r>
      <w:r w:rsidRPr="00A01C10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. </w:t>
      </w:r>
    </w:p>
    <w:p w:rsidR="00B72862" w:rsidRPr="00475E87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Deliverables</w:t>
      </w:r>
      <w:bookmarkEnd w:id="13"/>
      <w:bookmarkEnd w:id="14"/>
      <w:bookmarkEnd w:id="15"/>
      <w:r w:rsidR="00190091">
        <w:rPr>
          <w:i w:val="0"/>
          <w:sz w:val="28"/>
          <w:szCs w:val="28"/>
        </w:rPr>
        <w:t>u</w:t>
      </w:r>
      <w:bookmarkEnd w:id="16"/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475E87" w:rsidRDefault="00B72862" w:rsidP="00B72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7" w:name="_Toc450569458"/>
      <w:bookmarkStart w:id="18" w:name="_Toc450690962"/>
      <w:bookmarkStart w:id="19" w:name="_Toc7712156"/>
      <w:bookmarkStart w:id="20" w:name="_Toc62384800"/>
      <w:r w:rsidRPr="008415AB">
        <w:rPr>
          <w:i w:val="0"/>
        </w:rPr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3211"/>
        <w:gridCol w:w="191"/>
        <w:gridCol w:w="1071"/>
        <w:gridCol w:w="1710"/>
        <w:gridCol w:w="1614"/>
        <w:gridCol w:w="8"/>
        <w:gridCol w:w="1409"/>
      </w:tblGrid>
      <w:tr w:rsidR="00104224" w:rsidRPr="00475E87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2E74B5" w:themeFill="accent1" w:themeFillShade="BF"/>
          </w:tcPr>
          <w:p w:rsidR="00104224" w:rsidRPr="00102A2C" w:rsidRDefault="00104224" w:rsidP="00D5367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Tên nhiệm vụ</w:t>
            </w:r>
          </w:p>
        </w:tc>
        <w:tc>
          <w:tcPr>
            <w:tcW w:w="1262" w:type="dxa"/>
            <w:gridSpan w:val="2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Thời lượng (Giờ)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Bắt đầu</w:t>
            </w:r>
          </w:p>
        </w:tc>
        <w:tc>
          <w:tcPr>
            <w:tcW w:w="1622" w:type="dxa"/>
            <w:gridSpan w:val="2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Hoàn thành</w:t>
            </w:r>
          </w:p>
        </w:tc>
        <w:tc>
          <w:tcPr>
            <w:tcW w:w="1409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Thực hiện</w:t>
            </w:r>
          </w:p>
        </w:tc>
      </w:tr>
      <w:tr w:rsidR="00A456FD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7069D" w:rsidRPr="00102A2C" w:rsidRDefault="0067069D" w:rsidP="00D5367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214" w:type="dxa"/>
            <w:gridSpan w:val="7"/>
          </w:tcPr>
          <w:p w:rsidR="0067069D" w:rsidRPr="00102A2C" w:rsidRDefault="00380C42" w:rsidP="0067069D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Sprint 2</w:t>
            </w:r>
          </w:p>
        </w:tc>
      </w:tr>
      <w:tr w:rsidR="00A456FD" w:rsidRPr="00475E87" w:rsidTr="005461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04EC" w:rsidRPr="00102A2C" w:rsidRDefault="001304EC" w:rsidP="001304EC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402" w:type="dxa"/>
            <w:gridSpan w:val="2"/>
          </w:tcPr>
          <w:p w:rsidR="001304EC" w:rsidRPr="00102A2C" w:rsidRDefault="001304EC" w:rsidP="001304E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Create</w:t>
            </w:r>
            <w:r w:rsidR="00380C42" w:rsidRPr="00102A2C">
              <w:rPr>
                <w:sz w:val="28"/>
                <w:szCs w:val="28"/>
              </w:rPr>
              <w:t xml:space="preserve"> Test Plan document for Sprint 2</w:t>
            </w:r>
          </w:p>
        </w:tc>
        <w:tc>
          <w:tcPr>
            <w:tcW w:w="1071" w:type="dxa"/>
          </w:tcPr>
          <w:p w:rsidR="001304EC" w:rsidRPr="00102A2C" w:rsidRDefault="00DC720E" w:rsidP="001304EC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1304EC" w:rsidRPr="00102A2C" w:rsidRDefault="00A06CD3" w:rsidP="001304E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E53F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/10</w:t>
            </w:r>
            <w:r w:rsidR="00A456FD" w:rsidRPr="00102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622" w:type="dxa"/>
            <w:gridSpan w:val="2"/>
          </w:tcPr>
          <w:p w:rsidR="001304EC" w:rsidRPr="00102A2C" w:rsidRDefault="00A06CD3" w:rsidP="00123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E53F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/10</w:t>
            </w:r>
            <w:r w:rsidR="00A456FD" w:rsidRPr="00102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1304EC" w:rsidRPr="00102A2C" w:rsidRDefault="00DC720E" w:rsidP="001304EC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Team</w:t>
            </w:r>
          </w:p>
        </w:tc>
      </w:tr>
      <w:tr w:rsidR="00A456FD" w:rsidRPr="00475E87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206F6" w:rsidRPr="00102A2C" w:rsidRDefault="001206F6" w:rsidP="001206F6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3402" w:type="dxa"/>
            <w:gridSpan w:val="2"/>
          </w:tcPr>
          <w:p w:rsidR="001206F6" w:rsidRPr="00102A2C" w:rsidRDefault="00862FCC" w:rsidP="001206F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Tạo</w:t>
            </w:r>
            <w:r w:rsidR="001206F6" w:rsidRPr="00102A2C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1071" w:type="dxa"/>
          </w:tcPr>
          <w:p w:rsidR="001206F6" w:rsidRPr="00102A2C" w:rsidRDefault="001206F6" w:rsidP="001206F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2" w:type="dxa"/>
            <w:gridSpan w:val="2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456FD" w:rsidRPr="00475E87" w:rsidTr="00546154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92F2E" w:rsidRPr="00102A2C" w:rsidRDefault="00D92F2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D92F2E" w:rsidRPr="00102A2C" w:rsidRDefault="00862FCC" w:rsidP="000B1D3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</w:t>
            </w:r>
            <w:r w:rsidR="00D92F2E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Case </w:t>
            </w:r>
            <w:r w:rsidR="000B1D3A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của</w:t>
            </w:r>
            <w:r w:rsidR="00D92F2E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“</w:t>
            </w:r>
            <w:r w:rsidR="00E53FF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Quản lý danh mục, Quản lý sản phẩm</w:t>
            </w:r>
            <w:r w:rsidR="00D92F2E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D92F2E" w:rsidRPr="00102A2C" w:rsidRDefault="00EC5EF4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10" w:type="dxa"/>
          </w:tcPr>
          <w:p w:rsidR="00D92F2E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01/11</w:t>
            </w:r>
            <w:r w:rsidR="000B1D3A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622" w:type="dxa"/>
            <w:gridSpan w:val="2"/>
          </w:tcPr>
          <w:p w:rsidR="00D92F2E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02/11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409" w:type="dxa"/>
          </w:tcPr>
          <w:p w:rsidR="00D92F2E" w:rsidRPr="00102A2C" w:rsidRDefault="000B1D3A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EC5EF4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</w:tc>
      </w:tr>
      <w:tr w:rsidR="00F4483E" w:rsidRPr="00475E87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380C42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F4483E" w:rsidRPr="00102A2C" w:rsidRDefault="00F4483E" w:rsidP="00F4483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của</w:t>
            </w:r>
          </w:p>
          <w:p w:rsidR="00F4483E" w:rsidRPr="00102A2C" w:rsidRDefault="00F4483E" w:rsidP="00E53FFC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E53FF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Quản lý giỏ hàng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F4483E" w:rsidRPr="00102A2C" w:rsidRDefault="00EC5EF4" w:rsidP="00D92F2E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:rsidR="00F4483E" w:rsidRPr="00102A2C" w:rsidRDefault="00DC720E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="00A478C7">
              <w:rPr>
                <w:sz w:val="28"/>
                <w:szCs w:val="28"/>
              </w:rPr>
              <w:t>/11</w:t>
            </w:r>
            <w:r w:rsidR="00775C85" w:rsidRPr="00102A2C">
              <w:rPr>
                <w:sz w:val="28"/>
                <w:szCs w:val="28"/>
              </w:rPr>
              <w:t>/2021</w:t>
            </w:r>
          </w:p>
        </w:tc>
        <w:tc>
          <w:tcPr>
            <w:tcW w:w="1622" w:type="dxa"/>
            <w:gridSpan w:val="2"/>
          </w:tcPr>
          <w:p w:rsidR="00F4483E" w:rsidRPr="00102A2C" w:rsidRDefault="00DC720E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A478C7">
              <w:rPr>
                <w:sz w:val="28"/>
                <w:szCs w:val="28"/>
              </w:rPr>
              <w:t>/11</w:t>
            </w:r>
            <w:r w:rsidR="00775C85" w:rsidRPr="00102A2C">
              <w:rPr>
                <w:sz w:val="28"/>
                <w:szCs w:val="28"/>
              </w:rPr>
              <w:t>/2021</w:t>
            </w:r>
          </w:p>
        </w:tc>
        <w:tc>
          <w:tcPr>
            <w:tcW w:w="1409" w:type="dxa"/>
          </w:tcPr>
          <w:p w:rsidR="00F4483E" w:rsidRPr="00102A2C" w:rsidRDefault="00EC5EF4" w:rsidP="00D92F2E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Thắng</w:t>
            </w:r>
          </w:p>
        </w:tc>
      </w:tr>
      <w:tr w:rsidR="00F4483E" w:rsidRPr="00475E87" w:rsidTr="00546154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F4483E" w:rsidRPr="00102A2C" w:rsidRDefault="00F4483E" w:rsidP="00E53FFC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chức năng“</w:t>
            </w:r>
            <w:r w:rsidR="00E53FF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Thanh toán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F4483E" w:rsidRPr="00102A2C" w:rsidRDefault="00EC5EF4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10" w:type="dxa"/>
          </w:tcPr>
          <w:p w:rsidR="00F4483E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07</w:t>
            </w:r>
            <w:r w:rsidR="00A478C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622" w:type="dxa"/>
            <w:gridSpan w:val="2"/>
          </w:tcPr>
          <w:p w:rsidR="00F4483E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08</w:t>
            </w:r>
            <w:r w:rsidR="00A478C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409" w:type="dxa"/>
          </w:tcPr>
          <w:p w:rsidR="00F4483E" w:rsidRPr="00102A2C" w:rsidRDefault="00F4483E" w:rsidP="00B52C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EC5EF4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</w:tc>
      </w:tr>
      <w:tr w:rsidR="00E53FFC" w:rsidRPr="00475E87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3FFC" w:rsidRPr="00102A2C" w:rsidRDefault="00E53FFC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E53FFC" w:rsidRPr="00102A2C" w:rsidRDefault="00E53FFC" w:rsidP="00F4483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chức năng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Đánh giá sản phẩm, Bình luận sản phẩm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E53FFC" w:rsidRPr="00102A2C" w:rsidRDefault="00EC5EF4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10" w:type="dxa"/>
          </w:tcPr>
          <w:p w:rsidR="00E53FFC" w:rsidRPr="00102A2C" w:rsidRDefault="00DC720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11</w:t>
            </w:r>
            <w:r w:rsidR="002079DE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622" w:type="dxa"/>
            <w:gridSpan w:val="2"/>
          </w:tcPr>
          <w:p w:rsidR="00E53FFC" w:rsidRPr="00102A2C" w:rsidRDefault="00DC720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12</w:t>
            </w:r>
            <w:r w:rsidR="002079DE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409" w:type="dxa"/>
          </w:tcPr>
          <w:p w:rsidR="00E53FFC" w:rsidRPr="00102A2C" w:rsidRDefault="00EC5EF4" w:rsidP="00B52C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E53FFC" w:rsidRPr="00475E87" w:rsidTr="00546154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3FFC" w:rsidRPr="00102A2C" w:rsidRDefault="00E53FFC" w:rsidP="00D92F2E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:rsidR="00E53FFC" w:rsidRPr="00102A2C" w:rsidRDefault="00E53FFC" w:rsidP="00F4483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Thiết kế Test Case chức năng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Quản lý danh mục bài viết, Quản lý bài viết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E53FFC" w:rsidRPr="00102A2C" w:rsidRDefault="00EC5EF4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10" w:type="dxa"/>
          </w:tcPr>
          <w:p w:rsidR="00E53FFC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15</w:t>
            </w:r>
            <w:r w:rsidR="002079DE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622" w:type="dxa"/>
            <w:gridSpan w:val="2"/>
          </w:tcPr>
          <w:p w:rsidR="00E53FFC" w:rsidRPr="00102A2C" w:rsidRDefault="00DC720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2079DE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409" w:type="dxa"/>
          </w:tcPr>
          <w:p w:rsidR="00E53FFC" w:rsidRPr="00102A2C" w:rsidRDefault="00EC5EF4" w:rsidP="00B52C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F4483E" w:rsidRPr="00475E87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D92F2E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  <w:r w:rsidRPr="00102A2C"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  <w:t>1.3</w:t>
            </w:r>
          </w:p>
        </w:tc>
        <w:tc>
          <w:tcPr>
            <w:tcW w:w="3402" w:type="dxa"/>
            <w:gridSpan w:val="2"/>
          </w:tcPr>
          <w:p w:rsidR="00F4483E" w:rsidRPr="00102A2C" w:rsidRDefault="00F4483E" w:rsidP="00D92F2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071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22" w:type="dxa"/>
            <w:gridSpan w:val="2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09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4483E" w:rsidRPr="00475E87" w:rsidTr="0054615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D92F2E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102A2C" w:rsidRDefault="00F4483E" w:rsidP="00F448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E53FFC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E53FF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Quản lý danh mục, Quản lý sản phẩm</w:t>
            </w:r>
            <w:r w:rsidR="00E53FFC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10" w:type="dxa"/>
          </w:tcPr>
          <w:p w:rsidR="00F4483E" w:rsidRPr="00102A2C" w:rsidRDefault="00D1398D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02</w:t>
            </w:r>
            <w:r w:rsidR="00025FC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622" w:type="dxa"/>
            <w:gridSpan w:val="2"/>
          </w:tcPr>
          <w:p w:rsidR="00F4483E" w:rsidRPr="00102A2C" w:rsidRDefault="00D1398D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02</w:t>
            </w:r>
            <w:r w:rsidR="00025FC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409" w:type="dxa"/>
          </w:tcPr>
          <w:p w:rsidR="00F4483E" w:rsidRPr="00102A2C" w:rsidRDefault="00546154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F448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A456FD">
            <w:pPr>
              <w:pStyle w:val="TableContents"/>
              <w:jc w:val="center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102A2C" w:rsidRDefault="00F4483E" w:rsidP="00E53FFC">
            <w:pPr>
              <w:pStyle w:val="TableContents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eastAsia="ja-JP"/>
              </w:rPr>
            </w:pPr>
            <w:r w:rsidRPr="00102A2C">
              <w:rPr>
                <w:rFonts w:eastAsiaTheme="minorEastAsia"/>
                <w:sz w:val="28"/>
                <w:szCs w:val="28"/>
                <w:lang w:eastAsia="ja-JP"/>
              </w:rPr>
              <w:t xml:space="preserve">Test </w:t>
            </w:r>
            <w:r w:rsidR="00E53FFC" w:rsidRPr="00102A2C">
              <w:rPr>
                <w:sz w:val="28"/>
                <w:szCs w:val="28"/>
              </w:rPr>
              <w:t>“</w:t>
            </w:r>
            <w:r w:rsidR="00E53FFC">
              <w:rPr>
                <w:sz w:val="28"/>
                <w:szCs w:val="28"/>
              </w:rPr>
              <w:t>Quản lý giỏ hàng</w:t>
            </w:r>
            <w:r w:rsidR="00E53FFC" w:rsidRPr="00102A2C">
              <w:rPr>
                <w:sz w:val="28"/>
                <w:szCs w:val="28"/>
              </w:rPr>
              <w:t>”</w:t>
            </w:r>
          </w:p>
        </w:tc>
        <w:tc>
          <w:tcPr>
            <w:tcW w:w="1071" w:type="dxa"/>
          </w:tcPr>
          <w:p w:rsidR="00F4483E" w:rsidRPr="00102A2C" w:rsidRDefault="00F4483E" w:rsidP="00A456FD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2A2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F4483E" w:rsidRPr="00102A2C" w:rsidRDefault="00D1398D" w:rsidP="00A456FD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E3570B">
              <w:rPr>
                <w:sz w:val="28"/>
                <w:szCs w:val="28"/>
              </w:rPr>
              <w:t>/11</w:t>
            </w:r>
            <w:r w:rsidR="00775C85" w:rsidRPr="00102A2C">
              <w:rPr>
                <w:sz w:val="28"/>
                <w:szCs w:val="28"/>
              </w:rPr>
              <w:t>/2021</w:t>
            </w:r>
          </w:p>
        </w:tc>
        <w:tc>
          <w:tcPr>
            <w:tcW w:w="1614" w:type="dxa"/>
          </w:tcPr>
          <w:p w:rsidR="00F4483E" w:rsidRPr="00102A2C" w:rsidRDefault="00D1398D" w:rsidP="00F4483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E3570B">
              <w:rPr>
                <w:sz w:val="28"/>
                <w:szCs w:val="28"/>
              </w:rPr>
              <w:t>/11</w:t>
            </w:r>
            <w:r w:rsidR="00775C85" w:rsidRPr="00102A2C">
              <w:rPr>
                <w:sz w:val="28"/>
                <w:szCs w:val="28"/>
              </w:rPr>
              <w:t>/2021</w:t>
            </w:r>
          </w:p>
        </w:tc>
        <w:tc>
          <w:tcPr>
            <w:tcW w:w="1417" w:type="dxa"/>
            <w:gridSpan w:val="2"/>
          </w:tcPr>
          <w:p w:rsidR="00F4483E" w:rsidRPr="00546154" w:rsidRDefault="00546154" w:rsidP="00546154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546154">
              <w:rPr>
                <w:bCs/>
                <w:sz w:val="28"/>
                <w:szCs w:val="28"/>
              </w:rPr>
              <w:t>Thắng</w:t>
            </w:r>
          </w:p>
        </w:tc>
      </w:tr>
      <w:tr w:rsidR="00F4483E" w:rsidTr="0054615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9C56E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F4483E" w:rsidRPr="00102A2C" w:rsidRDefault="00F4483E" w:rsidP="00F448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E53FFC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E53FF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Thanh toán</w:t>
            </w:r>
            <w:r w:rsidR="00E53FFC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F4483E" w:rsidRPr="00102A2C" w:rsidRDefault="00F4483E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10" w:type="dxa"/>
          </w:tcPr>
          <w:p w:rsidR="00F4483E" w:rsidRPr="00102A2C" w:rsidRDefault="00D1398D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08</w:t>
            </w:r>
            <w:r w:rsidR="00C8172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614" w:type="dxa"/>
          </w:tcPr>
          <w:p w:rsidR="00F4483E" w:rsidRPr="00102A2C" w:rsidRDefault="00D1398D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08</w:t>
            </w:r>
            <w:r w:rsidR="00C8172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</w:t>
            </w:r>
            <w:r w:rsidR="00775C85"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/2021</w:t>
            </w:r>
          </w:p>
        </w:tc>
        <w:tc>
          <w:tcPr>
            <w:tcW w:w="1417" w:type="dxa"/>
            <w:gridSpan w:val="2"/>
          </w:tcPr>
          <w:p w:rsidR="00F4483E" w:rsidRPr="00102A2C" w:rsidRDefault="00775C85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546154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</w:tc>
      </w:tr>
      <w:tr w:rsidR="00E53FFC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3FFC" w:rsidRPr="00102A2C" w:rsidRDefault="00E53FFC" w:rsidP="009C56E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E53FFC" w:rsidRPr="00102A2C" w:rsidRDefault="00E53FFC" w:rsidP="00F448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Đánh giá sản phẩm, Bình luận sản phẩm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E53FFC" w:rsidRPr="00102A2C" w:rsidRDefault="00546154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10" w:type="dxa"/>
          </w:tcPr>
          <w:p w:rsidR="00E53FFC" w:rsidRPr="00102A2C" w:rsidRDefault="00D1398D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12</w:t>
            </w:r>
            <w:r w:rsidR="00E3570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614" w:type="dxa"/>
          </w:tcPr>
          <w:p w:rsidR="00E53FFC" w:rsidRPr="00102A2C" w:rsidRDefault="00D1398D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12</w:t>
            </w:r>
            <w:r w:rsidR="00E3570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417" w:type="dxa"/>
            <w:gridSpan w:val="2"/>
          </w:tcPr>
          <w:p w:rsidR="00E53FFC" w:rsidRPr="00102A2C" w:rsidRDefault="00546154" w:rsidP="009C56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</w:p>
        </w:tc>
      </w:tr>
      <w:tr w:rsidR="00E53FFC" w:rsidTr="0054615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3FFC" w:rsidRPr="00102A2C" w:rsidRDefault="00E53FFC" w:rsidP="009C56E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</w:tcPr>
          <w:p w:rsidR="00E53FFC" w:rsidRDefault="00E53FFC" w:rsidP="00F448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Quản lý danh mục bài viết, Quản lý bài viết</w:t>
            </w:r>
            <w:r w:rsidRPr="00102A2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</w:p>
        </w:tc>
        <w:tc>
          <w:tcPr>
            <w:tcW w:w="1071" w:type="dxa"/>
          </w:tcPr>
          <w:p w:rsidR="00E53FFC" w:rsidRPr="00102A2C" w:rsidRDefault="00546154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710" w:type="dxa"/>
          </w:tcPr>
          <w:p w:rsidR="00E53FFC" w:rsidRPr="00102A2C" w:rsidRDefault="00D1398D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E3570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614" w:type="dxa"/>
          </w:tcPr>
          <w:p w:rsidR="00E53FFC" w:rsidRPr="00102A2C" w:rsidRDefault="00D1398D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E3570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/11/2021</w:t>
            </w:r>
          </w:p>
        </w:tc>
        <w:tc>
          <w:tcPr>
            <w:tcW w:w="1417" w:type="dxa"/>
            <w:gridSpan w:val="2"/>
          </w:tcPr>
          <w:p w:rsidR="00E53FFC" w:rsidRPr="00102A2C" w:rsidRDefault="00546154" w:rsidP="009C56E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517E50" w:rsidRDefault="00517E50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  <w:br w:type="page"/>
      </w:r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1E78F6" w:rsidRDefault="001E78F6" w:rsidP="001E78F6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1E78F6" w:rsidRPr="008415AB" w:rsidRDefault="001E78F6" w:rsidP="001E78F6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 xml:space="preserve">4.1 </w:t>
      </w:r>
      <w:r w:rsidRPr="00475E87">
        <w:t xml:space="preserve"> </w:t>
      </w:r>
      <w:r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1E78F6" w:rsidRPr="00475E87" w:rsidRDefault="001E78F6" w:rsidP="001E78F6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1E78F6" w:rsidRPr="00475E87" w:rsidRDefault="001E78F6" w:rsidP="001E78F6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color w:val="FF0000"/>
          <w:sz w:val="28"/>
          <w:szCs w:val="28"/>
        </w:rPr>
      </w:pPr>
      <w:r w:rsidRPr="00190091">
        <w:rPr>
          <w:i w:val="0"/>
          <w:sz w:val="28"/>
          <w:szCs w:val="28"/>
        </w:rPr>
        <w:t xml:space="preserve">4.2 </w:t>
      </w:r>
      <w:r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E78F6" w:rsidRPr="00475E87" w:rsidRDefault="001E78F6" w:rsidP="001E78F6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1E78F6" w:rsidRPr="00475E87" w:rsidRDefault="001E78F6" w:rsidP="001E78F6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>
        <w:t xml:space="preserve"> 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1E78F6" w:rsidRPr="00475E87" w:rsidRDefault="001E78F6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1E78F6" w:rsidRPr="00475E87" w:rsidRDefault="001E78F6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1E78F6" w:rsidRPr="003A4F75" w:rsidRDefault="00B3249F" w:rsidP="00AD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Võ Xuân Quốc Vương</w:t>
            </w:r>
          </w:p>
          <w:p w:rsidR="001E78F6" w:rsidRPr="003A4F75" w:rsidRDefault="001E78F6" w:rsidP="00AD7FBE">
            <w:pPr>
              <w:spacing w:after="0" w:line="240" w:lineRule="auto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1E78F6" w:rsidRPr="00475E87" w:rsidRDefault="001E78F6" w:rsidP="00AD7F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5E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:rsidR="001E78F6" w:rsidRPr="00475E87" w:rsidRDefault="001E78F6" w:rsidP="00AD7FB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E78F6" w:rsidRPr="00475E87" w:rsidRDefault="001E78F6" w:rsidP="00AD7F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1E78F6" w:rsidRPr="00475E87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EC5EF4" w:rsidRDefault="00EC5EF4" w:rsidP="0086447F">
      <w:pPr>
        <w:tabs>
          <w:tab w:val="left" w:pos="59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EC5EF4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38A" w:rsidRDefault="0053438A" w:rsidP="00FF7526">
      <w:pPr>
        <w:spacing w:after="0" w:line="240" w:lineRule="auto"/>
      </w:pPr>
      <w:r>
        <w:separator/>
      </w:r>
    </w:p>
  </w:endnote>
  <w:endnote w:type="continuationSeparator" w:id="0">
    <w:p w:rsidR="0053438A" w:rsidRDefault="0053438A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A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38A" w:rsidRDefault="0053438A" w:rsidP="00FF7526">
      <w:pPr>
        <w:spacing w:after="0" w:line="240" w:lineRule="auto"/>
      </w:pPr>
      <w:r>
        <w:separator/>
      </w:r>
    </w:p>
  </w:footnote>
  <w:footnote w:type="continuationSeparator" w:id="0">
    <w:p w:rsidR="0053438A" w:rsidRDefault="0053438A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26"/>
    <w:rsid w:val="00001465"/>
    <w:rsid w:val="00025FCF"/>
    <w:rsid w:val="00032556"/>
    <w:rsid w:val="00032EA0"/>
    <w:rsid w:val="00033CCB"/>
    <w:rsid w:val="00057CD8"/>
    <w:rsid w:val="0007352F"/>
    <w:rsid w:val="000831E9"/>
    <w:rsid w:val="000835FC"/>
    <w:rsid w:val="000877B1"/>
    <w:rsid w:val="00094EB0"/>
    <w:rsid w:val="000A7A43"/>
    <w:rsid w:val="000B1D3A"/>
    <w:rsid w:val="000B41E9"/>
    <w:rsid w:val="000C0268"/>
    <w:rsid w:val="000E4C54"/>
    <w:rsid w:val="000E5E74"/>
    <w:rsid w:val="000F4AAD"/>
    <w:rsid w:val="00102A2C"/>
    <w:rsid w:val="00104122"/>
    <w:rsid w:val="00104224"/>
    <w:rsid w:val="001206F6"/>
    <w:rsid w:val="00123C5A"/>
    <w:rsid w:val="001304EC"/>
    <w:rsid w:val="00134FD2"/>
    <w:rsid w:val="00135D18"/>
    <w:rsid w:val="0014495A"/>
    <w:rsid w:val="0015086F"/>
    <w:rsid w:val="00150ECE"/>
    <w:rsid w:val="001567DB"/>
    <w:rsid w:val="00160DC7"/>
    <w:rsid w:val="00175F90"/>
    <w:rsid w:val="00182385"/>
    <w:rsid w:val="00190091"/>
    <w:rsid w:val="00195581"/>
    <w:rsid w:val="001A3F5F"/>
    <w:rsid w:val="001B1D47"/>
    <w:rsid w:val="001B2167"/>
    <w:rsid w:val="001D47F7"/>
    <w:rsid w:val="001E3D79"/>
    <w:rsid w:val="001E78F6"/>
    <w:rsid w:val="00202534"/>
    <w:rsid w:val="00207320"/>
    <w:rsid w:val="002079DE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96353"/>
    <w:rsid w:val="00297E2F"/>
    <w:rsid w:val="002A0797"/>
    <w:rsid w:val="002B3046"/>
    <w:rsid w:val="002B7C2B"/>
    <w:rsid w:val="002C0898"/>
    <w:rsid w:val="002C6F6F"/>
    <w:rsid w:val="00302B8E"/>
    <w:rsid w:val="00335C01"/>
    <w:rsid w:val="0035327E"/>
    <w:rsid w:val="00360539"/>
    <w:rsid w:val="00367B3A"/>
    <w:rsid w:val="003740AC"/>
    <w:rsid w:val="00374BBC"/>
    <w:rsid w:val="00375341"/>
    <w:rsid w:val="00380C42"/>
    <w:rsid w:val="003817F1"/>
    <w:rsid w:val="0038725E"/>
    <w:rsid w:val="00390EBE"/>
    <w:rsid w:val="003A4F75"/>
    <w:rsid w:val="003B4DC2"/>
    <w:rsid w:val="003C73D6"/>
    <w:rsid w:val="003E2C94"/>
    <w:rsid w:val="00400AB9"/>
    <w:rsid w:val="00407CA9"/>
    <w:rsid w:val="00411D10"/>
    <w:rsid w:val="0042601D"/>
    <w:rsid w:val="00427C7F"/>
    <w:rsid w:val="0043121F"/>
    <w:rsid w:val="004318EF"/>
    <w:rsid w:val="00447CE6"/>
    <w:rsid w:val="00472127"/>
    <w:rsid w:val="00475E87"/>
    <w:rsid w:val="004972E2"/>
    <w:rsid w:val="004B447D"/>
    <w:rsid w:val="004C6C9C"/>
    <w:rsid w:val="004D0200"/>
    <w:rsid w:val="004D7A33"/>
    <w:rsid w:val="004D7CF8"/>
    <w:rsid w:val="004E3557"/>
    <w:rsid w:val="004E3D6C"/>
    <w:rsid w:val="004E6EA7"/>
    <w:rsid w:val="004F00BB"/>
    <w:rsid w:val="004F65EB"/>
    <w:rsid w:val="004F7256"/>
    <w:rsid w:val="00517E50"/>
    <w:rsid w:val="00523881"/>
    <w:rsid w:val="0053438A"/>
    <w:rsid w:val="00536217"/>
    <w:rsid w:val="0054429C"/>
    <w:rsid w:val="005459C1"/>
    <w:rsid w:val="00546154"/>
    <w:rsid w:val="00550BA7"/>
    <w:rsid w:val="005537A7"/>
    <w:rsid w:val="00560952"/>
    <w:rsid w:val="00561AD9"/>
    <w:rsid w:val="0056473C"/>
    <w:rsid w:val="00567843"/>
    <w:rsid w:val="005745BC"/>
    <w:rsid w:val="00576FC6"/>
    <w:rsid w:val="00585141"/>
    <w:rsid w:val="005920B7"/>
    <w:rsid w:val="00595FBA"/>
    <w:rsid w:val="005A0279"/>
    <w:rsid w:val="005A096C"/>
    <w:rsid w:val="005A398B"/>
    <w:rsid w:val="005A4651"/>
    <w:rsid w:val="005B3166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6CAF"/>
    <w:rsid w:val="00650533"/>
    <w:rsid w:val="0065796A"/>
    <w:rsid w:val="0066252C"/>
    <w:rsid w:val="0066449C"/>
    <w:rsid w:val="00665960"/>
    <w:rsid w:val="00666E86"/>
    <w:rsid w:val="0067069D"/>
    <w:rsid w:val="00671BB1"/>
    <w:rsid w:val="00674004"/>
    <w:rsid w:val="006833BB"/>
    <w:rsid w:val="00686A2F"/>
    <w:rsid w:val="006935FF"/>
    <w:rsid w:val="006A0FA4"/>
    <w:rsid w:val="006B01F0"/>
    <w:rsid w:val="006B36C8"/>
    <w:rsid w:val="006B5D97"/>
    <w:rsid w:val="006D1D1F"/>
    <w:rsid w:val="006D70C3"/>
    <w:rsid w:val="006E22F6"/>
    <w:rsid w:val="006E45A2"/>
    <w:rsid w:val="006E4B7E"/>
    <w:rsid w:val="00706AC8"/>
    <w:rsid w:val="00712D07"/>
    <w:rsid w:val="007444EF"/>
    <w:rsid w:val="007602F5"/>
    <w:rsid w:val="00763180"/>
    <w:rsid w:val="007636BC"/>
    <w:rsid w:val="007644E8"/>
    <w:rsid w:val="007704BD"/>
    <w:rsid w:val="00773C27"/>
    <w:rsid w:val="007759F1"/>
    <w:rsid w:val="00775C85"/>
    <w:rsid w:val="007904C0"/>
    <w:rsid w:val="00790D63"/>
    <w:rsid w:val="007958F3"/>
    <w:rsid w:val="007B5B72"/>
    <w:rsid w:val="007B7214"/>
    <w:rsid w:val="007C25E3"/>
    <w:rsid w:val="007C2BDC"/>
    <w:rsid w:val="007E2AB1"/>
    <w:rsid w:val="007E6C1A"/>
    <w:rsid w:val="007F236C"/>
    <w:rsid w:val="007F5D08"/>
    <w:rsid w:val="00803640"/>
    <w:rsid w:val="00817969"/>
    <w:rsid w:val="008279B9"/>
    <w:rsid w:val="0083319A"/>
    <w:rsid w:val="00835203"/>
    <w:rsid w:val="00836DCA"/>
    <w:rsid w:val="008415AB"/>
    <w:rsid w:val="00843B9A"/>
    <w:rsid w:val="008606CB"/>
    <w:rsid w:val="00862FCC"/>
    <w:rsid w:val="0086447F"/>
    <w:rsid w:val="00870FBF"/>
    <w:rsid w:val="00871E51"/>
    <w:rsid w:val="00873C86"/>
    <w:rsid w:val="00890C5D"/>
    <w:rsid w:val="00891D39"/>
    <w:rsid w:val="00892A10"/>
    <w:rsid w:val="008A0587"/>
    <w:rsid w:val="008A3F16"/>
    <w:rsid w:val="008B47CF"/>
    <w:rsid w:val="008C06DD"/>
    <w:rsid w:val="008C0A21"/>
    <w:rsid w:val="008D0BAD"/>
    <w:rsid w:val="008F54DA"/>
    <w:rsid w:val="008F7B85"/>
    <w:rsid w:val="0091773A"/>
    <w:rsid w:val="009368CC"/>
    <w:rsid w:val="00956DC6"/>
    <w:rsid w:val="009744E3"/>
    <w:rsid w:val="00974E94"/>
    <w:rsid w:val="00975AD0"/>
    <w:rsid w:val="00980DDB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01C10"/>
    <w:rsid w:val="00A06CD3"/>
    <w:rsid w:val="00A124DD"/>
    <w:rsid w:val="00A20AA0"/>
    <w:rsid w:val="00A23A46"/>
    <w:rsid w:val="00A2582F"/>
    <w:rsid w:val="00A27D78"/>
    <w:rsid w:val="00A31FD6"/>
    <w:rsid w:val="00A346B2"/>
    <w:rsid w:val="00A366E6"/>
    <w:rsid w:val="00A42170"/>
    <w:rsid w:val="00A423BD"/>
    <w:rsid w:val="00A456FD"/>
    <w:rsid w:val="00A478C7"/>
    <w:rsid w:val="00A55EE1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3249F"/>
    <w:rsid w:val="00B418E0"/>
    <w:rsid w:val="00B44C11"/>
    <w:rsid w:val="00B456D7"/>
    <w:rsid w:val="00B52C93"/>
    <w:rsid w:val="00B533F3"/>
    <w:rsid w:val="00B54443"/>
    <w:rsid w:val="00B6698A"/>
    <w:rsid w:val="00B72862"/>
    <w:rsid w:val="00B76CAE"/>
    <w:rsid w:val="00B86F8E"/>
    <w:rsid w:val="00B929CD"/>
    <w:rsid w:val="00BA1558"/>
    <w:rsid w:val="00BA2900"/>
    <w:rsid w:val="00BA7E08"/>
    <w:rsid w:val="00BB298F"/>
    <w:rsid w:val="00BB340E"/>
    <w:rsid w:val="00BC1358"/>
    <w:rsid w:val="00BC4B26"/>
    <w:rsid w:val="00BE765D"/>
    <w:rsid w:val="00C004C2"/>
    <w:rsid w:val="00C004CF"/>
    <w:rsid w:val="00C02927"/>
    <w:rsid w:val="00C1069A"/>
    <w:rsid w:val="00C138E6"/>
    <w:rsid w:val="00C25AA8"/>
    <w:rsid w:val="00C26884"/>
    <w:rsid w:val="00C3327A"/>
    <w:rsid w:val="00C426AF"/>
    <w:rsid w:val="00C43C14"/>
    <w:rsid w:val="00C4426D"/>
    <w:rsid w:val="00C55651"/>
    <w:rsid w:val="00C55820"/>
    <w:rsid w:val="00C65A83"/>
    <w:rsid w:val="00C81722"/>
    <w:rsid w:val="00C8684A"/>
    <w:rsid w:val="00C924C8"/>
    <w:rsid w:val="00C93313"/>
    <w:rsid w:val="00C94443"/>
    <w:rsid w:val="00CA4A11"/>
    <w:rsid w:val="00CA5985"/>
    <w:rsid w:val="00CB0A03"/>
    <w:rsid w:val="00CB59CE"/>
    <w:rsid w:val="00CB6043"/>
    <w:rsid w:val="00CC5BD3"/>
    <w:rsid w:val="00CD3948"/>
    <w:rsid w:val="00CF1BB2"/>
    <w:rsid w:val="00CF2E82"/>
    <w:rsid w:val="00CF356E"/>
    <w:rsid w:val="00CF4AF2"/>
    <w:rsid w:val="00D062D1"/>
    <w:rsid w:val="00D124E1"/>
    <w:rsid w:val="00D1398D"/>
    <w:rsid w:val="00D1457F"/>
    <w:rsid w:val="00D20B8B"/>
    <w:rsid w:val="00D26603"/>
    <w:rsid w:val="00D26DC0"/>
    <w:rsid w:val="00D3009B"/>
    <w:rsid w:val="00D329D7"/>
    <w:rsid w:val="00D4040F"/>
    <w:rsid w:val="00D423DD"/>
    <w:rsid w:val="00D44C51"/>
    <w:rsid w:val="00D46F1C"/>
    <w:rsid w:val="00D5367E"/>
    <w:rsid w:val="00D739DD"/>
    <w:rsid w:val="00D82356"/>
    <w:rsid w:val="00D82667"/>
    <w:rsid w:val="00D90C6D"/>
    <w:rsid w:val="00D9215B"/>
    <w:rsid w:val="00D92F2E"/>
    <w:rsid w:val="00D939A7"/>
    <w:rsid w:val="00DA2FB3"/>
    <w:rsid w:val="00DC1975"/>
    <w:rsid w:val="00DC27CF"/>
    <w:rsid w:val="00DC720E"/>
    <w:rsid w:val="00DD4A53"/>
    <w:rsid w:val="00DD4A6E"/>
    <w:rsid w:val="00E24088"/>
    <w:rsid w:val="00E26FA7"/>
    <w:rsid w:val="00E337DA"/>
    <w:rsid w:val="00E3570B"/>
    <w:rsid w:val="00E47114"/>
    <w:rsid w:val="00E53C2B"/>
    <w:rsid w:val="00E53FFC"/>
    <w:rsid w:val="00E57DE1"/>
    <w:rsid w:val="00E63782"/>
    <w:rsid w:val="00E64B60"/>
    <w:rsid w:val="00E65E00"/>
    <w:rsid w:val="00E727E8"/>
    <w:rsid w:val="00E74001"/>
    <w:rsid w:val="00E81308"/>
    <w:rsid w:val="00E855CA"/>
    <w:rsid w:val="00E90AB8"/>
    <w:rsid w:val="00EA2691"/>
    <w:rsid w:val="00EA748B"/>
    <w:rsid w:val="00EB2DB6"/>
    <w:rsid w:val="00EC2BB2"/>
    <w:rsid w:val="00EC5EF4"/>
    <w:rsid w:val="00EE1FC0"/>
    <w:rsid w:val="00EE3D13"/>
    <w:rsid w:val="00EE3F48"/>
    <w:rsid w:val="00EE727C"/>
    <w:rsid w:val="00EE7577"/>
    <w:rsid w:val="00F14AFD"/>
    <w:rsid w:val="00F16752"/>
    <w:rsid w:val="00F26F78"/>
    <w:rsid w:val="00F4483E"/>
    <w:rsid w:val="00F57402"/>
    <w:rsid w:val="00F7307B"/>
    <w:rsid w:val="00F87A52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04FC4"/>
  <w15:docId w15:val="{BCCDC068-BA1A-41C3-9810-E66C3DAF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D5AA-26E8-496E-B7A9-2E8C4CF0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Windows User</cp:lastModifiedBy>
  <cp:revision>50</cp:revision>
  <dcterms:created xsi:type="dcterms:W3CDTF">2021-05-20T04:46:00Z</dcterms:created>
  <dcterms:modified xsi:type="dcterms:W3CDTF">2021-12-16T19:20:00Z</dcterms:modified>
</cp:coreProperties>
</file>