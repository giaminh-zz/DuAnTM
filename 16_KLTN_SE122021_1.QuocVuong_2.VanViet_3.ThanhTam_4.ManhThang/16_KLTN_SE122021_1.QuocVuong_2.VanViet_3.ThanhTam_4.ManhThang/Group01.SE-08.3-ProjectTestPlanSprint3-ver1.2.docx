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33" w:rsidRPr="00F14F49" w:rsidRDefault="00E12F33" w:rsidP="00E12F33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BF10A1" wp14:editId="04EDF245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764E9" id="Nhóm 54" o:spid="_x0000_s1026" style="position:absolute;margin-left:0;margin-top:-28.05pt;width:489.1pt;height:693.9pt;rotation:180;z-index:251660288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F14F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:rsidR="00E12F33" w:rsidRPr="00F14F49" w:rsidRDefault="00E12F33" w:rsidP="00E12F33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:rsidR="00E12F33" w:rsidRPr="00F14F49" w:rsidRDefault="00E12F33" w:rsidP="00E12F3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E12F33" w:rsidRPr="00F14F49" w:rsidRDefault="00E12F33" w:rsidP="00E12F33">
      <w:pPr>
        <w:jc w:val="center"/>
        <w:rPr>
          <w:rFonts w:ascii="Times New Roman" w:hAnsi="Times New Roman" w:cs="Times New Roman"/>
          <w:b/>
          <w:lang w:val="vi-VN"/>
        </w:rPr>
      </w:pPr>
      <w:r w:rsidRPr="00F14F49">
        <w:rPr>
          <w:rFonts w:ascii="Times New Roman" w:hAnsi="Times New Roman" w:cs="Times New Roman"/>
          <w:b/>
        </w:rPr>
        <w:object w:dxaOrig="4231" w:dyaOrig="1457">
          <v:rect id="rectole0000000000" o:spid="_x0000_i1025" style="width:212.25pt;height:1in" o:ole="" o:preferrelative="t" stroked="f">
            <v:imagedata r:id="rId8" o:title=""/>
          </v:rect>
          <o:OLEObject Type="Embed" ProgID="StaticMetafile" ShapeID="rectole0000000000" DrawAspect="Content" ObjectID="_1701212837" r:id="rId9"/>
        </w:object>
      </w:r>
    </w:p>
    <w:p w:rsidR="00E12F33" w:rsidRPr="00F14F49" w:rsidRDefault="00E12F33" w:rsidP="00E12F33">
      <w:pPr>
        <w:ind w:left="709"/>
        <w:rPr>
          <w:rFonts w:ascii="Times New Roman" w:hAnsi="Times New Roman" w:cs="Times New Roman"/>
          <w:b/>
          <w:shd w:val="clear" w:color="auto" w:fill="FFFFFF"/>
        </w:rPr>
      </w:pPr>
    </w:p>
    <w:p w:rsidR="00E12F33" w:rsidRPr="00F14F49" w:rsidRDefault="00E12F33" w:rsidP="00E12F33">
      <w:pPr>
        <w:jc w:val="center"/>
        <w:rPr>
          <w:rFonts w:ascii="Times New Roman" w:hAnsi="Times New Roman" w:cs="Times New Roman"/>
          <w:b/>
          <w:sz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32"/>
          <w:shd w:val="clear" w:color="auto" w:fill="FFFFFF"/>
        </w:rPr>
        <w:t>Tên đề tài</w:t>
      </w:r>
    </w:p>
    <w:p w:rsidR="00DC59ED" w:rsidRPr="00536F94" w:rsidRDefault="00DC59ED" w:rsidP="00DC59ED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36F9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BÁN NHẠC CỤ ÂM NHẠC</w:t>
      </w:r>
    </w:p>
    <w:p w:rsidR="00DC59ED" w:rsidRPr="00536F94" w:rsidRDefault="00DC59ED" w:rsidP="00DC59ED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36F9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16MUSICAL</w:t>
      </w:r>
    </w:p>
    <w:p w:rsidR="00E12F33" w:rsidRPr="00684BB3" w:rsidRDefault="00DC59ED" w:rsidP="00684BB3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A2F1A">
        <w:rPr>
          <w:rFonts w:ascii="Times New Roman" w:hAnsi="Times New Roman" w:cs="Times New Roman"/>
          <w:b/>
          <w:sz w:val="30"/>
          <w:szCs w:val="36"/>
          <w:shd w:val="clear" w:color="auto" w:fill="FFFFFF"/>
        </w:rPr>
        <w:t xml:space="preserve"> </w:t>
      </w:r>
      <w:r w:rsidR="00684BB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="00684BB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TEST</w:t>
      </w:r>
      <w:r w:rsidR="00684BB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PLAN DOCUMENT</w:t>
      </w:r>
      <w:r w:rsidR="00684BB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 xml:space="preserve"> SPRINT 3</w:t>
      </w:r>
      <w:r w:rsidR="00684BB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E12F33" w:rsidRPr="00F14F49" w:rsidRDefault="00E12F33" w:rsidP="00E12F33">
      <w:pPr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</w:pPr>
    </w:p>
    <w:p w:rsidR="00E12F33" w:rsidRPr="00F14F49" w:rsidRDefault="00E12F33" w:rsidP="00E12F33">
      <w:pPr>
        <w:ind w:hanging="9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  <w:lang w:val="vi-VN"/>
        </w:rPr>
        <w:t xml:space="preserve">       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GVHD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: 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Ths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  <w:t>.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Nguyễn Minh Nhật</w:t>
      </w:r>
    </w:p>
    <w:p w:rsidR="00E12F33" w:rsidRPr="00F14F49" w:rsidRDefault="00E12F33" w:rsidP="00E12F33">
      <w:pPr>
        <w:ind w:left="4320" w:firstLine="45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Thành viên:</w:t>
      </w:r>
    </w:p>
    <w:p w:rsidR="00DC59ED" w:rsidRPr="005B170A" w:rsidRDefault="00DC59ED" w:rsidP="00DC59ED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Võ Xuân Quốc Vương</w:t>
      </w:r>
    </w:p>
    <w:p w:rsidR="00DC59ED" w:rsidRPr="005B170A" w:rsidRDefault="00DC59ED" w:rsidP="00DC59ED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Nguyễn Văn Việt</w:t>
      </w:r>
    </w:p>
    <w:p w:rsidR="00DC59ED" w:rsidRPr="005B170A" w:rsidRDefault="00DC59ED" w:rsidP="00DC59ED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La Huỳnh Thanh Tâm</w:t>
      </w:r>
    </w:p>
    <w:p w:rsidR="00DC59ED" w:rsidRPr="005B170A" w:rsidRDefault="00DC59ED" w:rsidP="00DC59ED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Đàm Mạnh Thắng</w:t>
      </w:r>
    </w:p>
    <w:p w:rsidR="00E12F33" w:rsidRPr="00F14F49" w:rsidRDefault="00E12F33" w:rsidP="00E12F33">
      <w:pPr>
        <w:spacing w:after="0"/>
        <w:ind w:left="603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E12F33" w:rsidRPr="00F14F49" w:rsidRDefault="00E12F33" w:rsidP="00E12F33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</w:pPr>
      <w:r w:rsidRPr="00F14F49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="00DC59E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, 12</w:t>
      </w:r>
      <w:r w:rsidR="002A2F1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 w:rsidRPr="00F14F49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2021</w:t>
      </w:r>
    </w:p>
    <w:p w:rsidR="00E12F33" w:rsidRPr="00FA2172" w:rsidRDefault="00E12F33" w:rsidP="00E12F33">
      <w:pPr>
        <w:spacing w:line="276" w:lineRule="auto"/>
        <w:rPr>
          <w:b/>
          <w:color w:val="000000"/>
          <w:sz w:val="30"/>
          <w:szCs w:val="30"/>
          <w:shd w:val="clear" w:color="auto" w:fill="FFFFFF"/>
          <w:lang w:val="vi-VN"/>
        </w:rPr>
      </w:pPr>
      <w:r w:rsidRPr="00FA2172">
        <w:rPr>
          <w:b/>
          <w:color w:val="000000"/>
          <w:sz w:val="30"/>
          <w:szCs w:val="30"/>
          <w:shd w:val="clear" w:color="auto" w:fill="FFFFFF"/>
        </w:rPr>
        <w:br w:type="page"/>
      </w:r>
    </w:p>
    <w:tbl>
      <w:tblPr>
        <w:tblW w:w="9481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6"/>
        <w:gridCol w:w="1554"/>
        <w:gridCol w:w="2590"/>
        <w:gridCol w:w="1383"/>
        <w:gridCol w:w="1336"/>
        <w:gridCol w:w="292"/>
      </w:tblGrid>
      <w:tr w:rsidR="00E12F33" w:rsidRPr="00135D18" w:rsidTr="00CC608E">
        <w:trPr>
          <w:gridAfter w:val="1"/>
          <w:wAfter w:w="292" w:type="dxa"/>
          <w:trHeight w:val="1536"/>
        </w:trPr>
        <w:tc>
          <w:tcPr>
            <w:tcW w:w="9189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E12F33" w:rsidRPr="00135D18" w:rsidRDefault="00E12F33" w:rsidP="00CC608E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E12F33" w:rsidRPr="00135D18" w:rsidRDefault="00E12F33" w:rsidP="00CC60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E12F33" w:rsidRPr="00F75821" w:rsidTr="003050BE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6745B4" w:rsidP="006745B4">
            <w:pPr>
              <w:keepNext/>
              <w:ind w:right="-108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</w:t>
            </w:r>
          </w:p>
        </w:tc>
      </w:tr>
      <w:tr w:rsidR="00E12F33" w:rsidRPr="00F75821" w:rsidTr="003050BE">
        <w:trPr>
          <w:trHeight w:val="78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6745B4" w:rsidP="00CC608E">
            <w:pPr>
              <w:ind w:left="242" w:hanging="1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16Musical</w:t>
            </w:r>
          </w:p>
        </w:tc>
      </w:tr>
      <w:tr w:rsidR="00E12F33" w:rsidRPr="00F75821" w:rsidTr="003050BE">
        <w:trPr>
          <w:trHeight w:val="87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6745B4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03/10</w:t>
            </w:r>
            <w:r w:rsidR="00E12F33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  <w:tc>
          <w:tcPr>
            <w:tcW w:w="2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8924AC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15</w:t>
            </w:r>
            <w:r w:rsidR="006745B4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  <w:r w:rsidR="00E12F33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</w:tr>
      <w:tr w:rsidR="00E12F33" w:rsidRPr="00F75821" w:rsidTr="003050BE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E12F33" w:rsidRPr="00F75821" w:rsidTr="003050BE">
        <w:trPr>
          <w:trHeight w:val="159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Nguyễn Minh Nhật</w:t>
            </w:r>
          </w:p>
          <w:p w:rsidR="00E12F33" w:rsidRPr="00135D18" w:rsidRDefault="00E12F33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Email: nhatnm2010@gmail.com</w:t>
            </w:r>
          </w:p>
          <w:p w:rsidR="00E12F33" w:rsidRPr="00135D18" w:rsidRDefault="00E12F33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Phone: 0905.125.143</w:t>
            </w:r>
          </w:p>
        </w:tc>
      </w:tr>
      <w:tr w:rsidR="00E12F33" w:rsidRPr="00F75821" w:rsidTr="003050BE">
        <w:trPr>
          <w:trHeight w:val="157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745B4" w:rsidRPr="00135D18" w:rsidRDefault="006745B4" w:rsidP="006745B4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6745B4" w:rsidRPr="006B7CF0" w:rsidRDefault="006745B4" w:rsidP="006745B4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 xml:space="preserve">Email: vovuong1025@gmail.com </w:t>
            </w:r>
          </w:p>
          <w:p w:rsidR="00E12F33" w:rsidRPr="00135D18" w:rsidRDefault="006745B4" w:rsidP="006745B4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Phone: 0981596401</w:t>
            </w:r>
          </w:p>
        </w:tc>
      </w:tr>
      <w:tr w:rsidR="00E12F33" w:rsidRPr="00F75821" w:rsidTr="003050BE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E12F33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3050BE" w:rsidRPr="00F75821" w:rsidTr="00CC608E">
        <w:trPr>
          <w:trHeight w:val="1052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135D18" w:rsidRDefault="003050BE" w:rsidP="003050B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3050BE" w:rsidRPr="006B7CF0" w:rsidRDefault="003050BE" w:rsidP="003050BE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vovuong1025@gmail.com</w:t>
            </w:r>
          </w:p>
          <w:p w:rsidR="003050BE" w:rsidRPr="006B7CF0" w:rsidRDefault="003050BE" w:rsidP="003050BE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0977816676</w:t>
            </w:r>
          </w:p>
          <w:p w:rsidR="003050BE" w:rsidRPr="006B7CF0" w:rsidRDefault="003050BE" w:rsidP="003050B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050BE" w:rsidRPr="00F75821" w:rsidTr="00CC608E">
        <w:trPr>
          <w:trHeight w:val="1072"/>
        </w:trPr>
        <w:tc>
          <w:tcPr>
            <w:tcW w:w="232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3050BE" w:rsidRPr="00135D18" w:rsidRDefault="003050BE" w:rsidP="003050BE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Nguyễn Văn Việt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vj3t99@gmail.com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0935125732</w:t>
            </w:r>
          </w:p>
        </w:tc>
      </w:tr>
      <w:tr w:rsidR="003050BE" w:rsidRPr="00F75821" w:rsidTr="00CC608E">
        <w:trPr>
          <w:trHeight w:val="190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135D18" w:rsidRDefault="003050BE" w:rsidP="00305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La Huỳnh Thanh Tâm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lahuynhthanhtam@gmail.com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0964162327</w:t>
            </w:r>
          </w:p>
        </w:tc>
      </w:tr>
      <w:tr w:rsidR="003050BE" w:rsidRPr="00F75821" w:rsidTr="00CC608E">
        <w:trPr>
          <w:trHeight w:val="432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135D18" w:rsidRDefault="003050BE" w:rsidP="00305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Đàm Mạnh Thắng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dammanhthangst@gmail.com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3050BE" w:rsidRPr="006B7CF0" w:rsidRDefault="003050BE" w:rsidP="003050BE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0799005669</w:t>
            </w:r>
          </w:p>
          <w:p w:rsidR="003050BE" w:rsidRPr="006B7CF0" w:rsidRDefault="003050BE" w:rsidP="003050B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2F33" w:rsidRPr="007B0460" w:rsidRDefault="00E12F33" w:rsidP="00E12F33">
      <w:pPr>
        <w:jc w:val="both"/>
        <w:rPr>
          <w:b/>
          <w:spacing w:val="-1"/>
          <w:position w:val="-1"/>
          <w:szCs w:val="26"/>
        </w:rPr>
      </w:pPr>
    </w:p>
    <w:p w:rsidR="00E12F33" w:rsidRPr="00AB2DEF" w:rsidRDefault="00E12F33" w:rsidP="00E12F33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E12F33" w:rsidRPr="002A2F1A" w:rsidRDefault="00E12F33" w:rsidP="00E12F33">
      <w:pPr>
        <w:spacing w:after="0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2A2F1A">
        <w:rPr>
          <w:rFonts w:ascii="Times New Roman" w:hAnsi="Times New Roman" w:cs="Times New Roman"/>
          <w:b/>
          <w:sz w:val="30"/>
          <w:szCs w:val="28"/>
        </w:rPr>
        <w:t>TEST PLAN DOCUMENT</w:t>
      </w:r>
    </w:p>
    <w:p w:rsidR="00E12F33" w:rsidRPr="00AB2DEF" w:rsidRDefault="00E12F33" w:rsidP="00E12F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E12F33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F14F49" w:rsidRDefault="00E12F33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F14F49" w:rsidRDefault="00E12F33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Project Test </w:t>
            </w:r>
            <w:r w:rsidR="00501E1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Plan Document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Sprint3</w:t>
            </w:r>
          </w:p>
        </w:tc>
      </w:tr>
      <w:tr w:rsidR="00E12F33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F14F49" w:rsidRDefault="00E12F33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D87527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</w:tr>
      <w:tr w:rsidR="00E12F33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F14F49" w:rsidRDefault="00E12F33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E12F33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E12F33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F14F49" w:rsidRDefault="00E12F33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135D18" w:rsidRDefault="00D87527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/11</w:t>
            </w:r>
            <w:r w:rsidR="00E12F33" w:rsidRPr="00135D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F14F49" w:rsidRDefault="00E12F33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F14F49" w:rsidRDefault="00E12F33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</w:t>
            </w: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  <w:r w:rsidR="0039055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ProjectTestSprint3-ver1.2</w:t>
            </w:r>
          </w:p>
        </w:tc>
      </w:tr>
      <w:tr w:rsidR="00E12F33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E12F33" w:rsidP="00CC608E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E12F33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12F33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E12F33" w:rsidP="00CC608E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E12F33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E12F33" w:rsidRPr="00AB2DEF" w:rsidRDefault="00E12F33" w:rsidP="00E12F3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7"/>
        <w:gridCol w:w="1980"/>
        <w:gridCol w:w="3197"/>
      </w:tblGrid>
      <w:tr w:rsidR="00E12F33" w:rsidRPr="00AB2DEF" w:rsidTr="00CC608E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12F33" w:rsidRPr="00AB2DEF" w:rsidRDefault="002A2F1A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7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 w:rsidRPr="00381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12F33" w:rsidRPr="00AB2DEF" w:rsidTr="00CC608E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E12F33" w:rsidRPr="00AB2DEF" w:rsidRDefault="00E12F33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E12F33" w:rsidRPr="00AB2DEF" w:rsidRDefault="00E12F33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E12F33" w:rsidRPr="00AB2DEF" w:rsidRDefault="00E12F33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E12F33" w:rsidRPr="00AB2DEF" w:rsidRDefault="00E12F33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12F33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E12F33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B15CD0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390558" w:rsidRDefault="00F86D22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bookmarkStart w:id="0" w:name="_GoBack"/>
            <w:bookmarkEnd w:id="0"/>
            <w:r w:rsidR="00B15CD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/11</w:t>
            </w:r>
            <w:r w:rsidR="00390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390558" w:rsidRDefault="0039055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Tạo tài liệu</w:t>
            </w:r>
          </w:p>
        </w:tc>
      </w:tr>
      <w:tr w:rsidR="00E12F33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390558" w:rsidRDefault="0039055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B15CD0" w:rsidRDefault="00B15CD0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390558" w:rsidRDefault="00D23CA3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B15CD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6/12</w:t>
            </w:r>
            <w:r w:rsidR="00390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390558" w:rsidRDefault="0039055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  <w:tr w:rsidR="00E12F33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E12F33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B15CD0" w:rsidRDefault="00B15CD0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Đàm Mạnh Thắng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390558" w:rsidRDefault="00D23CA3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B15CD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6/12</w:t>
            </w:r>
            <w:r w:rsidR="00390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2F33" w:rsidRPr="00AB2DEF" w:rsidRDefault="00D23CA3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</w:tbl>
    <w:p w:rsidR="00E12F33" w:rsidRPr="00AB2DEF" w:rsidRDefault="00E12F33" w:rsidP="00E12F33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2F33" w:rsidRPr="00AB2DEF" w:rsidRDefault="00E12F33" w:rsidP="00E12F33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2F33" w:rsidRPr="00AB2DEF" w:rsidRDefault="00E12F33" w:rsidP="00E12F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2F33" w:rsidRPr="00E65E00" w:rsidRDefault="00E12F33" w:rsidP="00E12F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A4504" wp14:editId="36D67828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1FBFC" id="Rectangle 12" o:spid="_x0000_s1026" style="position:absolute;margin-left:469.6pt;margin-top:56.2pt;width:22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E12F33" w:rsidRPr="002A2F1A" w:rsidTr="00CC608E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12F33" w:rsidRPr="002A2F1A" w:rsidRDefault="00E12F33" w:rsidP="002A2F1A">
            <w:pPr>
              <w:pageBreakBefore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26"/>
                <w:lang w:val="vi-VN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30"/>
                <w:szCs w:val="26"/>
                <w:lang w:val="vi-VN"/>
              </w:rPr>
              <w:lastRenderedPageBreak/>
              <w:t>PHÊ DUYỆT TÀI LIỆU</w:t>
            </w:r>
          </w:p>
          <w:p w:rsidR="00E12F33" w:rsidRPr="002A2F1A" w:rsidRDefault="00E12F33" w:rsidP="002A2F1A">
            <w:pPr>
              <w:pageBreakBefore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E12F33" w:rsidRPr="002A2F1A" w:rsidRDefault="00E12F33" w:rsidP="002A2F1A">
            <w:pPr>
              <w:spacing w:after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E12F33" w:rsidRPr="002A2F1A" w:rsidTr="00CC608E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keepNext/>
              <w:spacing w:after="0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12F33" w:rsidRPr="002A2F1A" w:rsidRDefault="00E12F33" w:rsidP="002A2F1A">
            <w:pPr>
              <w:keepNext/>
              <w:spacing w:after="0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Nhật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12F33" w:rsidRPr="002A2F1A" w:rsidTr="00CC608E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B5FEF" w:rsidP="002A2F1A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………/12</w:t>
            </w:r>
            <w:r w:rsidR="00E12F33"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/2021</w:t>
            </w:r>
          </w:p>
        </w:tc>
      </w:tr>
      <w:tr w:rsidR="00E12F33" w:rsidRPr="002A2F1A" w:rsidTr="00CC608E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12F33" w:rsidRPr="002A2F1A" w:rsidTr="00CC608E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12F33" w:rsidP="002A2F1A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2F33" w:rsidRPr="002A2F1A" w:rsidRDefault="00EB5FEF" w:rsidP="002A2F1A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………/12</w:t>
            </w:r>
            <w:r w:rsidR="00E12F33"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/2021</w:t>
            </w:r>
          </w:p>
        </w:tc>
      </w:tr>
      <w:tr w:rsidR="00EB5FEF" w:rsidRPr="002A2F1A" w:rsidTr="00CC608E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A133EA" w:rsidRDefault="00EB5FEF" w:rsidP="00EB5FEF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Võ Xuân Quốc Vương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B5FEF" w:rsidRPr="002A2F1A" w:rsidTr="00CC608E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………/12</w:t>
            </w:r>
            <w:r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/2021</w:t>
            </w:r>
          </w:p>
        </w:tc>
      </w:tr>
      <w:tr w:rsidR="00EB5FEF" w:rsidRPr="002A2F1A" w:rsidTr="00CC608E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B5FEF" w:rsidRPr="00A133EA" w:rsidRDefault="00EB5FEF" w:rsidP="00EB5FEF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B5FEF" w:rsidRPr="00A133EA" w:rsidRDefault="00EB5FEF" w:rsidP="00EB5FEF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B5FEF" w:rsidRPr="002A2F1A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B5FEF" w:rsidRPr="002A2F1A" w:rsidRDefault="00EB5FEF" w:rsidP="00EB5FEF">
            <w:pPr>
              <w:keepNext/>
              <w:spacing w:after="0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………/12</w:t>
            </w:r>
            <w:r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/2021</w:t>
            </w:r>
          </w:p>
        </w:tc>
      </w:tr>
      <w:tr w:rsidR="00EB5FEF" w:rsidRPr="002A2F1A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B5FEF" w:rsidRPr="00A133EA" w:rsidRDefault="00EB5FEF" w:rsidP="00EB5FEF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B5FEF" w:rsidRPr="00A133EA" w:rsidRDefault="00EB5FEF" w:rsidP="00EB5FEF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 Huỳnh Thanh Tâm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B5FEF" w:rsidRPr="002A2F1A" w:rsidTr="00CC608E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………/12</w:t>
            </w:r>
            <w:r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/2021</w:t>
            </w:r>
          </w:p>
        </w:tc>
      </w:tr>
      <w:tr w:rsidR="00EB5FEF" w:rsidRPr="002A2F1A" w:rsidTr="00CC608E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B5FEF" w:rsidRPr="00A133EA" w:rsidRDefault="00EB5FEF" w:rsidP="00EB5FEF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5FEF" w:rsidRPr="00A133EA" w:rsidRDefault="00EB5FEF" w:rsidP="00EB5FEF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Đàm Mạnh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B5FEF" w:rsidRPr="002A2F1A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F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B5FEF" w:rsidRPr="002A2F1A" w:rsidRDefault="00EB5FEF" w:rsidP="00EB5FEF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………/12</w:t>
            </w:r>
            <w:r w:rsidRPr="002A2F1A">
              <w:rPr>
                <w:rFonts w:ascii="Times New Roman" w:hAnsi="Times New Roman" w:cs="Times New Roman"/>
                <w:bCs/>
                <w:sz w:val="26"/>
                <w:szCs w:val="26"/>
              </w:rPr>
              <w:t>/2021</w:t>
            </w:r>
          </w:p>
        </w:tc>
      </w:tr>
    </w:tbl>
    <w:p w:rsidR="007C2BDC" w:rsidRPr="002A2F1A" w:rsidRDefault="007C2BDC" w:rsidP="002A2F1A">
      <w:pPr>
        <w:spacing w:after="0"/>
        <w:jc w:val="both"/>
        <w:rPr>
          <w:rFonts w:ascii="Times New Roman" w:hAnsi="Times New Roman" w:cs="Times New Roman"/>
          <w:b/>
          <w:color w:val="FFFFFF"/>
          <w:sz w:val="26"/>
          <w:szCs w:val="26"/>
        </w:rPr>
      </w:pPr>
    </w:p>
    <w:p w:rsidR="007C2BDC" w:rsidRPr="002A2F1A" w:rsidRDefault="007C2BDC" w:rsidP="002A2F1A">
      <w:pPr>
        <w:spacing w:after="0"/>
        <w:jc w:val="both"/>
        <w:rPr>
          <w:rFonts w:ascii="Times New Roman" w:hAnsi="Times New Roman" w:cs="Times New Roman"/>
          <w:b/>
          <w:color w:val="FFFFFF"/>
          <w:sz w:val="26"/>
          <w:szCs w:val="26"/>
        </w:rPr>
      </w:pPr>
      <w:r w:rsidRPr="002A2F1A">
        <w:rPr>
          <w:rFonts w:ascii="Times New Roman" w:hAnsi="Times New Roman" w:cs="Times New Roman"/>
          <w:b/>
          <w:color w:val="FFFFFF"/>
          <w:sz w:val="26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2A2F1A" w:rsidRDefault="00AB2DEF" w:rsidP="002A2F1A">
      <w:pPr>
        <w:pStyle w:val="TOCHeading"/>
        <w:spacing w:before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A2F1A">
        <w:rPr>
          <w:rFonts w:ascii="Times New Roman" w:eastAsiaTheme="minorEastAsia" w:hAnsi="Times New Roman" w:cs="Times New Roman"/>
          <w:bCs w:val="0"/>
          <w:color w:val="auto"/>
          <w:sz w:val="26"/>
          <w:szCs w:val="26"/>
        </w:rPr>
        <w:lastRenderedPageBreak/>
        <w:t>MỤC LỤC</w:t>
      </w:r>
    </w:p>
    <w:p w:rsidR="00190091" w:rsidRPr="002A2F1A" w:rsidRDefault="008415AB" w:rsidP="002A2F1A">
      <w:pPr>
        <w:pStyle w:val="TOC1"/>
        <w:tabs>
          <w:tab w:val="left" w:pos="44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 w:rsidRPr="002A2F1A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2A2F1A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"1-2" \h \z \u </w:instrText>
      </w:r>
      <w:r w:rsidRPr="002A2F1A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62384790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1"/>
        <w:tabs>
          <w:tab w:val="left" w:pos="44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1"/>
        <w:tabs>
          <w:tab w:val="left" w:pos="44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1"/>
        <w:tabs>
          <w:tab w:val="left" w:pos="44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2"/>
        <w:tabs>
          <w:tab w:val="left" w:pos="88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2A2F1A" w:rsidRDefault="00682211" w:rsidP="002A2F1A">
      <w:pPr>
        <w:pStyle w:val="TOC1"/>
        <w:tabs>
          <w:tab w:val="left" w:pos="440"/>
          <w:tab w:val="right" w:leader="dot" w:pos="9652"/>
        </w:tabs>
        <w:spacing w:after="0"/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4" w:history="1">
        <w:r w:rsidR="00190091" w:rsidRPr="002A2F1A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2A2F1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2A2F1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2A2F1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2A2F1A" w:rsidRDefault="008415AB" w:rsidP="002A2F1A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2A2F1A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="004C6C9C" w:rsidRPr="002A2F1A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1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2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cấp danh sách cấp cao của các chức năng kiểm tra mục tiêu 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•. Liệt kê các Yêu cầu cho Kiểm tra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3"/>
    </w:p>
    <w:p w:rsidR="00907006" w:rsidRPr="00D36110" w:rsidRDefault="007C2BDC" w:rsidP="009070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7006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907006" w:rsidRPr="00D36110">
        <w:rPr>
          <w:rFonts w:ascii="Times New Roman" w:hAnsi="Times New Roman" w:cs="Times New Roman"/>
          <w:sz w:val="28"/>
          <w:szCs w:val="28"/>
        </w:rPr>
        <w:t xml:space="preserve">WEBSITE </w:t>
      </w:r>
      <w:r w:rsidR="00907006" w:rsidRPr="00D36110">
        <w:rPr>
          <w:rFonts w:ascii="Times New Roman" w:hAnsi="Times New Roman" w:cs="Times New Roman"/>
          <w:sz w:val="28"/>
          <w:szCs w:val="28"/>
          <w:shd w:val="clear" w:color="auto" w:fill="FFFFFF"/>
        </w:rPr>
        <w:t>BÁN NHẠC CỤ ÂM NHẠC</w:t>
      </w:r>
    </w:p>
    <w:p w:rsidR="007C2BDC" w:rsidRPr="00907006" w:rsidRDefault="007C2BDC" w:rsidP="000D74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7006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E12F33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4" w:name="_Toc62384793"/>
      <w:r>
        <w:rPr>
          <w:i w:val="0"/>
          <w:sz w:val="28"/>
          <w:szCs w:val="28"/>
        </w:rPr>
        <w:t>Ngoại phạm vi</w:t>
      </w:r>
      <w:bookmarkEnd w:id="4"/>
    </w:p>
    <w:p w:rsidR="00B52C93" w:rsidRPr="00B52C93" w:rsidRDefault="00B52C93" w:rsidP="00E12F33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E12F33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E12F33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E12F33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5" w:name="_Toc62384794"/>
      <w:r w:rsidR="00B52C93">
        <w:rPr>
          <w:i w:val="0"/>
          <w:sz w:val="28"/>
          <w:szCs w:val="28"/>
        </w:rPr>
        <w:t>Tham khảo</w:t>
      </w:r>
      <w:bookmarkEnd w:id="5"/>
    </w:p>
    <w:p w:rsidR="00B52C93" w:rsidRPr="00B52C93" w:rsidRDefault="00B52C93" w:rsidP="00E12F33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E12F33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2C93" w:rsidRPr="00475E87" w:rsidRDefault="00B52C93" w:rsidP="00E12F33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Proposal Document</w:t>
      </w:r>
    </w:p>
    <w:p w:rsidR="00B72862" w:rsidRPr="00475E87" w:rsidRDefault="00D5367E" w:rsidP="00E12F33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lastRenderedPageBreak/>
        <w:t xml:space="preserve">Project Plan Document </w:t>
      </w:r>
    </w:p>
    <w:p w:rsidR="00B72862" w:rsidRPr="00475E87" w:rsidRDefault="00B52C93" w:rsidP="00E12F33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5"/>
      <w:r>
        <w:t>Mục tiêu thử nghiệm</w:t>
      </w:r>
      <w:bookmarkEnd w:id="6"/>
    </w:p>
    <w:p w:rsidR="00B52C93" w:rsidRPr="00B52C93" w:rsidRDefault="00B52C93" w:rsidP="00E12F33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E12F33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E12F33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7" w:name="_Toc62384796"/>
      <w:r>
        <w:t>Kiểm tra kỹ thuật</w:t>
      </w:r>
      <w:bookmarkEnd w:id="7"/>
    </w:p>
    <w:p w:rsidR="00B72862" w:rsidRPr="00475E87" w:rsidRDefault="00B72862" w:rsidP="00E12F33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8" w:name="_Toc62384797"/>
      <w:r w:rsidR="00B52C93">
        <w:rPr>
          <w:i w:val="0"/>
          <w:sz w:val="28"/>
          <w:szCs w:val="28"/>
        </w:rPr>
        <w:t>Kiểm tra các chức năng</w:t>
      </w:r>
      <w:bookmarkEnd w:id="8"/>
    </w:p>
    <w:p w:rsidR="00CD6B5E" w:rsidRDefault="00A53CD6" w:rsidP="00E12F33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bookmarkStart w:id="9" w:name="_Toc62384798"/>
      <w:bookmarkStart w:id="10" w:name="_Toc450569456"/>
      <w:bookmarkStart w:id="11" w:name="_Toc450690960"/>
      <w:bookmarkStart w:id="12" w:name="_Toc7712154"/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2B3A5C">
        <w:rPr>
          <w:rFonts w:ascii="Times New Roman" w:hAnsi="Times New Roman" w:cs="Times New Roman"/>
          <w:sz w:val="28"/>
          <w:szCs w:val="28"/>
        </w:rPr>
        <w:t>Quản lý tài khoản, Quản lý đơn hàng</w:t>
      </w:r>
    </w:p>
    <w:p w:rsidR="00CD6B5E" w:rsidRDefault="00CD6B5E" w:rsidP="00E12F33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667D23">
        <w:rPr>
          <w:rFonts w:ascii="Times New Roman" w:hAnsi="Times New Roman" w:cs="Times New Roman"/>
          <w:sz w:val="28"/>
          <w:szCs w:val="28"/>
        </w:rPr>
        <w:t>Quản lý đánh giá, Quản lý bình luận</w:t>
      </w:r>
    </w:p>
    <w:p w:rsidR="00CD6B5E" w:rsidRDefault="00CD6B5E" w:rsidP="00E12F33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667D23">
        <w:rPr>
          <w:rFonts w:ascii="Times New Roman" w:hAnsi="Times New Roman" w:cs="Times New Roman"/>
          <w:sz w:val="28"/>
          <w:szCs w:val="28"/>
        </w:rPr>
        <w:t>Báo cáo, thống kê</w:t>
      </w:r>
    </w:p>
    <w:p w:rsidR="00A53CD6" w:rsidRDefault="00CD6B5E" w:rsidP="00E12F33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667D23">
        <w:rPr>
          <w:rFonts w:ascii="Times New Roman" w:hAnsi="Times New Roman" w:cs="Times New Roman"/>
          <w:sz w:val="28"/>
          <w:szCs w:val="28"/>
        </w:rPr>
        <w:t>Manage Database</w:t>
      </w:r>
    </w:p>
    <w:p w:rsidR="00650533" w:rsidRPr="002A2F1A" w:rsidRDefault="004318EF" w:rsidP="00E12F33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  <w:lang w:val="vi-VN"/>
        </w:rPr>
      </w:pPr>
      <w:r w:rsidRPr="002A2F1A">
        <w:rPr>
          <w:i w:val="0"/>
          <w:color w:val="000000"/>
          <w:sz w:val="28"/>
          <w:szCs w:val="28"/>
          <w:lang w:val="vi-VN"/>
        </w:rPr>
        <w:t>Tính năng không được thử nghiệm</w:t>
      </w:r>
      <w:bookmarkEnd w:id="9"/>
    </w:p>
    <w:p w:rsidR="00650533" w:rsidRPr="002A2F1A" w:rsidRDefault="004318EF" w:rsidP="00E12F33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</w:pPr>
      <w:bookmarkStart w:id="13" w:name="_Toc450569457"/>
      <w:bookmarkStart w:id="14" w:name="_Toc450690961"/>
      <w:bookmarkStart w:id="15" w:name="_Toc7712155"/>
      <w:bookmarkEnd w:id="10"/>
      <w:bookmarkEnd w:id="11"/>
      <w:bookmarkEnd w:id="12"/>
      <w:r w:rsidRPr="002A2F1A">
        <w:rPr>
          <w:rFonts w:ascii="Times New Roman" w:hAnsi="Times New Roman" w:cs="Times New Roman"/>
          <w:sz w:val="28"/>
          <w:szCs w:val="28"/>
          <w:lang w:val="vi-VN"/>
        </w:rPr>
        <w:t>Không áp dụng vì tất cả các tính năng sẽ được thử nghiệm</w:t>
      </w:r>
      <w:r w:rsidRPr="002A2F1A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. </w:t>
      </w:r>
    </w:p>
    <w:p w:rsidR="00B72862" w:rsidRPr="00475E87" w:rsidRDefault="00B72862" w:rsidP="00E12F33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6" w:name="_Toc62384799"/>
      <w:r w:rsidRPr="00475E87">
        <w:rPr>
          <w:i w:val="0"/>
          <w:sz w:val="28"/>
          <w:szCs w:val="28"/>
        </w:rPr>
        <w:t>Test Deliverables</w:t>
      </w:r>
      <w:bookmarkEnd w:id="13"/>
      <w:bookmarkEnd w:id="14"/>
      <w:bookmarkEnd w:id="15"/>
      <w:r w:rsidR="00190091">
        <w:rPr>
          <w:i w:val="0"/>
          <w:sz w:val="28"/>
          <w:szCs w:val="28"/>
        </w:rPr>
        <w:t>u</w:t>
      </w:r>
      <w:bookmarkEnd w:id="16"/>
    </w:p>
    <w:p w:rsidR="00B72862" w:rsidRPr="00475E87" w:rsidRDefault="00B72862" w:rsidP="00E12F33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E12F33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B72862" w:rsidRPr="00475E87" w:rsidRDefault="00B72862" w:rsidP="00E12F33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</w:p>
    <w:p w:rsidR="00B72862" w:rsidRPr="00475E87" w:rsidRDefault="00B72862" w:rsidP="00B72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bookmarkStart w:id="17" w:name="_Toc450569458"/>
      <w:bookmarkStart w:id="18" w:name="_Toc450690962"/>
      <w:bookmarkStart w:id="19" w:name="_Toc7712156"/>
      <w:bookmarkStart w:id="20" w:name="_Toc62384800"/>
      <w:r w:rsidRPr="008415AB">
        <w:rPr>
          <w:i w:val="0"/>
        </w:rPr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7"/>
      <w:bookmarkEnd w:id="18"/>
      <w:bookmarkEnd w:id="19"/>
      <w:r w:rsidR="00190091">
        <w:rPr>
          <w:i w:val="0"/>
        </w:rPr>
        <w:t>Lịch kiểm tra</w:t>
      </w:r>
      <w:bookmarkEnd w:id="20"/>
    </w:p>
    <w:tbl>
      <w:tblPr>
        <w:tblStyle w:val="GridTable4-Accent11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3211"/>
        <w:gridCol w:w="191"/>
        <w:gridCol w:w="1042"/>
        <w:gridCol w:w="8"/>
        <w:gridCol w:w="1710"/>
        <w:gridCol w:w="75"/>
        <w:gridCol w:w="1560"/>
        <w:gridCol w:w="8"/>
        <w:gridCol w:w="1409"/>
      </w:tblGrid>
      <w:tr w:rsidR="00A456FD" w:rsidRPr="00475E87" w:rsidTr="00C6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2E74B5" w:themeFill="accent1" w:themeFillShade="BF"/>
          </w:tcPr>
          <w:p w:rsidR="00B72862" w:rsidRPr="00475E87" w:rsidRDefault="00B72862" w:rsidP="00D5367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shd w:val="clear" w:color="auto" w:fill="2E74B5" w:themeFill="accent1" w:themeFillShade="BF"/>
          </w:tcPr>
          <w:p w:rsidR="00B72862" w:rsidRPr="005740D6" w:rsidRDefault="00C6114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b w:val="0"/>
                <w:bCs w:val="0"/>
                <w:sz w:val="28"/>
                <w:szCs w:val="28"/>
              </w:rPr>
              <w:t>Tên nhiệm vụ</w:t>
            </w:r>
          </w:p>
        </w:tc>
        <w:tc>
          <w:tcPr>
            <w:tcW w:w="1233" w:type="dxa"/>
            <w:gridSpan w:val="2"/>
            <w:shd w:val="clear" w:color="auto" w:fill="2E74B5" w:themeFill="accent1" w:themeFillShade="BF"/>
          </w:tcPr>
          <w:p w:rsidR="00B72862" w:rsidRPr="005740D6" w:rsidRDefault="00C6114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b w:val="0"/>
                <w:bCs w:val="0"/>
                <w:sz w:val="28"/>
                <w:szCs w:val="28"/>
              </w:rPr>
              <w:t>Thời lượng (Giờ)</w:t>
            </w:r>
          </w:p>
        </w:tc>
        <w:tc>
          <w:tcPr>
            <w:tcW w:w="1718" w:type="dxa"/>
            <w:gridSpan w:val="2"/>
            <w:shd w:val="clear" w:color="auto" w:fill="2E74B5" w:themeFill="accent1" w:themeFillShade="BF"/>
          </w:tcPr>
          <w:p w:rsidR="00B72862" w:rsidRPr="005740D6" w:rsidRDefault="00C6114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b w:val="0"/>
                <w:bCs w:val="0"/>
                <w:sz w:val="28"/>
                <w:szCs w:val="28"/>
              </w:rPr>
              <w:t>Bắt đầu</w:t>
            </w:r>
          </w:p>
        </w:tc>
        <w:tc>
          <w:tcPr>
            <w:tcW w:w="1643" w:type="dxa"/>
            <w:gridSpan w:val="3"/>
            <w:shd w:val="clear" w:color="auto" w:fill="2E74B5" w:themeFill="accent1" w:themeFillShade="BF"/>
          </w:tcPr>
          <w:p w:rsidR="00B72862" w:rsidRPr="005740D6" w:rsidRDefault="00C6114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b w:val="0"/>
                <w:bCs w:val="0"/>
                <w:sz w:val="28"/>
                <w:szCs w:val="28"/>
              </w:rPr>
              <w:t>Hoàn thành</w:t>
            </w:r>
          </w:p>
        </w:tc>
        <w:tc>
          <w:tcPr>
            <w:tcW w:w="1409" w:type="dxa"/>
            <w:shd w:val="clear" w:color="auto" w:fill="2E74B5" w:themeFill="accent1" w:themeFillShade="BF"/>
          </w:tcPr>
          <w:p w:rsidR="00B72862" w:rsidRPr="005740D6" w:rsidRDefault="00C6114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b w:val="0"/>
                <w:bCs w:val="0"/>
                <w:sz w:val="28"/>
                <w:szCs w:val="28"/>
              </w:rPr>
              <w:t>Thực hiện</w:t>
            </w:r>
          </w:p>
        </w:tc>
      </w:tr>
      <w:tr w:rsidR="00A456FD" w:rsidRPr="00475E87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7069D" w:rsidRPr="00D939A7" w:rsidRDefault="0067069D" w:rsidP="00D5367E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475E87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214" w:type="dxa"/>
            <w:gridSpan w:val="9"/>
          </w:tcPr>
          <w:p w:rsidR="0067069D" w:rsidRPr="005740D6" w:rsidRDefault="00A53CD6" w:rsidP="0067069D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sz w:val="28"/>
                <w:szCs w:val="28"/>
              </w:rPr>
              <w:t>Sprint 3</w:t>
            </w:r>
          </w:p>
        </w:tc>
      </w:tr>
      <w:tr w:rsidR="00A456FD" w:rsidRPr="00475E87" w:rsidTr="00380C4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04EC" w:rsidRPr="00D939A7" w:rsidRDefault="001304EC" w:rsidP="001304EC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D939A7">
              <w:rPr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3402" w:type="dxa"/>
            <w:gridSpan w:val="2"/>
          </w:tcPr>
          <w:p w:rsidR="001304EC" w:rsidRPr="005740D6" w:rsidRDefault="001304EC" w:rsidP="00A53CD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sz w:val="28"/>
                <w:szCs w:val="28"/>
              </w:rPr>
              <w:t>Create</w:t>
            </w:r>
            <w:r w:rsidR="00380C42" w:rsidRPr="005740D6">
              <w:rPr>
                <w:sz w:val="28"/>
                <w:szCs w:val="28"/>
              </w:rPr>
              <w:t xml:space="preserve"> Test Plan document for Sprint </w:t>
            </w:r>
            <w:r w:rsidR="00A53CD6" w:rsidRPr="005740D6">
              <w:rPr>
                <w:sz w:val="28"/>
                <w:szCs w:val="28"/>
              </w:rPr>
              <w:t>3</w:t>
            </w:r>
          </w:p>
        </w:tc>
        <w:tc>
          <w:tcPr>
            <w:tcW w:w="1042" w:type="dxa"/>
          </w:tcPr>
          <w:p w:rsidR="001304EC" w:rsidRPr="005740D6" w:rsidRDefault="009C4310" w:rsidP="001304EC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8" w:type="dxa"/>
            <w:gridSpan w:val="2"/>
          </w:tcPr>
          <w:p w:rsidR="001304EC" w:rsidRPr="005740D6" w:rsidRDefault="00E832A6" w:rsidP="001304E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A754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/11</w:t>
            </w:r>
            <w:r w:rsidR="004D2D7B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643" w:type="dxa"/>
            <w:gridSpan w:val="3"/>
          </w:tcPr>
          <w:p w:rsidR="001304EC" w:rsidRPr="005740D6" w:rsidRDefault="00E832A6" w:rsidP="00CF2E82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A754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/11</w:t>
            </w:r>
            <w:r w:rsidR="00A845B6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09" w:type="dxa"/>
          </w:tcPr>
          <w:p w:rsidR="001304EC" w:rsidRPr="005740D6" w:rsidRDefault="00DB2E24" w:rsidP="001304EC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Team</w:t>
            </w:r>
          </w:p>
        </w:tc>
      </w:tr>
      <w:tr w:rsidR="00A456FD" w:rsidRPr="00475E87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206F6" w:rsidRPr="00D939A7" w:rsidRDefault="001206F6" w:rsidP="001206F6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D939A7">
              <w:rPr>
                <w:b w:val="0"/>
                <w:bCs w:val="0"/>
                <w:sz w:val="28"/>
                <w:szCs w:val="28"/>
              </w:rPr>
              <w:t>1.2</w:t>
            </w:r>
          </w:p>
        </w:tc>
        <w:tc>
          <w:tcPr>
            <w:tcW w:w="3402" w:type="dxa"/>
            <w:gridSpan w:val="2"/>
          </w:tcPr>
          <w:p w:rsidR="001206F6" w:rsidRPr="005740D6" w:rsidRDefault="00862FCC" w:rsidP="001206F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40D6">
              <w:rPr>
                <w:sz w:val="28"/>
                <w:szCs w:val="28"/>
              </w:rPr>
              <w:t>Tạo</w:t>
            </w:r>
            <w:r w:rsidR="001206F6" w:rsidRPr="005740D6">
              <w:rPr>
                <w:sz w:val="28"/>
                <w:szCs w:val="28"/>
              </w:rPr>
              <w:t xml:space="preserve"> Test Case</w:t>
            </w:r>
          </w:p>
        </w:tc>
        <w:tc>
          <w:tcPr>
            <w:tcW w:w="1042" w:type="dxa"/>
          </w:tcPr>
          <w:p w:rsidR="001206F6" w:rsidRPr="005740D6" w:rsidRDefault="001206F6" w:rsidP="001206F6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18" w:type="dxa"/>
            <w:gridSpan w:val="2"/>
          </w:tcPr>
          <w:p w:rsidR="001206F6" w:rsidRPr="005740D6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3" w:type="dxa"/>
            <w:gridSpan w:val="3"/>
          </w:tcPr>
          <w:p w:rsidR="001206F6" w:rsidRPr="005740D6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:rsidR="001206F6" w:rsidRPr="005740D6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456FD" w:rsidRPr="00475E87" w:rsidTr="00380C42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92F2E" w:rsidRPr="00D939A7" w:rsidRDefault="00D92F2E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D92F2E" w:rsidRPr="005740D6" w:rsidRDefault="00862FCC" w:rsidP="00A754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5740D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</w:t>
            </w:r>
            <w:r w:rsidR="00D92F2E" w:rsidRPr="005740D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Test Case </w:t>
            </w:r>
            <w:r w:rsidR="000B1D3A" w:rsidRPr="005740D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của</w:t>
            </w:r>
            <w:r w:rsidR="00D92F2E" w:rsidRPr="005740D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D92F2E" w:rsidRPr="00A7541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A7541F" w:rsidRPr="00A7541F"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Quản lý tài khoản, Quản lý đơn hàng</w:t>
            </w:r>
            <w:r w:rsidR="00D92F2E" w:rsidRPr="00A7541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42" w:type="dxa"/>
          </w:tcPr>
          <w:p w:rsidR="00D92F2E" w:rsidRPr="005740D6" w:rsidRDefault="004D657D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718" w:type="dxa"/>
            <w:gridSpan w:val="2"/>
          </w:tcPr>
          <w:p w:rsidR="00D92F2E" w:rsidRPr="005740D6" w:rsidRDefault="00A7541F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24/11</w:t>
            </w:r>
            <w:r w:rsidR="00A845B6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643" w:type="dxa"/>
            <w:gridSpan w:val="3"/>
          </w:tcPr>
          <w:p w:rsidR="00D92F2E" w:rsidRPr="005740D6" w:rsidRDefault="00A7541F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24/11</w:t>
            </w:r>
            <w:r w:rsidR="00A845B6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09" w:type="dxa"/>
          </w:tcPr>
          <w:p w:rsidR="00D92F2E" w:rsidRPr="005740D6" w:rsidRDefault="00A7541F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</w:p>
        </w:tc>
      </w:tr>
      <w:tr w:rsidR="00F4483E" w:rsidRPr="00475E87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D939A7" w:rsidRDefault="00F4483E" w:rsidP="00380C42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F4483E" w:rsidRPr="005740D6" w:rsidRDefault="00F4483E" w:rsidP="00F4483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5740D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 Test Case của</w:t>
            </w:r>
          </w:p>
          <w:p w:rsidR="00F4483E" w:rsidRPr="00A7541F" w:rsidRDefault="00F4483E" w:rsidP="00F4483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7541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A7541F" w:rsidRPr="00A7541F">
              <w:rPr>
                <w:rFonts w:ascii="Times New Roman" w:hAnsi="Times New Roman" w:cs="Times New Roman"/>
                <w:sz w:val="28"/>
                <w:szCs w:val="28"/>
              </w:rPr>
              <w:t>Quản lý đánh giá, Quản lý bình luận</w:t>
            </w:r>
            <w:r w:rsidRPr="00A7541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42" w:type="dxa"/>
          </w:tcPr>
          <w:p w:rsidR="00F4483E" w:rsidRPr="005740D6" w:rsidRDefault="004D657D" w:rsidP="00D92F2E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8" w:type="dxa"/>
            <w:gridSpan w:val="2"/>
          </w:tcPr>
          <w:p w:rsidR="00F4483E" w:rsidRPr="005740D6" w:rsidRDefault="00A7541F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30/11</w:t>
            </w:r>
            <w:r w:rsidR="00A845B6" w:rsidRPr="005740D6">
              <w:rPr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643" w:type="dxa"/>
            <w:gridSpan w:val="3"/>
          </w:tcPr>
          <w:p w:rsidR="00F4483E" w:rsidRPr="005740D6" w:rsidRDefault="00A7541F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30/11</w:t>
            </w:r>
            <w:r w:rsidR="00A845B6" w:rsidRPr="005740D6">
              <w:rPr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09" w:type="dxa"/>
          </w:tcPr>
          <w:p w:rsidR="00F4483E" w:rsidRPr="005740D6" w:rsidRDefault="00A7541F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Vương</w:t>
            </w:r>
          </w:p>
        </w:tc>
      </w:tr>
      <w:tr w:rsidR="00F4483E" w:rsidRPr="00475E87" w:rsidTr="00380C42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D939A7" w:rsidRDefault="00F4483E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F4483E" w:rsidRPr="005740D6" w:rsidRDefault="00F4483E" w:rsidP="00F4483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5740D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 Test Case chức năng</w:t>
            </w:r>
            <w:r w:rsidR="004D657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4D657D" w:rsidRPr="004D657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D657D" w:rsidRPr="004D657D"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Báo cáo, thống kê</w:t>
            </w:r>
            <w:r w:rsidR="004D657D" w:rsidRPr="004D657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042" w:type="dxa"/>
          </w:tcPr>
          <w:p w:rsidR="00F4483E" w:rsidRPr="005740D6" w:rsidRDefault="004D657D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718" w:type="dxa"/>
            <w:gridSpan w:val="2"/>
          </w:tcPr>
          <w:p w:rsidR="00F4483E" w:rsidRPr="005740D6" w:rsidRDefault="00D22678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</w:t>
            </w:r>
            <w:r w:rsidR="004D6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/12</w:t>
            </w:r>
            <w:r w:rsidR="00A845B6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643" w:type="dxa"/>
            <w:gridSpan w:val="3"/>
          </w:tcPr>
          <w:p w:rsidR="00F4483E" w:rsidRPr="005740D6" w:rsidRDefault="00D22678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</w:t>
            </w:r>
            <w:r w:rsidR="004D6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/12</w:t>
            </w:r>
            <w:r w:rsidR="00A845B6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09" w:type="dxa"/>
          </w:tcPr>
          <w:p w:rsidR="00F4483E" w:rsidRPr="005740D6" w:rsidRDefault="004D657D" w:rsidP="00B52C9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4D657D" w:rsidRPr="00475E87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57D" w:rsidRPr="00D939A7" w:rsidRDefault="004D657D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4D657D" w:rsidRPr="005740D6" w:rsidRDefault="004D657D" w:rsidP="00F4483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5740D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 Test Case chức năng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4D657D">
              <w:rPr>
                <w:rFonts w:ascii="Times New Roman" w:hAnsi="Times New Roman" w:cs="Times New Roman"/>
                <w:sz w:val="28"/>
                <w:szCs w:val="28"/>
              </w:rPr>
              <w:t>“Manage Database”</w:t>
            </w:r>
          </w:p>
        </w:tc>
        <w:tc>
          <w:tcPr>
            <w:tcW w:w="1042" w:type="dxa"/>
          </w:tcPr>
          <w:p w:rsidR="004D657D" w:rsidRPr="005740D6" w:rsidRDefault="004D657D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18" w:type="dxa"/>
            <w:gridSpan w:val="2"/>
          </w:tcPr>
          <w:p w:rsidR="004D657D" w:rsidRDefault="004D657D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08/12/2021</w:t>
            </w:r>
          </w:p>
        </w:tc>
        <w:tc>
          <w:tcPr>
            <w:tcW w:w="1643" w:type="dxa"/>
            <w:gridSpan w:val="3"/>
          </w:tcPr>
          <w:p w:rsidR="004D657D" w:rsidRDefault="004D657D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08/12/2021</w:t>
            </w:r>
          </w:p>
        </w:tc>
        <w:tc>
          <w:tcPr>
            <w:tcW w:w="1409" w:type="dxa"/>
          </w:tcPr>
          <w:p w:rsidR="004D657D" w:rsidRDefault="004D657D" w:rsidP="00B52C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</w:p>
        </w:tc>
      </w:tr>
      <w:tr w:rsidR="00F4483E" w:rsidRPr="00475E87" w:rsidTr="00380C4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F4483E" w:rsidRDefault="00F4483E" w:rsidP="00D92F2E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  <w:r w:rsidRPr="00F4483E"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  <w:t>1.3</w:t>
            </w:r>
          </w:p>
        </w:tc>
        <w:tc>
          <w:tcPr>
            <w:tcW w:w="3402" w:type="dxa"/>
            <w:gridSpan w:val="2"/>
          </w:tcPr>
          <w:p w:rsidR="00F4483E" w:rsidRPr="005740D6" w:rsidRDefault="00F4483E" w:rsidP="00D92F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40D6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1042" w:type="dxa"/>
          </w:tcPr>
          <w:p w:rsidR="00F4483E" w:rsidRPr="005740D6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8" w:type="dxa"/>
            <w:gridSpan w:val="2"/>
          </w:tcPr>
          <w:p w:rsidR="00F4483E" w:rsidRPr="005740D6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43" w:type="dxa"/>
            <w:gridSpan w:val="3"/>
          </w:tcPr>
          <w:p w:rsidR="00F4483E" w:rsidRPr="005740D6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09" w:type="dxa"/>
          </w:tcPr>
          <w:p w:rsidR="00F4483E" w:rsidRPr="005740D6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4483E" w:rsidRPr="00475E87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F4483E" w:rsidRDefault="00F4483E" w:rsidP="00D92F2E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F4483E" w:rsidRPr="004D657D" w:rsidRDefault="00F4483E" w:rsidP="00F4483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657D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="004D657D" w:rsidRPr="004D6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4D657D" w:rsidRPr="004D657D"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Quản lý tài khoản, Quản lý đơn hàng</w:t>
            </w:r>
            <w:r w:rsidR="004D657D" w:rsidRPr="004D6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1042" w:type="dxa"/>
          </w:tcPr>
          <w:p w:rsidR="00F4483E" w:rsidRPr="005740D6" w:rsidRDefault="004D657D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793" w:type="dxa"/>
            <w:gridSpan w:val="3"/>
          </w:tcPr>
          <w:p w:rsidR="00F4483E" w:rsidRPr="005740D6" w:rsidRDefault="004D657D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25/11</w:t>
            </w:r>
            <w:r w:rsidR="00A845B6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568" w:type="dxa"/>
            <w:gridSpan w:val="2"/>
          </w:tcPr>
          <w:p w:rsidR="00F4483E" w:rsidRPr="005740D6" w:rsidRDefault="004D657D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25/11</w:t>
            </w:r>
            <w:r w:rsidR="004D2D7B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09" w:type="dxa"/>
          </w:tcPr>
          <w:p w:rsidR="00F4483E" w:rsidRPr="005740D6" w:rsidRDefault="004D657D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</w:p>
        </w:tc>
      </w:tr>
      <w:tr w:rsidR="00F4483E" w:rsidTr="00F4483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F4483E" w:rsidRDefault="00F4483E" w:rsidP="00A456FD">
            <w:pPr>
              <w:pStyle w:val="TableContents"/>
              <w:jc w:val="center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F4483E" w:rsidRPr="009511DC" w:rsidRDefault="00F4483E" w:rsidP="009511DC">
            <w:pPr>
              <w:pStyle w:val="TableContents"/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eastAsia="ja-JP"/>
              </w:rPr>
            </w:pPr>
            <w:r w:rsidRPr="009511DC">
              <w:rPr>
                <w:rFonts w:eastAsiaTheme="minorEastAsia"/>
                <w:sz w:val="28"/>
                <w:szCs w:val="28"/>
                <w:lang w:eastAsia="ja-JP"/>
              </w:rPr>
              <w:t xml:space="preserve">Test </w:t>
            </w:r>
            <w:r w:rsidR="009511DC" w:rsidRPr="009511DC">
              <w:rPr>
                <w:color w:val="000000"/>
                <w:sz w:val="28"/>
                <w:szCs w:val="28"/>
              </w:rPr>
              <w:t>“</w:t>
            </w:r>
            <w:r w:rsidR="009511DC" w:rsidRPr="009511DC">
              <w:rPr>
                <w:sz w:val="28"/>
                <w:szCs w:val="28"/>
              </w:rPr>
              <w:t>Quản lý đánh giá, Quản lý bình luận</w:t>
            </w:r>
            <w:r w:rsidR="009511DC" w:rsidRPr="009511DC">
              <w:rPr>
                <w:color w:val="000000"/>
                <w:sz w:val="28"/>
                <w:szCs w:val="28"/>
              </w:rPr>
              <w:t>”</w:t>
            </w:r>
          </w:p>
        </w:tc>
        <w:tc>
          <w:tcPr>
            <w:tcW w:w="1050" w:type="dxa"/>
            <w:gridSpan w:val="2"/>
          </w:tcPr>
          <w:p w:rsidR="00F4483E" w:rsidRPr="009511DC" w:rsidRDefault="009511DC" w:rsidP="00A456FD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785" w:type="dxa"/>
            <w:gridSpan w:val="2"/>
          </w:tcPr>
          <w:p w:rsidR="00F4483E" w:rsidRPr="005740D6" w:rsidRDefault="009511DC" w:rsidP="00A456FD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01/12</w:t>
            </w:r>
            <w:r w:rsidR="004D2D7B" w:rsidRPr="005740D6">
              <w:rPr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560" w:type="dxa"/>
          </w:tcPr>
          <w:p w:rsidR="00F4483E" w:rsidRPr="005740D6" w:rsidRDefault="009511DC" w:rsidP="00F4483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01/12</w:t>
            </w:r>
            <w:r w:rsidR="004D2D7B" w:rsidRPr="005740D6">
              <w:rPr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17" w:type="dxa"/>
            <w:gridSpan w:val="2"/>
          </w:tcPr>
          <w:p w:rsidR="00F4483E" w:rsidRPr="009511DC" w:rsidRDefault="009511DC" w:rsidP="00AD7505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511DC">
              <w:rPr>
                <w:bCs/>
                <w:sz w:val="28"/>
                <w:szCs w:val="28"/>
              </w:rPr>
              <w:t>Vương</w:t>
            </w:r>
          </w:p>
        </w:tc>
      </w:tr>
      <w:tr w:rsidR="00F4483E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F4483E" w:rsidRDefault="00F4483E" w:rsidP="009C56E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F4483E" w:rsidRPr="009511DC" w:rsidRDefault="00F4483E" w:rsidP="00F4483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1DC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="009511DC" w:rsidRPr="009511DC">
              <w:rPr>
                <w:rFonts w:ascii="Times New Roman" w:hAnsi="Times New Roman" w:cs="Times New Roman"/>
                <w:sz w:val="28"/>
                <w:szCs w:val="28"/>
              </w:rPr>
              <w:t>“Báo cáo, thống kê”</w:t>
            </w:r>
          </w:p>
        </w:tc>
        <w:tc>
          <w:tcPr>
            <w:tcW w:w="1050" w:type="dxa"/>
            <w:gridSpan w:val="2"/>
          </w:tcPr>
          <w:p w:rsidR="00F4483E" w:rsidRPr="005740D6" w:rsidRDefault="009511DC" w:rsidP="009C56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1785" w:type="dxa"/>
            <w:gridSpan w:val="2"/>
          </w:tcPr>
          <w:p w:rsidR="00F4483E" w:rsidRPr="005740D6" w:rsidRDefault="00D22678" w:rsidP="009C56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</w:t>
            </w:r>
            <w:r w:rsidR="009511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/12</w:t>
            </w:r>
            <w:r w:rsidR="004D2D7B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560" w:type="dxa"/>
          </w:tcPr>
          <w:p w:rsidR="00F4483E" w:rsidRPr="005740D6" w:rsidRDefault="00D22678" w:rsidP="00A845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</w:t>
            </w:r>
            <w:r w:rsidR="009511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/12</w:t>
            </w:r>
            <w:r w:rsidR="004D2D7B" w:rsidRPr="00574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17" w:type="dxa"/>
            <w:gridSpan w:val="2"/>
          </w:tcPr>
          <w:p w:rsidR="00F4483E" w:rsidRPr="005740D6" w:rsidRDefault="009511DC" w:rsidP="00AD750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4D657D" w:rsidTr="00380C4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57D" w:rsidRPr="00F4483E" w:rsidRDefault="004D657D" w:rsidP="009C56E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4D657D" w:rsidRPr="005740D6" w:rsidRDefault="004D657D" w:rsidP="00F4483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Pr="004D657D">
              <w:rPr>
                <w:rFonts w:ascii="Times New Roman" w:hAnsi="Times New Roman" w:cs="Times New Roman"/>
                <w:sz w:val="28"/>
                <w:szCs w:val="28"/>
              </w:rPr>
              <w:t>“Manage Database”</w:t>
            </w:r>
          </w:p>
        </w:tc>
        <w:tc>
          <w:tcPr>
            <w:tcW w:w="1050" w:type="dxa"/>
            <w:gridSpan w:val="2"/>
          </w:tcPr>
          <w:p w:rsidR="004D657D" w:rsidRPr="005740D6" w:rsidRDefault="009511DC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785" w:type="dxa"/>
            <w:gridSpan w:val="2"/>
          </w:tcPr>
          <w:p w:rsidR="004D657D" w:rsidRPr="005740D6" w:rsidRDefault="009511DC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08/12/2021</w:t>
            </w:r>
          </w:p>
        </w:tc>
        <w:tc>
          <w:tcPr>
            <w:tcW w:w="1560" w:type="dxa"/>
          </w:tcPr>
          <w:p w:rsidR="004D657D" w:rsidRPr="005740D6" w:rsidRDefault="009511DC" w:rsidP="00A845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08/12/2021</w:t>
            </w:r>
          </w:p>
        </w:tc>
        <w:tc>
          <w:tcPr>
            <w:tcW w:w="1417" w:type="dxa"/>
            <w:gridSpan w:val="2"/>
          </w:tcPr>
          <w:p w:rsidR="004D657D" w:rsidRPr="005740D6" w:rsidRDefault="009511DC" w:rsidP="00AD750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</w:tbl>
    <w:p w:rsidR="00B72862" w:rsidRPr="00475E87" w:rsidRDefault="00B72862" w:rsidP="003B4DC2">
      <w:pPr>
        <w:ind w:left="270"/>
        <w:rPr>
          <w:rFonts w:ascii="Times New Roman" w:hAnsi="Times New Roman" w:cs="Times New Roman"/>
          <w:sz w:val="28"/>
          <w:szCs w:val="28"/>
        </w:rPr>
      </w:pPr>
      <w:bookmarkStart w:id="21" w:name="_Toc450569459"/>
      <w:bookmarkStart w:id="22" w:name="_Toc450690963"/>
    </w:p>
    <w:p w:rsidR="009F472C" w:rsidRPr="00475E87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0104E1" w:rsidRDefault="000104E1" w:rsidP="000104E1">
      <w:pPr>
        <w:pStyle w:val="Heading1"/>
        <w:numPr>
          <w:ilvl w:val="0"/>
          <w:numId w:val="1"/>
        </w:numPr>
        <w:spacing w:before="0" w:after="0" w:line="240" w:lineRule="auto"/>
        <w:ind w:left="426" w:hanging="426"/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650BBA">
        <w:t>Nhu cầu về Môi trường</w:t>
      </w:r>
    </w:p>
    <w:bookmarkEnd w:id="23"/>
    <w:bookmarkEnd w:id="24"/>
    <w:bookmarkEnd w:id="25"/>
    <w:bookmarkEnd w:id="26"/>
    <w:p w:rsidR="000104E1" w:rsidRPr="008415AB" w:rsidRDefault="000104E1" w:rsidP="000104E1">
      <w:pPr>
        <w:pStyle w:val="Heading2"/>
        <w:numPr>
          <w:ilvl w:val="0"/>
          <w:numId w:val="0"/>
        </w:numPr>
        <w:ind w:left="900"/>
        <w:rPr>
          <w:i w:val="0"/>
        </w:rPr>
      </w:pPr>
      <w:r>
        <w:t xml:space="preserve">4.1 </w:t>
      </w:r>
      <w:r w:rsidRPr="00475E87">
        <w:t xml:space="preserve"> </w:t>
      </w:r>
      <w:r w:rsidRPr="00650BBA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0104E1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Thiết bị</w:t>
            </w:r>
          </w:p>
        </w:tc>
        <w:tc>
          <w:tcPr>
            <w:tcW w:w="315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Cấ</w:t>
            </w:r>
            <w:r>
              <w:rPr>
                <w:b w:val="0"/>
                <w:bCs w:val="0"/>
                <w:sz w:val="28"/>
                <w:szCs w:val="28"/>
              </w:rPr>
              <w:t>u hình</w:t>
            </w:r>
          </w:p>
        </w:tc>
        <w:tc>
          <w:tcPr>
            <w:tcW w:w="288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Phần mềm</w:t>
            </w:r>
          </w:p>
        </w:tc>
      </w:tr>
      <w:tr w:rsidR="000104E1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PC</w:t>
            </w:r>
          </w:p>
        </w:tc>
        <w:tc>
          <w:tcPr>
            <w:tcW w:w="315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0104E1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Laptop</w:t>
            </w:r>
          </w:p>
        </w:tc>
        <w:tc>
          <w:tcPr>
            <w:tcW w:w="315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0104E1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Mobile</w:t>
            </w:r>
          </w:p>
        </w:tc>
        <w:tc>
          <w:tcPr>
            <w:tcW w:w="315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</w:tbl>
    <w:p w:rsidR="000104E1" w:rsidRPr="00475E87" w:rsidRDefault="000104E1" w:rsidP="000104E1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0104E1" w:rsidRPr="00475E87" w:rsidRDefault="000104E1" w:rsidP="000104E1">
      <w:pPr>
        <w:pStyle w:val="Heading2"/>
        <w:numPr>
          <w:ilvl w:val="0"/>
          <w:numId w:val="0"/>
        </w:numPr>
        <w:spacing w:before="0" w:after="0" w:line="240" w:lineRule="auto"/>
        <w:ind w:left="936" w:hanging="216"/>
        <w:rPr>
          <w:color w:val="FF0000"/>
          <w:sz w:val="28"/>
          <w:szCs w:val="28"/>
        </w:rPr>
      </w:pPr>
      <w:r w:rsidRPr="00190091">
        <w:rPr>
          <w:i w:val="0"/>
          <w:sz w:val="28"/>
          <w:szCs w:val="28"/>
        </w:rPr>
        <w:t xml:space="preserve">4.2 </w:t>
      </w:r>
      <w:r w:rsidRPr="003773F3">
        <w:rPr>
          <w:i w:val="0"/>
          <w:color w:val="000000" w:themeColor="text1"/>
          <w:sz w:val="28"/>
          <w:szCs w:val="28"/>
        </w:rPr>
        <w:t>Công cụ hỗ trợ và năng suất</w:t>
      </w: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0104E1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 xml:space="preserve">Mục đích của </w:t>
            </w:r>
            <w:r w:rsidRPr="003773F3">
              <w:rPr>
                <w:b w:val="0"/>
                <w:bCs w:val="0"/>
                <w:sz w:val="28"/>
                <w:szCs w:val="28"/>
              </w:rPr>
              <w:lastRenderedPageBreak/>
              <w:t>công cụ</w:t>
            </w:r>
          </w:p>
        </w:tc>
        <w:tc>
          <w:tcPr>
            <w:tcW w:w="231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lastRenderedPageBreak/>
              <w:t>Tên công cụ</w:t>
            </w:r>
          </w:p>
        </w:tc>
        <w:tc>
          <w:tcPr>
            <w:tcW w:w="252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Nhà cung cấp</w:t>
            </w:r>
          </w:p>
        </w:tc>
        <w:tc>
          <w:tcPr>
            <w:tcW w:w="1494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Phiên bản</w:t>
            </w:r>
          </w:p>
        </w:tc>
      </w:tr>
      <w:tr w:rsidR="000104E1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lastRenderedPageBreak/>
              <w:t>Lập kế hoạch</w:t>
            </w:r>
          </w:p>
        </w:tc>
        <w:tc>
          <w:tcPr>
            <w:tcW w:w="231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104E1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Quản lý dự án</w:t>
            </w:r>
          </w:p>
        </w:tc>
        <w:tc>
          <w:tcPr>
            <w:tcW w:w="231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0104E1" w:rsidRPr="00475E87" w:rsidRDefault="000104E1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0104E1" w:rsidRPr="00475E87" w:rsidRDefault="000104E1" w:rsidP="000104E1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0104E1" w:rsidRPr="00475E87" w:rsidRDefault="000104E1" w:rsidP="000104E1">
      <w:pPr>
        <w:pStyle w:val="Heading1"/>
        <w:numPr>
          <w:ilvl w:val="0"/>
          <w:numId w:val="9"/>
        </w:numPr>
        <w:spacing w:before="0" w:after="0" w:line="240" w:lineRule="auto"/>
      </w:pPr>
      <w:r w:rsidRPr="00190091">
        <w:t>Vai trò và Trách nhiệm</w:t>
      </w:r>
      <w:r>
        <w:t xml:space="preserve"> 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0104E1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104E1" w:rsidRPr="00475E87" w:rsidRDefault="000104E1" w:rsidP="00AD7FBE">
            <w:pPr>
              <w:pStyle w:val="TableContents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Vai trò</w:t>
            </w:r>
          </w:p>
        </w:tc>
        <w:tc>
          <w:tcPr>
            <w:tcW w:w="2052" w:type="dxa"/>
          </w:tcPr>
          <w:p w:rsidR="000104E1" w:rsidRPr="00475E87" w:rsidRDefault="000104E1" w:rsidP="00AD7FB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Tài nguyên</w:t>
            </w:r>
          </w:p>
        </w:tc>
        <w:tc>
          <w:tcPr>
            <w:tcW w:w="4410" w:type="dxa"/>
          </w:tcPr>
          <w:p w:rsidR="000104E1" w:rsidRPr="00475E87" w:rsidRDefault="000104E1" w:rsidP="00AD7FB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Trách nhiệm</w:t>
            </w:r>
          </w:p>
        </w:tc>
      </w:tr>
      <w:tr w:rsidR="000104E1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104E1" w:rsidRPr="00475E87" w:rsidRDefault="000104E1" w:rsidP="00AD7FB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</w:tcPr>
          <w:p w:rsidR="000104E1" w:rsidRPr="003A4F75" w:rsidRDefault="00A7541F" w:rsidP="00AD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Võ Xuân Quốc Vương</w:t>
            </w:r>
          </w:p>
          <w:p w:rsidR="000104E1" w:rsidRPr="003A4F75" w:rsidRDefault="000104E1" w:rsidP="00AD7FBE">
            <w:pPr>
              <w:spacing w:after="0" w:line="240" w:lineRule="auto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0" w:type="dxa"/>
          </w:tcPr>
          <w:p w:rsidR="000104E1" w:rsidRPr="003A4F75" w:rsidRDefault="000104E1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Đảm bảo dự án được giao đúng          tiến độ, ngân sách và chất lượng.</w:t>
            </w:r>
          </w:p>
          <w:p w:rsidR="000104E1" w:rsidRPr="003A4F75" w:rsidRDefault="000104E1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Thường xuyên xem xét tiến độ Kiểm thử với Trưởng nhóm kiểm tra.</w:t>
            </w:r>
          </w:p>
          <w:p w:rsidR="000104E1" w:rsidRPr="003A4F75" w:rsidRDefault="000104E1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0104E1" w:rsidRPr="003A4F75" w:rsidRDefault="000104E1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• Xem xét cách tiếp cận, kế hoạch và           </w:t>
            </w:r>
          </w:p>
          <w:p w:rsidR="000104E1" w:rsidRPr="003A4F75" w:rsidRDefault="000104E1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lịch trình Kiểm tra.</w:t>
            </w:r>
          </w:p>
          <w:p w:rsidR="000104E1" w:rsidRPr="003A4F75" w:rsidRDefault="000104E1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Cung cấp hỗ trợ kỹ thuật</w:t>
            </w:r>
          </w:p>
        </w:tc>
      </w:tr>
      <w:tr w:rsidR="000104E1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104E1" w:rsidRPr="00475E87" w:rsidRDefault="000104E1" w:rsidP="00AD7FB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Develop Team</w:t>
            </w:r>
          </w:p>
        </w:tc>
        <w:tc>
          <w:tcPr>
            <w:tcW w:w="2052" w:type="dxa"/>
          </w:tcPr>
          <w:p w:rsidR="000104E1" w:rsidRPr="00475E87" w:rsidRDefault="000104E1" w:rsidP="00AD7F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5E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</w:t>
            </w:r>
          </w:p>
          <w:p w:rsidR="000104E1" w:rsidRPr="00475E87" w:rsidRDefault="000104E1" w:rsidP="00AD7FBE">
            <w:pPr>
              <w:spacing w:after="0" w:line="240" w:lineRule="auto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04E1" w:rsidRPr="00475E87" w:rsidRDefault="000104E1" w:rsidP="00AD7F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</w:tcPr>
          <w:p w:rsidR="000104E1" w:rsidRPr="00650533" w:rsidRDefault="000104E1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Xem xét các kế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cấp cao / chi tiết</w:t>
            </w:r>
          </w:p>
          <w:p w:rsidR="000104E1" w:rsidRPr="00650533" w:rsidRDefault="000104E1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thiết kế</w:t>
            </w:r>
          </w:p>
          <w:p w:rsidR="000104E1" w:rsidRPr="00650533" w:rsidRDefault="000104E1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phát triển</w:t>
            </w:r>
          </w:p>
          <w:p w:rsidR="000104E1" w:rsidRPr="00650533" w:rsidRDefault="000104E1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Hỗ trợ kiểm tra sự chấp nhận của người dùng</w:t>
            </w:r>
          </w:p>
          <w:p w:rsidR="000104E1" w:rsidRPr="00650533" w:rsidRDefault="000104E1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Phát triển các kịch bả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Đơn vị</w:t>
            </w:r>
          </w:p>
          <w:p w:rsidR="000104E1" w:rsidRPr="00650533" w:rsidRDefault="000104E1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Thực hiện bài kiểm tra Đơn vị</w:t>
            </w:r>
          </w:p>
          <w:p w:rsidR="000104E1" w:rsidRPr="00475E87" w:rsidRDefault="000104E1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Sữa lỗi</w:t>
            </w:r>
          </w:p>
        </w:tc>
      </w:tr>
    </w:tbl>
    <w:p w:rsidR="00B72862" w:rsidRPr="00E65E00" w:rsidRDefault="00B72862" w:rsidP="00E65E00">
      <w:pPr>
        <w:rPr>
          <w:rFonts w:ascii="Times New Roman" w:hAnsi="Times New Roman" w:cs="Times New Roman"/>
          <w:sz w:val="28"/>
          <w:szCs w:val="28"/>
        </w:rPr>
      </w:pPr>
    </w:p>
    <w:sectPr w:rsidR="00B72862" w:rsidRPr="00E65E00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211" w:rsidRDefault="00682211" w:rsidP="00FF7526">
      <w:pPr>
        <w:spacing w:after="0" w:line="240" w:lineRule="auto"/>
      </w:pPr>
      <w:r>
        <w:separator/>
      </w:r>
    </w:p>
  </w:endnote>
  <w:endnote w:type="continuationSeparator" w:id="0">
    <w:p w:rsidR="00682211" w:rsidRDefault="00682211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C93" w:rsidRDefault="00B52C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D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C93" w:rsidRDefault="00B5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211" w:rsidRDefault="00682211" w:rsidP="00FF7526">
      <w:pPr>
        <w:spacing w:after="0" w:line="240" w:lineRule="auto"/>
      </w:pPr>
      <w:r>
        <w:separator/>
      </w:r>
    </w:p>
  </w:footnote>
  <w:footnote w:type="continuationSeparator" w:id="0">
    <w:p w:rsidR="00682211" w:rsidRDefault="00682211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Default="00B52C93" w:rsidP="004D020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C93" w:rsidRPr="00BD6352" w:rsidRDefault="00B52C93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B52C93" w:rsidRPr="00BD6352" w:rsidRDefault="00B52C93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93" w:rsidRDefault="00B5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Pr="00E65E00" w:rsidRDefault="00B52C93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26"/>
    <w:rsid w:val="00001465"/>
    <w:rsid w:val="000104E1"/>
    <w:rsid w:val="00032556"/>
    <w:rsid w:val="00032EA0"/>
    <w:rsid w:val="00033CCB"/>
    <w:rsid w:val="00057CD8"/>
    <w:rsid w:val="0007352F"/>
    <w:rsid w:val="000831E9"/>
    <w:rsid w:val="000835FC"/>
    <w:rsid w:val="000877B1"/>
    <w:rsid w:val="00094EB0"/>
    <w:rsid w:val="000B1D3A"/>
    <w:rsid w:val="000B41E9"/>
    <w:rsid w:val="000C0268"/>
    <w:rsid w:val="000E4C54"/>
    <w:rsid w:val="000E5E74"/>
    <w:rsid w:val="000F4AAD"/>
    <w:rsid w:val="00104122"/>
    <w:rsid w:val="00110D19"/>
    <w:rsid w:val="001206F6"/>
    <w:rsid w:val="001304EC"/>
    <w:rsid w:val="00134FD2"/>
    <w:rsid w:val="00135D18"/>
    <w:rsid w:val="0014495A"/>
    <w:rsid w:val="00146ED2"/>
    <w:rsid w:val="0015086F"/>
    <w:rsid w:val="00150ECE"/>
    <w:rsid w:val="00160DC7"/>
    <w:rsid w:val="00175F90"/>
    <w:rsid w:val="00182385"/>
    <w:rsid w:val="00190091"/>
    <w:rsid w:val="00195581"/>
    <w:rsid w:val="001A3F5F"/>
    <w:rsid w:val="001B2167"/>
    <w:rsid w:val="001D47F7"/>
    <w:rsid w:val="001E3D79"/>
    <w:rsid w:val="00202534"/>
    <w:rsid w:val="00203F3A"/>
    <w:rsid w:val="00207320"/>
    <w:rsid w:val="00222E8D"/>
    <w:rsid w:val="00223C2E"/>
    <w:rsid w:val="00224086"/>
    <w:rsid w:val="00226186"/>
    <w:rsid w:val="00234E42"/>
    <w:rsid w:val="00237714"/>
    <w:rsid w:val="00245854"/>
    <w:rsid w:val="002647F4"/>
    <w:rsid w:val="00273325"/>
    <w:rsid w:val="00273C11"/>
    <w:rsid w:val="00287590"/>
    <w:rsid w:val="00291371"/>
    <w:rsid w:val="00296353"/>
    <w:rsid w:val="00297E2F"/>
    <w:rsid w:val="002A0797"/>
    <w:rsid w:val="002A2F1A"/>
    <w:rsid w:val="002B3046"/>
    <w:rsid w:val="002B3A5C"/>
    <w:rsid w:val="002B7C2B"/>
    <w:rsid w:val="002C0898"/>
    <w:rsid w:val="002C6F6F"/>
    <w:rsid w:val="002D605C"/>
    <w:rsid w:val="002E4BCF"/>
    <w:rsid w:val="00302B8E"/>
    <w:rsid w:val="003050BE"/>
    <w:rsid w:val="00335C01"/>
    <w:rsid w:val="00360539"/>
    <w:rsid w:val="00367B3A"/>
    <w:rsid w:val="003740AC"/>
    <w:rsid w:val="00374BBC"/>
    <w:rsid w:val="00375341"/>
    <w:rsid w:val="00380C42"/>
    <w:rsid w:val="0038725E"/>
    <w:rsid w:val="00390558"/>
    <w:rsid w:val="00390EBE"/>
    <w:rsid w:val="003A4F75"/>
    <w:rsid w:val="003B4DC2"/>
    <w:rsid w:val="003C73D6"/>
    <w:rsid w:val="003E2C94"/>
    <w:rsid w:val="00400AB9"/>
    <w:rsid w:val="00407CA9"/>
    <w:rsid w:val="0042601D"/>
    <w:rsid w:val="00427C7F"/>
    <w:rsid w:val="0043121F"/>
    <w:rsid w:val="004318EF"/>
    <w:rsid w:val="00447CE6"/>
    <w:rsid w:val="00472127"/>
    <w:rsid w:val="00475E87"/>
    <w:rsid w:val="004972E2"/>
    <w:rsid w:val="004B447D"/>
    <w:rsid w:val="004C6C9C"/>
    <w:rsid w:val="004D0200"/>
    <w:rsid w:val="004D2D7B"/>
    <w:rsid w:val="004D657D"/>
    <w:rsid w:val="004D7CF8"/>
    <w:rsid w:val="004E3557"/>
    <w:rsid w:val="004E3D6C"/>
    <w:rsid w:val="004E6EA7"/>
    <w:rsid w:val="004F00BB"/>
    <w:rsid w:val="004F65EB"/>
    <w:rsid w:val="004F7256"/>
    <w:rsid w:val="00501E16"/>
    <w:rsid w:val="00523881"/>
    <w:rsid w:val="00536217"/>
    <w:rsid w:val="0054429C"/>
    <w:rsid w:val="005459C1"/>
    <w:rsid w:val="00550BA7"/>
    <w:rsid w:val="005537A7"/>
    <w:rsid w:val="00560952"/>
    <w:rsid w:val="00561AD9"/>
    <w:rsid w:val="0056473C"/>
    <w:rsid w:val="00567843"/>
    <w:rsid w:val="005740D6"/>
    <w:rsid w:val="005745BC"/>
    <w:rsid w:val="00576FC6"/>
    <w:rsid w:val="00585141"/>
    <w:rsid w:val="00595FBA"/>
    <w:rsid w:val="005A0279"/>
    <w:rsid w:val="005A096C"/>
    <w:rsid w:val="005A398B"/>
    <w:rsid w:val="005A4651"/>
    <w:rsid w:val="005B40E1"/>
    <w:rsid w:val="005B717E"/>
    <w:rsid w:val="005C2EB5"/>
    <w:rsid w:val="005D4A81"/>
    <w:rsid w:val="005E2F54"/>
    <w:rsid w:val="005E671B"/>
    <w:rsid w:val="00600939"/>
    <w:rsid w:val="0062756E"/>
    <w:rsid w:val="00636C88"/>
    <w:rsid w:val="00646CAF"/>
    <w:rsid w:val="00650533"/>
    <w:rsid w:val="0066252C"/>
    <w:rsid w:val="0066449C"/>
    <w:rsid w:val="00665960"/>
    <w:rsid w:val="00666E86"/>
    <w:rsid w:val="00667D23"/>
    <w:rsid w:val="0067069D"/>
    <w:rsid w:val="006745B4"/>
    <w:rsid w:val="00682211"/>
    <w:rsid w:val="006833BB"/>
    <w:rsid w:val="00684BB3"/>
    <w:rsid w:val="00686A2F"/>
    <w:rsid w:val="006935FF"/>
    <w:rsid w:val="006B01F0"/>
    <w:rsid w:val="006B36C8"/>
    <w:rsid w:val="006B5D97"/>
    <w:rsid w:val="006B7E45"/>
    <w:rsid w:val="006D1D1F"/>
    <w:rsid w:val="006D70C3"/>
    <w:rsid w:val="006E22F6"/>
    <w:rsid w:val="006E4B7E"/>
    <w:rsid w:val="00706AC8"/>
    <w:rsid w:val="00712D07"/>
    <w:rsid w:val="007444EF"/>
    <w:rsid w:val="00763180"/>
    <w:rsid w:val="007636BC"/>
    <w:rsid w:val="007704BD"/>
    <w:rsid w:val="007759F1"/>
    <w:rsid w:val="007904C0"/>
    <w:rsid w:val="00790D63"/>
    <w:rsid w:val="007B7214"/>
    <w:rsid w:val="007C2BDC"/>
    <w:rsid w:val="007E2AB1"/>
    <w:rsid w:val="007F236C"/>
    <w:rsid w:val="007F5D08"/>
    <w:rsid w:val="00803640"/>
    <w:rsid w:val="00817969"/>
    <w:rsid w:val="008279B9"/>
    <w:rsid w:val="0083319A"/>
    <w:rsid w:val="00835203"/>
    <w:rsid w:val="00836DCA"/>
    <w:rsid w:val="008415AB"/>
    <w:rsid w:val="00843B9A"/>
    <w:rsid w:val="008606CB"/>
    <w:rsid w:val="00862FCC"/>
    <w:rsid w:val="00864BD6"/>
    <w:rsid w:val="00870FBF"/>
    <w:rsid w:val="00871E51"/>
    <w:rsid w:val="00873C86"/>
    <w:rsid w:val="00890C5D"/>
    <w:rsid w:val="00891D39"/>
    <w:rsid w:val="008924AC"/>
    <w:rsid w:val="00892A10"/>
    <w:rsid w:val="008A0587"/>
    <w:rsid w:val="008A3F16"/>
    <w:rsid w:val="008B47CF"/>
    <w:rsid w:val="008C06DD"/>
    <w:rsid w:val="008C0A21"/>
    <w:rsid w:val="008D0BAD"/>
    <w:rsid w:val="008F7B85"/>
    <w:rsid w:val="00907006"/>
    <w:rsid w:val="0091773A"/>
    <w:rsid w:val="009368CC"/>
    <w:rsid w:val="009511DC"/>
    <w:rsid w:val="00956DC6"/>
    <w:rsid w:val="009744E3"/>
    <w:rsid w:val="00975AD0"/>
    <w:rsid w:val="00980DDB"/>
    <w:rsid w:val="00996A7A"/>
    <w:rsid w:val="009A3AD8"/>
    <w:rsid w:val="009C102D"/>
    <w:rsid w:val="009C4310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124DD"/>
    <w:rsid w:val="00A20AA0"/>
    <w:rsid w:val="00A2582F"/>
    <w:rsid w:val="00A27D78"/>
    <w:rsid w:val="00A31FD6"/>
    <w:rsid w:val="00A346B2"/>
    <w:rsid w:val="00A366E6"/>
    <w:rsid w:val="00A423BD"/>
    <w:rsid w:val="00A456FD"/>
    <w:rsid w:val="00A53CD6"/>
    <w:rsid w:val="00A55EE1"/>
    <w:rsid w:val="00A64EFB"/>
    <w:rsid w:val="00A7541F"/>
    <w:rsid w:val="00A81B36"/>
    <w:rsid w:val="00A83648"/>
    <w:rsid w:val="00A845B6"/>
    <w:rsid w:val="00A91ABE"/>
    <w:rsid w:val="00A91CA3"/>
    <w:rsid w:val="00A95C7C"/>
    <w:rsid w:val="00A97296"/>
    <w:rsid w:val="00AA288F"/>
    <w:rsid w:val="00AA537A"/>
    <w:rsid w:val="00AA6395"/>
    <w:rsid w:val="00AB0EE2"/>
    <w:rsid w:val="00AB2DEF"/>
    <w:rsid w:val="00AB5A43"/>
    <w:rsid w:val="00AD6DE1"/>
    <w:rsid w:val="00AD7505"/>
    <w:rsid w:val="00AE14C2"/>
    <w:rsid w:val="00B0091A"/>
    <w:rsid w:val="00B10B8D"/>
    <w:rsid w:val="00B15CD0"/>
    <w:rsid w:val="00B160B4"/>
    <w:rsid w:val="00B44C11"/>
    <w:rsid w:val="00B52C93"/>
    <w:rsid w:val="00B54443"/>
    <w:rsid w:val="00B6698A"/>
    <w:rsid w:val="00B72862"/>
    <w:rsid w:val="00B76CAE"/>
    <w:rsid w:val="00B86F8E"/>
    <w:rsid w:val="00B929CD"/>
    <w:rsid w:val="00B939F2"/>
    <w:rsid w:val="00BA1558"/>
    <w:rsid w:val="00BA2900"/>
    <w:rsid w:val="00BA7E08"/>
    <w:rsid w:val="00BB340E"/>
    <w:rsid w:val="00BC1358"/>
    <w:rsid w:val="00BC4B26"/>
    <w:rsid w:val="00BE765D"/>
    <w:rsid w:val="00C004CF"/>
    <w:rsid w:val="00C02927"/>
    <w:rsid w:val="00C138E6"/>
    <w:rsid w:val="00C25AA8"/>
    <w:rsid w:val="00C26884"/>
    <w:rsid w:val="00C3327A"/>
    <w:rsid w:val="00C426AF"/>
    <w:rsid w:val="00C43C14"/>
    <w:rsid w:val="00C55651"/>
    <w:rsid w:val="00C55820"/>
    <w:rsid w:val="00C61142"/>
    <w:rsid w:val="00C65A83"/>
    <w:rsid w:val="00C8684A"/>
    <w:rsid w:val="00C924C8"/>
    <w:rsid w:val="00C93313"/>
    <w:rsid w:val="00C94443"/>
    <w:rsid w:val="00CA4A11"/>
    <w:rsid w:val="00CA5985"/>
    <w:rsid w:val="00CB0A03"/>
    <w:rsid w:val="00CB59CE"/>
    <w:rsid w:val="00CC01BD"/>
    <w:rsid w:val="00CC18D8"/>
    <w:rsid w:val="00CC5BD3"/>
    <w:rsid w:val="00CD3948"/>
    <w:rsid w:val="00CD6B5E"/>
    <w:rsid w:val="00CF1BB2"/>
    <w:rsid w:val="00CF2E82"/>
    <w:rsid w:val="00CF356E"/>
    <w:rsid w:val="00CF4AF2"/>
    <w:rsid w:val="00D062D1"/>
    <w:rsid w:val="00D124E1"/>
    <w:rsid w:val="00D1457F"/>
    <w:rsid w:val="00D22678"/>
    <w:rsid w:val="00D23CA3"/>
    <w:rsid w:val="00D26603"/>
    <w:rsid w:val="00D26DC0"/>
    <w:rsid w:val="00D329D7"/>
    <w:rsid w:val="00D4040F"/>
    <w:rsid w:val="00D423DD"/>
    <w:rsid w:val="00D44C51"/>
    <w:rsid w:val="00D46F1C"/>
    <w:rsid w:val="00D5367E"/>
    <w:rsid w:val="00D739DD"/>
    <w:rsid w:val="00D82667"/>
    <w:rsid w:val="00D87527"/>
    <w:rsid w:val="00D90C6D"/>
    <w:rsid w:val="00D92F2E"/>
    <w:rsid w:val="00D939A7"/>
    <w:rsid w:val="00DA2FB3"/>
    <w:rsid w:val="00DB2E24"/>
    <w:rsid w:val="00DC1975"/>
    <w:rsid w:val="00DC27CF"/>
    <w:rsid w:val="00DC59ED"/>
    <w:rsid w:val="00DD4A53"/>
    <w:rsid w:val="00DD4A6E"/>
    <w:rsid w:val="00DE7FD4"/>
    <w:rsid w:val="00E02802"/>
    <w:rsid w:val="00E12F33"/>
    <w:rsid w:val="00E24088"/>
    <w:rsid w:val="00E26FA7"/>
    <w:rsid w:val="00E337DA"/>
    <w:rsid w:val="00E53C2B"/>
    <w:rsid w:val="00E57DE1"/>
    <w:rsid w:val="00E63782"/>
    <w:rsid w:val="00E64B60"/>
    <w:rsid w:val="00E65E00"/>
    <w:rsid w:val="00E727E8"/>
    <w:rsid w:val="00E74001"/>
    <w:rsid w:val="00E81308"/>
    <w:rsid w:val="00E832A6"/>
    <w:rsid w:val="00EA748B"/>
    <w:rsid w:val="00EB2DB6"/>
    <w:rsid w:val="00EB5FEF"/>
    <w:rsid w:val="00EE1FC0"/>
    <w:rsid w:val="00EE727C"/>
    <w:rsid w:val="00EE7577"/>
    <w:rsid w:val="00F14AFD"/>
    <w:rsid w:val="00F16752"/>
    <w:rsid w:val="00F26C8D"/>
    <w:rsid w:val="00F26F78"/>
    <w:rsid w:val="00F4483E"/>
    <w:rsid w:val="00F7307B"/>
    <w:rsid w:val="00F86D22"/>
    <w:rsid w:val="00F87A52"/>
    <w:rsid w:val="00F90804"/>
    <w:rsid w:val="00F9217A"/>
    <w:rsid w:val="00FB6F09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CFD28"/>
  <w15:docId w15:val="{87C0256C-47E2-4D42-9CB5-A355622B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EF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1C73B-2197-4FC3-8A3B-41F49018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Windows User</cp:lastModifiedBy>
  <cp:revision>42</cp:revision>
  <dcterms:created xsi:type="dcterms:W3CDTF">2021-05-20T04:46:00Z</dcterms:created>
  <dcterms:modified xsi:type="dcterms:W3CDTF">2021-12-16T19:20:00Z</dcterms:modified>
</cp:coreProperties>
</file>